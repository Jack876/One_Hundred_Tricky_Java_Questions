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CF7" w:rsidRDefault="00E63D36" w:rsidP="00A92606">
      <w:pPr>
        <w:jc w:val="center"/>
        <w:rPr>
          <w:b/>
          <w:sz w:val="28"/>
          <w:szCs w:val="28"/>
        </w:rPr>
      </w:pPr>
      <w:r>
        <w:rPr>
          <w:rFonts w:hint="eastAsia"/>
          <w:b/>
          <w:sz w:val="28"/>
          <w:szCs w:val="28"/>
        </w:rPr>
        <w:t xml:space="preserve">100 Tricky </w:t>
      </w:r>
      <w:r w:rsidR="00B55CF7">
        <w:rPr>
          <w:b/>
          <w:sz w:val="28"/>
          <w:szCs w:val="28"/>
        </w:rPr>
        <w:t>Java Questions</w:t>
      </w:r>
      <w:r w:rsidR="00C31BED">
        <w:rPr>
          <w:b/>
          <w:sz w:val="28"/>
          <w:szCs w:val="28"/>
        </w:rPr>
        <w:t xml:space="preserve"> Report</w:t>
      </w:r>
    </w:p>
    <w:p w:rsidR="00C31BED" w:rsidRPr="00A92606" w:rsidRDefault="00C31BED" w:rsidP="00A92606">
      <w:pPr>
        <w:jc w:val="center"/>
        <w:rPr>
          <w:sz w:val="24"/>
        </w:rPr>
      </w:pPr>
      <w:r w:rsidRPr="00A92606">
        <w:rPr>
          <w:sz w:val="24"/>
        </w:rPr>
        <w:t xml:space="preserve">Written by: Zhang </w:t>
      </w:r>
      <w:proofErr w:type="spellStart"/>
      <w:r w:rsidRPr="00A92606">
        <w:rPr>
          <w:sz w:val="24"/>
        </w:rPr>
        <w:t>Haotian</w:t>
      </w:r>
      <w:proofErr w:type="spellEnd"/>
    </w:p>
    <w:p w:rsidR="00A92606" w:rsidRDefault="00A92606" w:rsidP="00A92606">
      <w:pPr>
        <w:rPr>
          <w:b/>
          <w:sz w:val="24"/>
          <w:szCs w:val="28"/>
        </w:rPr>
      </w:pPr>
    </w:p>
    <w:p w:rsidR="00A92606" w:rsidRDefault="00A92606" w:rsidP="00A92606">
      <w:pPr>
        <w:rPr>
          <w:b/>
          <w:sz w:val="24"/>
          <w:szCs w:val="28"/>
        </w:rPr>
      </w:pPr>
      <w:r>
        <w:rPr>
          <w:b/>
          <w:sz w:val="24"/>
          <w:szCs w:val="28"/>
        </w:rPr>
        <w:t>Abstract</w:t>
      </w:r>
    </w:p>
    <w:p w:rsidR="00A92606" w:rsidRDefault="00A92606" w:rsidP="00A92606">
      <w:pPr>
        <w:ind w:firstLine="480"/>
        <w:rPr>
          <w:sz w:val="24"/>
          <w:szCs w:val="28"/>
        </w:rPr>
      </w:pPr>
      <w:r w:rsidRPr="00C31BED">
        <w:rPr>
          <w:sz w:val="24"/>
          <w:szCs w:val="28"/>
        </w:rPr>
        <w:t xml:space="preserve">To </w:t>
      </w:r>
      <w:r>
        <w:rPr>
          <w:sz w:val="24"/>
          <w:szCs w:val="28"/>
        </w:rPr>
        <w:t xml:space="preserve">finish this job, I formed a group with my friends to assist me. We brainstormed about the definition of “tricky”, designed questions as well as searched questions online, performed modification to each collected questions, worked as a committee to control the quality of each problem, etc. </w:t>
      </w:r>
    </w:p>
    <w:p w:rsidR="00A92606" w:rsidRDefault="00A92606" w:rsidP="00A92606">
      <w:pPr>
        <w:ind w:firstLine="480"/>
        <w:rPr>
          <w:sz w:val="24"/>
          <w:szCs w:val="28"/>
        </w:rPr>
      </w:pPr>
      <w:r>
        <w:rPr>
          <w:sz w:val="24"/>
          <w:szCs w:val="28"/>
        </w:rPr>
        <w:t xml:space="preserve">There are in total 100 very tricky Java questions in this document. Each multiple choice question has four properties: A clear answer (AS), a Key Word set (KW), a Difficult Level (DL) and a reason for why it is tricky (WT). I also classified all the questions into an EXCEL file for the convenience of searching and viewing. </w:t>
      </w:r>
    </w:p>
    <w:p w:rsidR="00A92606" w:rsidRPr="00C31BED" w:rsidRDefault="00A92606" w:rsidP="00A92606">
      <w:pPr>
        <w:ind w:firstLine="480"/>
        <w:rPr>
          <w:sz w:val="24"/>
          <w:szCs w:val="28"/>
        </w:rPr>
      </w:pPr>
      <w:r>
        <w:rPr>
          <w:sz w:val="24"/>
          <w:szCs w:val="28"/>
        </w:rPr>
        <w:t xml:space="preserve">In all, this set of 100 Java questions is very, very tricky and of high quality. They almost touch every notion in Java and there are notable differences among the three difficult levels. </w:t>
      </w:r>
    </w:p>
    <w:p w:rsidR="00C31BED" w:rsidRDefault="00C31BED">
      <w:pPr>
        <w:rPr>
          <w:b/>
          <w:sz w:val="28"/>
          <w:szCs w:val="28"/>
        </w:rPr>
      </w:pPr>
    </w:p>
    <w:p w:rsidR="00B55CF7" w:rsidRDefault="00B55CF7">
      <w:pPr>
        <w:rPr>
          <w:b/>
          <w:sz w:val="24"/>
          <w:szCs w:val="28"/>
        </w:rPr>
      </w:pPr>
      <w:r>
        <w:rPr>
          <w:rFonts w:hint="eastAsia"/>
          <w:b/>
          <w:sz w:val="24"/>
          <w:szCs w:val="28"/>
        </w:rPr>
        <w:t>Content:</w:t>
      </w:r>
    </w:p>
    <w:p w:rsidR="005D64D0" w:rsidRDefault="005D64D0">
      <w:pPr>
        <w:rPr>
          <w:b/>
          <w:sz w:val="24"/>
          <w:szCs w:val="28"/>
        </w:rPr>
      </w:pPr>
    </w:p>
    <w:p w:rsidR="00B80D8C" w:rsidRPr="005D64D0" w:rsidRDefault="00D8793C" w:rsidP="00B80D8C">
      <w:pPr>
        <w:rPr>
          <w:rFonts w:hint="eastAsia"/>
          <w:sz w:val="24"/>
          <w:szCs w:val="28"/>
        </w:rPr>
      </w:pPr>
      <w:r>
        <w:rPr>
          <w:sz w:val="24"/>
          <w:szCs w:val="28"/>
        </w:rPr>
        <w:t xml:space="preserve">Abstract               </w:t>
      </w:r>
      <w:bookmarkStart w:id="0" w:name="_GoBack"/>
      <w:bookmarkEnd w:id="0"/>
      <w:r>
        <w:rPr>
          <w:sz w:val="24"/>
          <w:szCs w:val="28"/>
        </w:rPr>
        <w:t>P1</w:t>
      </w:r>
    </w:p>
    <w:p w:rsidR="00B80D8C" w:rsidRPr="005D64D0" w:rsidRDefault="00B80D8C" w:rsidP="00B80D8C">
      <w:pPr>
        <w:rPr>
          <w:sz w:val="24"/>
          <w:szCs w:val="28"/>
        </w:rPr>
      </w:pPr>
      <w:r w:rsidRPr="005D64D0">
        <w:rPr>
          <w:sz w:val="24"/>
          <w:szCs w:val="28"/>
        </w:rPr>
        <w:t>Acknowledgement</w:t>
      </w:r>
      <w:r w:rsidR="00D8793C">
        <w:rPr>
          <w:sz w:val="24"/>
          <w:szCs w:val="28"/>
        </w:rPr>
        <w:t xml:space="preserve">       P2</w:t>
      </w:r>
    </w:p>
    <w:p w:rsidR="00B80D8C" w:rsidRPr="005D64D0" w:rsidRDefault="00B80D8C" w:rsidP="00B80D8C">
      <w:pPr>
        <w:rPr>
          <w:sz w:val="24"/>
          <w:szCs w:val="28"/>
        </w:rPr>
      </w:pPr>
      <w:r w:rsidRPr="005D64D0">
        <w:rPr>
          <w:sz w:val="24"/>
          <w:szCs w:val="28"/>
        </w:rPr>
        <w:t>Requirement of this job</w:t>
      </w:r>
      <w:r w:rsidRPr="005D64D0">
        <w:rPr>
          <w:rFonts w:hint="eastAsia"/>
          <w:sz w:val="24"/>
          <w:szCs w:val="28"/>
        </w:rPr>
        <w:t xml:space="preserve"> &amp; sample question</w:t>
      </w:r>
      <w:r w:rsidR="00D8793C">
        <w:rPr>
          <w:sz w:val="24"/>
          <w:szCs w:val="28"/>
        </w:rPr>
        <w:t xml:space="preserve">     P3</w:t>
      </w:r>
    </w:p>
    <w:p w:rsidR="00B80D8C" w:rsidRPr="005D64D0" w:rsidRDefault="00B80D8C" w:rsidP="00B80D8C">
      <w:pPr>
        <w:rPr>
          <w:sz w:val="24"/>
          <w:szCs w:val="28"/>
        </w:rPr>
      </w:pPr>
      <w:r w:rsidRPr="005D64D0">
        <w:rPr>
          <w:sz w:val="24"/>
          <w:szCs w:val="28"/>
        </w:rPr>
        <w:t>Steps of how I finished this job</w:t>
      </w:r>
      <w:r w:rsidR="00D8793C">
        <w:rPr>
          <w:sz w:val="24"/>
          <w:szCs w:val="28"/>
        </w:rPr>
        <w:t xml:space="preserve">     P3</w:t>
      </w:r>
    </w:p>
    <w:p w:rsidR="00B80D8C" w:rsidRPr="005D64D0" w:rsidRDefault="00B80D8C" w:rsidP="00B80D8C">
      <w:pPr>
        <w:rPr>
          <w:sz w:val="24"/>
          <w:szCs w:val="28"/>
        </w:rPr>
      </w:pPr>
      <w:r w:rsidRPr="005D64D0">
        <w:rPr>
          <w:sz w:val="24"/>
          <w:szCs w:val="28"/>
        </w:rPr>
        <w:t>Definition of “tricky”</w:t>
      </w:r>
      <w:r w:rsidR="00D8793C">
        <w:rPr>
          <w:sz w:val="24"/>
          <w:szCs w:val="28"/>
        </w:rPr>
        <w:t xml:space="preserve">     P4</w:t>
      </w:r>
    </w:p>
    <w:p w:rsidR="00B80D8C" w:rsidRDefault="00B80D8C" w:rsidP="00B80D8C">
      <w:pPr>
        <w:rPr>
          <w:sz w:val="24"/>
          <w:szCs w:val="28"/>
        </w:rPr>
      </w:pPr>
      <w:r w:rsidRPr="005D64D0">
        <w:rPr>
          <w:sz w:val="24"/>
          <w:szCs w:val="28"/>
        </w:rPr>
        <w:t>Explanation of form of questions</w:t>
      </w:r>
      <w:r w:rsidR="00D8793C">
        <w:rPr>
          <w:sz w:val="24"/>
          <w:szCs w:val="28"/>
        </w:rPr>
        <w:t xml:space="preserve">     P5</w:t>
      </w:r>
    </w:p>
    <w:p w:rsidR="000C6AB8" w:rsidRPr="005D64D0" w:rsidRDefault="000C6AB8" w:rsidP="00B80D8C">
      <w:pPr>
        <w:rPr>
          <w:sz w:val="24"/>
          <w:szCs w:val="28"/>
        </w:rPr>
      </w:pPr>
      <w:r>
        <w:rPr>
          <w:sz w:val="24"/>
          <w:szCs w:val="28"/>
        </w:rPr>
        <w:t>Data Analysis</w:t>
      </w:r>
      <w:r w:rsidR="00D8793C">
        <w:rPr>
          <w:sz w:val="24"/>
          <w:szCs w:val="28"/>
        </w:rPr>
        <w:t xml:space="preserve">     P6</w:t>
      </w:r>
    </w:p>
    <w:p w:rsidR="00B80D8C" w:rsidRPr="005D64D0" w:rsidRDefault="00B80D8C" w:rsidP="00B80D8C">
      <w:pPr>
        <w:rPr>
          <w:sz w:val="24"/>
          <w:szCs w:val="28"/>
        </w:rPr>
      </w:pPr>
      <w:r w:rsidRPr="005D64D0">
        <w:rPr>
          <w:sz w:val="24"/>
          <w:szCs w:val="28"/>
        </w:rPr>
        <w:t>Question list</w:t>
      </w:r>
      <w:r w:rsidR="00D8793C">
        <w:rPr>
          <w:sz w:val="24"/>
          <w:szCs w:val="28"/>
        </w:rPr>
        <w:t xml:space="preserve">     P7</w:t>
      </w:r>
    </w:p>
    <w:p w:rsidR="00B80D8C" w:rsidRPr="005D64D0" w:rsidRDefault="00B80D8C" w:rsidP="00B80D8C">
      <w:pPr>
        <w:rPr>
          <w:sz w:val="24"/>
          <w:szCs w:val="28"/>
        </w:rPr>
      </w:pPr>
      <w:r w:rsidRPr="005D64D0">
        <w:rPr>
          <w:rFonts w:hint="eastAsia"/>
          <w:sz w:val="24"/>
          <w:szCs w:val="28"/>
        </w:rPr>
        <w:t>Reference</w:t>
      </w:r>
      <w:r w:rsidR="00D8793C">
        <w:rPr>
          <w:sz w:val="24"/>
          <w:szCs w:val="28"/>
        </w:rPr>
        <w:t xml:space="preserve">     P47</w:t>
      </w:r>
    </w:p>
    <w:p w:rsidR="00B80D8C" w:rsidRPr="00B80D8C" w:rsidRDefault="00B80D8C">
      <w:pPr>
        <w:rPr>
          <w:b/>
          <w:sz w:val="24"/>
          <w:szCs w:val="28"/>
        </w:rPr>
      </w:pPr>
    </w:p>
    <w:p w:rsidR="00B55CF7" w:rsidRDefault="00B55CF7">
      <w:pPr>
        <w:rPr>
          <w:b/>
          <w:sz w:val="24"/>
          <w:szCs w:val="28"/>
        </w:rPr>
      </w:pPr>
    </w:p>
    <w:p w:rsidR="00532B93" w:rsidRDefault="00532B93">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rsidP="00D8793C">
      <w:pPr>
        <w:jc w:val="right"/>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B55CF7" w:rsidRDefault="00B55CF7">
      <w:pPr>
        <w:rPr>
          <w:b/>
          <w:sz w:val="24"/>
          <w:szCs w:val="28"/>
        </w:rPr>
      </w:pPr>
      <w:r>
        <w:rPr>
          <w:b/>
          <w:sz w:val="24"/>
          <w:szCs w:val="28"/>
        </w:rPr>
        <w:lastRenderedPageBreak/>
        <w:t>Acknowledgement</w:t>
      </w:r>
    </w:p>
    <w:p w:rsidR="00532B93" w:rsidRPr="00532B93" w:rsidRDefault="00B55CF7">
      <w:pPr>
        <w:rPr>
          <w:sz w:val="24"/>
          <w:szCs w:val="28"/>
        </w:rPr>
      </w:pPr>
      <w:r w:rsidRPr="00532B93">
        <w:rPr>
          <w:sz w:val="24"/>
          <w:szCs w:val="28"/>
        </w:rPr>
        <w:tab/>
        <w:t xml:space="preserve">I would like to deliver my sincere thanks to my friend </w:t>
      </w:r>
      <w:proofErr w:type="spellStart"/>
      <w:r w:rsidR="00532B93" w:rsidRPr="00532B93">
        <w:rPr>
          <w:sz w:val="24"/>
          <w:szCs w:val="28"/>
        </w:rPr>
        <w:t>Jin</w:t>
      </w:r>
      <w:proofErr w:type="spellEnd"/>
      <w:r w:rsidR="00532B93" w:rsidRPr="00532B93">
        <w:rPr>
          <w:sz w:val="24"/>
          <w:szCs w:val="28"/>
        </w:rPr>
        <w:t xml:space="preserve"> </w:t>
      </w:r>
      <w:proofErr w:type="spellStart"/>
      <w:r w:rsidR="00532B93" w:rsidRPr="00532B93">
        <w:rPr>
          <w:sz w:val="24"/>
          <w:szCs w:val="28"/>
        </w:rPr>
        <w:t>Zhichun</w:t>
      </w:r>
      <w:proofErr w:type="spellEnd"/>
      <w:r w:rsidR="00532B93" w:rsidRPr="00532B93">
        <w:rPr>
          <w:sz w:val="24"/>
          <w:szCs w:val="28"/>
        </w:rPr>
        <w:t xml:space="preserve">, Yu </w:t>
      </w:r>
      <w:proofErr w:type="gramStart"/>
      <w:r w:rsidR="00532B93" w:rsidRPr="00532B93">
        <w:rPr>
          <w:sz w:val="24"/>
          <w:szCs w:val="28"/>
        </w:rPr>
        <w:t>Gao</w:t>
      </w:r>
      <w:proofErr w:type="gramEnd"/>
      <w:r w:rsidR="00532B93" w:rsidRPr="00532B93">
        <w:rPr>
          <w:sz w:val="24"/>
          <w:szCs w:val="28"/>
        </w:rPr>
        <w:t xml:space="preserve">, Hua </w:t>
      </w:r>
      <w:proofErr w:type="spellStart"/>
      <w:r w:rsidR="00532B93" w:rsidRPr="00532B93">
        <w:rPr>
          <w:sz w:val="24"/>
          <w:szCs w:val="28"/>
        </w:rPr>
        <w:t>Chengxiang</w:t>
      </w:r>
      <w:proofErr w:type="spellEnd"/>
      <w:r w:rsidR="00532B93" w:rsidRPr="00532B93">
        <w:rPr>
          <w:sz w:val="24"/>
          <w:szCs w:val="28"/>
        </w:rPr>
        <w:t xml:space="preserve"> and Wu Dan. </w:t>
      </w:r>
    </w:p>
    <w:p w:rsidR="00DB2954" w:rsidRDefault="00532B93" w:rsidP="00532B93">
      <w:pPr>
        <w:ind w:firstLine="420"/>
        <w:rPr>
          <w:sz w:val="24"/>
          <w:szCs w:val="28"/>
        </w:rPr>
      </w:pPr>
      <w:proofErr w:type="spellStart"/>
      <w:r w:rsidRPr="00532B93">
        <w:rPr>
          <w:sz w:val="24"/>
          <w:szCs w:val="28"/>
        </w:rPr>
        <w:t>Jin</w:t>
      </w:r>
      <w:proofErr w:type="spellEnd"/>
      <w:r w:rsidRPr="00532B93">
        <w:rPr>
          <w:sz w:val="24"/>
          <w:szCs w:val="28"/>
        </w:rPr>
        <w:t xml:space="preserve"> </w:t>
      </w:r>
      <w:proofErr w:type="spellStart"/>
      <w:r w:rsidRPr="00532B93">
        <w:rPr>
          <w:sz w:val="24"/>
          <w:szCs w:val="28"/>
        </w:rPr>
        <w:t>Zhichun</w:t>
      </w:r>
      <w:proofErr w:type="spellEnd"/>
      <w:r w:rsidRPr="00532B93">
        <w:rPr>
          <w:sz w:val="24"/>
          <w:szCs w:val="28"/>
        </w:rPr>
        <w:t xml:space="preserve"> helped me a lot in doing document processing works, including </w:t>
      </w:r>
      <w:r w:rsidR="00DB1F74">
        <w:rPr>
          <w:sz w:val="24"/>
          <w:szCs w:val="28"/>
        </w:rPr>
        <w:t xml:space="preserve">part of </w:t>
      </w:r>
      <w:r w:rsidRPr="00532B93">
        <w:rPr>
          <w:sz w:val="24"/>
          <w:szCs w:val="28"/>
        </w:rPr>
        <w:t>Excel &amp; Word processing</w:t>
      </w:r>
      <w:r w:rsidR="00DB1F74">
        <w:rPr>
          <w:sz w:val="24"/>
          <w:szCs w:val="28"/>
        </w:rPr>
        <w:t>, proofreading</w:t>
      </w:r>
      <w:r w:rsidRPr="00532B93">
        <w:rPr>
          <w:sz w:val="24"/>
          <w:szCs w:val="28"/>
        </w:rPr>
        <w:t xml:space="preserve"> and online submission; Yu </w:t>
      </w:r>
      <w:proofErr w:type="gramStart"/>
      <w:r w:rsidRPr="00532B93">
        <w:rPr>
          <w:sz w:val="24"/>
          <w:szCs w:val="28"/>
        </w:rPr>
        <w:t>Gao</w:t>
      </w:r>
      <w:proofErr w:type="gramEnd"/>
      <w:r w:rsidRPr="00532B93">
        <w:rPr>
          <w:sz w:val="24"/>
          <w:szCs w:val="28"/>
        </w:rPr>
        <w:t xml:space="preserve">, Hua </w:t>
      </w:r>
      <w:proofErr w:type="spellStart"/>
      <w:r w:rsidRPr="00532B93">
        <w:rPr>
          <w:sz w:val="24"/>
          <w:szCs w:val="28"/>
        </w:rPr>
        <w:t>Chengxiang</w:t>
      </w:r>
      <w:proofErr w:type="spellEnd"/>
      <w:r w:rsidRPr="00532B93">
        <w:rPr>
          <w:sz w:val="24"/>
          <w:szCs w:val="28"/>
        </w:rPr>
        <w:t xml:space="preserve">, Wu Dan and I formed a committee to perform </w:t>
      </w:r>
    </w:p>
    <w:p w:rsidR="00DB2954" w:rsidRDefault="00DB2954" w:rsidP="00532B93">
      <w:pPr>
        <w:ind w:firstLine="420"/>
        <w:rPr>
          <w:sz w:val="24"/>
          <w:szCs w:val="28"/>
        </w:rPr>
      </w:pPr>
      <w:r>
        <w:rPr>
          <w:sz w:val="24"/>
          <w:szCs w:val="28"/>
        </w:rPr>
        <w:t>1. B</w:t>
      </w:r>
      <w:r w:rsidR="00532B93" w:rsidRPr="00532B93">
        <w:rPr>
          <w:sz w:val="24"/>
          <w:szCs w:val="28"/>
        </w:rPr>
        <w:t>rains</w:t>
      </w:r>
      <w:r>
        <w:rPr>
          <w:sz w:val="24"/>
          <w:szCs w:val="28"/>
        </w:rPr>
        <w:t>torm</w:t>
      </w:r>
      <w:r w:rsidR="00C31BED">
        <w:rPr>
          <w:sz w:val="24"/>
          <w:szCs w:val="28"/>
        </w:rPr>
        <w:t>ing</w:t>
      </w:r>
      <w:r>
        <w:rPr>
          <w:sz w:val="24"/>
          <w:szCs w:val="28"/>
        </w:rPr>
        <w:t xml:space="preserve"> of how to define “tricky”</w:t>
      </w:r>
    </w:p>
    <w:p w:rsidR="00DB2954" w:rsidRDefault="00DB2954" w:rsidP="00532B93">
      <w:pPr>
        <w:ind w:firstLine="420"/>
        <w:rPr>
          <w:sz w:val="24"/>
          <w:szCs w:val="28"/>
        </w:rPr>
      </w:pPr>
      <w:r>
        <w:rPr>
          <w:sz w:val="24"/>
          <w:szCs w:val="28"/>
        </w:rPr>
        <w:t>2. Think</w:t>
      </w:r>
      <w:r w:rsidR="00C31BED">
        <w:rPr>
          <w:sz w:val="24"/>
          <w:szCs w:val="28"/>
        </w:rPr>
        <w:t>ing</w:t>
      </w:r>
      <w:r>
        <w:rPr>
          <w:sz w:val="24"/>
          <w:szCs w:val="28"/>
        </w:rPr>
        <w:t xml:space="preserve"> of tricky questions</w:t>
      </w:r>
    </w:p>
    <w:p w:rsidR="00DB2954" w:rsidRDefault="00DB2954" w:rsidP="00532B93">
      <w:pPr>
        <w:ind w:firstLine="420"/>
        <w:rPr>
          <w:sz w:val="24"/>
          <w:szCs w:val="28"/>
        </w:rPr>
      </w:pPr>
      <w:r>
        <w:rPr>
          <w:sz w:val="24"/>
          <w:szCs w:val="28"/>
        </w:rPr>
        <w:t>3. Search</w:t>
      </w:r>
      <w:r w:rsidR="00C31BED">
        <w:rPr>
          <w:sz w:val="24"/>
          <w:szCs w:val="28"/>
        </w:rPr>
        <w:t>ing</w:t>
      </w:r>
      <w:r>
        <w:rPr>
          <w:sz w:val="24"/>
          <w:szCs w:val="28"/>
        </w:rPr>
        <w:t xml:space="preserve"> questions online</w:t>
      </w:r>
    </w:p>
    <w:p w:rsidR="00DB2954" w:rsidRDefault="00DB2954" w:rsidP="00532B93">
      <w:pPr>
        <w:ind w:firstLine="420"/>
        <w:rPr>
          <w:sz w:val="24"/>
          <w:szCs w:val="28"/>
        </w:rPr>
      </w:pPr>
      <w:r>
        <w:rPr>
          <w:sz w:val="24"/>
          <w:szCs w:val="28"/>
        </w:rPr>
        <w:t>4. E</w:t>
      </w:r>
      <w:r w:rsidR="00532B93" w:rsidRPr="00532B93">
        <w:rPr>
          <w:sz w:val="24"/>
          <w:szCs w:val="28"/>
        </w:rPr>
        <w:t>valuat</w:t>
      </w:r>
      <w:r w:rsidR="00C31BED">
        <w:rPr>
          <w:sz w:val="24"/>
          <w:szCs w:val="28"/>
        </w:rPr>
        <w:t>ing</w:t>
      </w:r>
      <w:r>
        <w:rPr>
          <w:sz w:val="24"/>
          <w:szCs w:val="28"/>
        </w:rPr>
        <w:t xml:space="preserve"> the quality of each question </w:t>
      </w:r>
    </w:p>
    <w:p w:rsidR="00DB2954" w:rsidRDefault="00DB2954" w:rsidP="00532B93">
      <w:pPr>
        <w:ind w:firstLine="420"/>
        <w:rPr>
          <w:sz w:val="24"/>
          <w:szCs w:val="28"/>
        </w:rPr>
      </w:pPr>
      <w:r>
        <w:rPr>
          <w:sz w:val="24"/>
          <w:szCs w:val="28"/>
        </w:rPr>
        <w:t>5. D</w:t>
      </w:r>
      <w:r w:rsidR="00EA06C4">
        <w:rPr>
          <w:sz w:val="24"/>
          <w:szCs w:val="28"/>
        </w:rPr>
        <w:t>o</w:t>
      </w:r>
      <w:r w:rsidR="00C31BED">
        <w:rPr>
          <w:sz w:val="24"/>
          <w:szCs w:val="28"/>
        </w:rPr>
        <w:t>ing</w:t>
      </w:r>
      <w:r w:rsidR="00EA06C4">
        <w:rPr>
          <w:sz w:val="24"/>
          <w:szCs w:val="28"/>
        </w:rPr>
        <w:t xml:space="preserve"> modifications to each question</w:t>
      </w:r>
      <w:r>
        <w:rPr>
          <w:sz w:val="24"/>
          <w:szCs w:val="28"/>
        </w:rPr>
        <w:t xml:space="preserve"> </w:t>
      </w:r>
    </w:p>
    <w:p w:rsidR="00B55CF7" w:rsidRDefault="00DB2954" w:rsidP="00532B93">
      <w:pPr>
        <w:ind w:firstLine="420"/>
        <w:rPr>
          <w:sz w:val="24"/>
          <w:szCs w:val="28"/>
        </w:rPr>
      </w:pPr>
      <w:r>
        <w:rPr>
          <w:sz w:val="24"/>
          <w:szCs w:val="28"/>
        </w:rPr>
        <w:t>6. W</w:t>
      </w:r>
      <w:r w:rsidR="00C31BED">
        <w:rPr>
          <w:sz w:val="24"/>
          <w:szCs w:val="28"/>
        </w:rPr>
        <w:t>riting</w:t>
      </w:r>
      <w:r w:rsidR="00532B93" w:rsidRPr="00532B93">
        <w:rPr>
          <w:sz w:val="24"/>
          <w:szCs w:val="28"/>
        </w:rPr>
        <w:t xml:space="preserve"> explanatory documents to each </w:t>
      </w:r>
      <w:r w:rsidR="00EA06C4">
        <w:rPr>
          <w:sz w:val="24"/>
          <w:szCs w:val="28"/>
        </w:rPr>
        <w:t>question</w:t>
      </w:r>
      <w:r w:rsidR="00532B93" w:rsidRPr="00532B93">
        <w:rPr>
          <w:sz w:val="24"/>
          <w:szCs w:val="28"/>
        </w:rPr>
        <w:t xml:space="preserve">. </w:t>
      </w:r>
    </w:p>
    <w:p w:rsidR="00DB2954" w:rsidRDefault="00DB2954" w:rsidP="00532B93">
      <w:pPr>
        <w:ind w:firstLine="420"/>
        <w:rPr>
          <w:sz w:val="24"/>
          <w:szCs w:val="28"/>
        </w:rPr>
      </w:pPr>
      <w:r>
        <w:rPr>
          <w:sz w:val="24"/>
          <w:szCs w:val="28"/>
        </w:rPr>
        <w:t>7. Determination of the difficulty level</w:t>
      </w:r>
    </w:p>
    <w:p w:rsidR="00C31BED" w:rsidRPr="00532B93" w:rsidRDefault="00C31BED" w:rsidP="00532B93">
      <w:pPr>
        <w:ind w:firstLine="420"/>
        <w:rPr>
          <w:sz w:val="24"/>
          <w:szCs w:val="28"/>
        </w:rPr>
      </w:pPr>
      <w:r>
        <w:rPr>
          <w:sz w:val="24"/>
          <w:szCs w:val="28"/>
        </w:rPr>
        <w:t>8. Checking the coverage of all the questions</w:t>
      </w:r>
    </w:p>
    <w:p w:rsidR="00532B93" w:rsidRDefault="00EA06C4">
      <w:pPr>
        <w:rPr>
          <w:sz w:val="24"/>
          <w:szCs w:val="28"/>
        </w:rPr>
      </w:pPr>
      <w:r>
        <w:rPr>
          <w:b/>
          <w:sz w:val="24"/>
          <w:szCs w:val="28"/>
        </w:rPr>
        <w:tab/>
      </w:r>
      <w:r w:rsidRPr="00EA06C4">
        <w:rPr>
          <w:sz w:val="24"/>
          <w:szCs w:val="28"/>
        </w:rPr>
        <w:t>We are</w:t>
      </w:r>
      <w:r w:rsidR="00502960">
        <w:rPr>
          <w:sz w:val="24"/>
          <w:szCs w:val="28"/>
        </w:rPr>
        <w:t xml:space="preserve"> a</w:t>
      </w:r>
      <w:r w:rsidRPr="00EA06C4">
        <w:rPr>
          <w:sz w:val="24"/>
          <w:szCs w:val="28"/>
        </w:rPr>
        <w:t xml:space="preserve"> group and our cooperation remarkably boosted the efficiency as well as the quality of this job.</w:t>
      </w:r>
    </w:p>
    <w:p w:rsidR="00EA06C4" w:rsidRDefault="00EA06C4">
      <w:pPr>
        <w:rPr>
          <w:sz w:val="24"/>
          <w:szCs w:val="28"/>
        </w:rPr>
      </w:pPr>
    </w:p>
    <w:p w:rsidR="00502960" w:rsidRDefault="00B80D8C">
      <w:pPr>
        <w:rPr>
          <w:sz w:val="24"/>
          <w:szCs w:val="28"/>
        </w:rPr>
      </w:pPr>
      <w:r>
        <w:rPr>
          <w:b/>
          <w:noProof/>
          <w:sz w:val="24"/>
          <w:szCs w:val="28"/>
        </w:rPr>
        <w:drawing>
          <wp:inline distT="0" distB="0" distL="0" distR="0" wp14:anchorId="3BF3EBD6" wp14:editId="17AB4231">
            <wp:extent cx="5181600" cy="20967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员.jpg"/>
                    <pic:cNvPicPr/>
                  </pic:nvPicPr>
                  <pic:blipFill rotWithShape="1">
                    <a:blip r:embed="rId7">
                      <a:extLst>
                        <a:ext uri="{28A0092B-C50C-407E-A947-70E740481C1C}">
                          <a14:useLocalDpi xmlns:a14="http://schemas.microsoft.com/office/drawing/2010/main" val="0"/>
                        </a:ext>
                      </a:extLst>
                    </a:blip>
                    <a:srcRect l="723" r="1035"/>
                    <a:stretch/>
                  </pic:blipFill>
                  <pic:spPr bwMode="auto">
                    <a:xfrm>
                      <a:off x="0" y="0"/>
                      <a:ext cx="5181600" cy="2096770"/>
                    </a:xfrm>
                    <a:prstGeom prst="rect">
                      <a:avLst/>
                    </a:prstGeom>
                    <a:ln>
                      <a:noFill/>
                    </a:ln>
                    <a:extLst>
                      <a:ext uri="{53640926-AAD7-44D8-BBD7-CCE9431645EC}">
                        <a14:shadowObscured xmlns:a14="http://schemas.microsoft.com/office/drawing/2010/main"/>
                      </a:ext>
                    </a:extLst>
                  </pic:spPr>
                </pic:pic>
              </a:graphicData>
            </a:graphic>
          </wp:inline>
        </w:drawing>
      </w:r>
    </w:p>
    <w:p w:rsidR="00502960" w:rsidRPr="00B80D8C" w:rsidRDefault="00502960">
      <w:pPr>
        <w:rPr>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B55CF7" w:rsidRDefault="00B55CF7">
      <w:pPr>
        <w:rPr>
          <w:b/>
          <w:sz w:val="24"/>
          <w:szCs w:val="28"/>
        </w:rPr>
      </w:pPr>
      <w:r>
        <w:rPr>
          <w:b/>
          <w:sz w:val="24"/>
          <w:szCs w:val="28"/>
        </w:rPr>
        <w:lastRenderedPageBreak/>
        <w:t>Requirement of this job</w:t>
      </w:r>
      <w:r>
        <w:rPr>
          <w:rFonts w:hint="eastAsia"/>
          <w:b/>
          <w:sz w:val="24"/>
          <w:szCs w:val="28"/>
        </w:rPr>
        <w:t xml:space="preserve"> &amp; sample question</w:t>
      </w:r>
    </w:p>
    <w:p w:rsidR="00B80D8C" w:rsidRDefault="00B80D8C" w:rsidP="00B80D8C">
      <w:pPr>
        <w:rPr>
          <w:b/>
          <w:sz w:val="24"/>
          <w:szCs w:val="28"/>
        </w:rPr>
      </w:pPr>
      <w:r w:rsidRPr="00B80D8C">
        <w:rPr>
          <w:rFonts w:hint="eastAsia"/>
          <w:sz w:val="24"/>
          <w:szCs w:val="28"/>
        </w:rPr>
        <w:t>Requirement:</w:t>
      </w:r>
      <w:r>
        <w:rPr>
          <w:rFonts w:hint="eastAsia"/>
          <w:b/>
          <w:sz w:val="24"/>
          <w:szCs w:val="28"/>
        </w:rPr>
        <w:t xml:space="preserve"> </w:t>
      </w:r>
    </w:p>
    <w:p w:rsidR="00B80D8C" w:rsidRDefault="00B80D8C" w:rsidP="00B80D8C">
      <w:pPr>
        <w:ind w:firstLine="420"/>
        <w:rPr>
          <w:sz w:val="24"/>
          <w:szCs w:val="28"/>
        </w:rPr>
      </w:pPr>
      <w:r w:rsidRPr="00B80D8C">
        <w:rPr>
          <w:rFonts w:hint="eastAsia"/>
          <w:sz w:val="24"/>
          <w:szCs w:val="28"/>
        </w:rPr>
        <w:t xml:space="preserve">Questions have to be very tricky questions covering topics from very basic to very </w:t>
      </w:r>
      <w:proofErr w:type="gramStart"/>
      <w:r w:rsidRPr="00B80D8C">
        <w:rPr>
          <w:rFonts w:hint="eastAsia"/>
          <w:sz w:val="24"/>
          <w:szCs w:val="28"/>
        </w:rPr>
        <w:t>advanced</w:t>
      </w:r>
      <w:proofErr w:type="gramEnd"/>
      <w:r w:rsidRPr="00B80D8C">
        <w:rPr>
          <w:rFonts w:hint="eastAsia"/>
          <w:sz w:val="24"/>
          <w:szCs w:val="28"/>
        </w:rPr>
        <w:t xml:space="preserve"> topics.</w:t>
      </w:r>
    </w:p>
    <w:p w:rsidR="00B80D8C" w:rsidRPr="00B80D8C" w:rsidRDefault="00B80D8C" w:rsidP="00B80D8C">
      <w:pPr>
        <w:ind w:firstLine="420"/>
        <w:rPr>
          <w:sz w:val="24"/>
          <w:szCs w:val="28"/>
        </w:rPr>
      </w:pPr>
    </w:p>
    <w:p w:rsidR="00B80D8C" w:rsidRPr="00B80D8C" w:rsidRDefault="00B80D8C">
      <w:pPr>
        <w:rPr>
          <w:sz w:val="24"/>
          <w:szCs w:val="28"/>
        </w:rPr>
      </w:pPr>
      <w:r w:rsidRPr="00B80D8C">
        <w:rPr>
          <w:rFonts w:hint="eastAsia"/>
          <w:sz w:val="24"/>
          <w:szCs w:val="28"/>
        </w:rPr>
        <w:t xml:space="preserve">Sample: </w:t>
      </w:r>
    </w:p>
    <w:p w:rsidR="00B80D8C" w:rsidRDefault="00B80D8C" w:rsidP="00B80D8C">
      <w:pPr>
        <w:pStyle w:val="a5"/>
        <w:ind w:left="360" w:firstLineChars="0" w:firstLine="0"/>
      </w:pPr>
      <w:r w:rsidRPr="00032F1D">
        <w:t xml:space="preserve">What will happen if you put return statement or </w:t>
      </w:r>
      <w:proofErr w:type="spellStart"/>
      <w:r w:rsidRPr="00032F1D">
        <w:t>System.exit</w:t>
      </w:r>
      <w:proofErr w:type="spellEnd"/>
      <w:r w:rsidRPr="00032F1D">
        <w:t xml:space="preserve"> (0) on try or catch </w:t>
      </w:r>
      <w:proofErr w:type="gramStart"/>
      <w:r w:rsidRPr="00032F1D">
        <w:t>block ?</w:t>
      </w:r>
      <w:proofErr w:type="gramEnd"/>
      <w:r w:rsidRPr="00032F1D">
        <w:t xml:space="preserve"> Will finally block execute?</w:t>
      </w:r>
    </w:p>
    <w:p w:rsidR="00B80D8C" w:rsidRDefault="00B80D8C" w:rsidP="00B80D8C">
      <w:pPr>
        <w:ind w:left="360"/>
      </w:pPr>
      <w:r>
        <w:t>a.</w:t>
      </w:r>
      <w:r>
        <w:tab/>
        <w:t>Only putting return in try block, the finally block will execute</w:t>
      </w:r>
    </w:p>
    <w:p w:rsidR="00B80D8C" w:rsidRDefault="00B80D8C" w:rsidP="00B80D8C">
      <w:pPr>
        <w:ind w:left="360"/>
      </w:pPr>
      <w:r>
        <w:t>b.</w:t>
      </w:r>
      <w:r>
        <w:tab/>
        <w:t xml:space="preserve">Only putting </w:t>
      </w:r>
      <w:proofErr w:type="spellStart"/>
      <w:r>
        <w:t>System.exit</w:t>
      </w:r>
      <w:proofErr w:type="spellEnd"/>
      <w:r>
        <w:t xml:space="preserve"> (0) in try block, the finally block will execute</w:t>
      </w:r>
    </w:p>
    <w:p w:rsidR="00B80D8C" w:rsidRDefault="00B80D8C" w:rsidP="00B80D8C">
      <w:pPr>
        <w:ind w:left="360"/>
      </w:pPr>
      <w:r>
        <w:t>c.</w:t>
      </w:r>
      <w:r>
        <w:tab/>
        <w:t>Only putting return in try block, the finally block will NOT execute</w:t>
      </w:r>
    </w:p>
    <w:p w:rsidR="00B80D8C" w:rsidRPr="00032F1D" w:rsidRDefault="00B80D8C" w:rsidP="00B80D8C">
      <w:pPr>
        <w:ind w:left="360"/>
      </w:pPr>
      <w:r>
        <w:t>d.</w:t>
      </w:r>
      <w:r>
        <w:tab/>
        <w:t xml:space="preserve">Only putting </w:t>
      </w:r>
      <w:proofErr w:type="spellStart"/>
      <w:r>
        <w:t>System.exit</w:t>
      </w:r>
      <w:proofErr w:type="spellEnd"/>
      <w:r>
        <w:t xml:space="preserve"> (0) in try block, the finally block will NOT execute</w:t>
      </w:r>
    </w:p>
    <w:p w:rsidR="00B80D8C" w:rsidRPr="00B80D8C" w:rsidRDefault="00B80D8C">
      <w:pPr>
        <w:rPr>
          <w:b/>
          <w:sz w:val="24"/>
          <w:szCs w:val="28"/>
        </w:rPr>
      </w:pPr>
    </w:p>
    <w:p w:rsidR="005D64D0" w:rsidRPr="00BC1B74" w:rsidRDefault="00B55CF7">
      <w:pPr>
        <w:rPr>
          <w:b/>
          <w:sz w:val="24"/>
          <w:szCs w:val="28"/>
        </w:rPr>
      </w:pPr>
      <w:r>
        <w:rPr>
          <w:b/>
          <w:sz w:val="24"/>
          <w:szCs w:val="28"/>
        </w:rPr>
        <w:t>Steps of how I finished this job</w:t>
      </w:r>
      <w:r w:rsidR="005D64D0">
        <w:rPr>
          <w:b/>
          <w:sz w:val="24"/>
          <w:szCs w:val="28"/>
        </w:rPr>
        <w:t>:</w:t>
      </w:r>
    </w:p>
    <w:p w:rsidR="005D64D0" w:rsidRDefault="005D64D0">
      <w:pPr>
        <w:rPr>
          <w:b/>
          <w:sz w:val="24"/>
          <w:szCs w:val="28"/>
        </w:rPr>
      </w:pPr>
    </w:p>
    <w:p w:rsidR="005D64D0" w:rsidRDefault="005D64D0">
      <w:pPr>
        <w:rPr>
          <w:b/>
          <w:sz w:val="24"/>
          <w:szCs w:val="28"/>
        </w:rPr>
      </w:pPr>
      <w:r>
        <w:rPr>
          <w:b/>
          <w:noProof/>
          <w:sz w:val="24"/>
          <w:szCs w:val="28"/>
        </w:rPr>
        <w:drawing>
          <wp:inline distT="0" distB="0" distL="0" distR="0">
            <wp:extent cx="5274310" cy="3076575"/>
            <wp:effectExtent l="38100" t="19050" r="21590" b="2857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D64D0" w:rsidRDefault="005D64D0">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B55CF7" w:rsidRDefault="00B55CF7">
      <w:pPr>
        <w:rPr>
          <w:b/>
          <w:sz w:val="24"/>
          <w:szCs w:val="28"/>
        </w:rPr>
      </w:pPr>
      <w:r>
        <w:rPr>
          <w:b/>
          <w:sz w:val="24"/>
          <w:szCs w:val="28"/>
        </w:rPr>
        <w:lastRenderedPageBreak/>
        <w:t>Definition of “tricky”</w:t>
      </w:r>
    </w:p>
    <w:p w:rsidR="00BC1B74" w:rsidRDefault="00BC1B74">
      <w:pPr>
        <w:rPr>
          <w:sz w:val="24"/>
          <w:szCs w:val="28"/>
        </w:rPr>
      </w:pPr>
      <w:r>
        <w:rPr>
          <w:b/>
          <w:sz w:val="24"/>
          <w:szCs w:val="28"/>
        </w:rPr>
        <w:tab/>
      </w:r>
      <w:r w:rsidRPr="00BC1B74">
        <w:rPr>
          <w:sz w:val="24"/>
          <w:szCs w:val="28"/>
        </w:rPr>
        <w:t xml:space="preserve">Mainly </w:t>
      </w:r>
      <w:r w:rsidR="00D12A84">
        <w:rPr>
          <w:sz w:val="24"/>
          <w:szCs w:val="28"/>
        </w:rPr>
        <w:t>8</w:t>
      </w:r>
      <w:r w:rsidRPr="00BC1B74">
        <w:rPr>
          <w:sz w:val="24"/>
          <w:szCs w:val="28"/>
        </w:rPr>
        <w:t xml:space="preserve"> kinds of questions can be regarded as “tricky”:</w:t>
      </w:r>
    </w:p>
    <w:p w:rsidR="00BC1B74" w:rsidRDefault="00BC1B74" w:rsidP="00BC1B74">
      <w:pPr>
        <w:ind w:left="840"/>
        <w:rPr>
          <w:sz w:val="24"/>
          <w:szCs w:val="28"/>
        </w:rPr>
      </w:pPr>
      <w:r>
        <w:rPr>
          <w:sz w:val="24"/>
          <w:szCs w:val="28"/>
        </w:rPr>
        <w:t>1. Questions that seems to be easy at the first glance, but if just solve it quickly, it is highly possible for people to fall into the trap deliberately designed.</w:t>
      </w:r>
    </w:p>
    <w:p w:rsidR="00D12A84" w:rsidRDefault="00D12A84" w:rsidP="00BC1B74">
      <w:pPr>
        <w:ind w:left="840"/>
        <w:rPr>
          <w:sz w:val="24"/>
          <w:szCs w:val="28"/>
        </w:rPr>
      </w:pPr>
    </w:p>
    <w:p w:rsidR="00BC1B74" w:rsidRDefault="00BC1B74" w:rsidP="00BC1B74">
      <w:pPr>
        <w:ind w:left="840"/>
        <w:rPr>
          <w:sz w:val="24"/>
          <w:szCs w:val="28"/>
        </w:rPr>
      </w:pPr>
      <w:r>
        <w:rPr>
          <w:sz w:val="24"/>
          <w:szCs w:val="28"/>
        </w:rPr>
        <w:t xml:space="preserve">2. Questions that involve </w:t>
      </w:r>
      <w:r w:rsidR="00D12A84">
        <w:rPr>
          <w:sz w:val="24"/>
          <w:szCs w:val="28"/>
        </w:rPr>
        <w:t>confusing</w:t>
      </w:r>
      <w:r>
        <w:rPr>
          <w:sz w:val="24"/>
          <w:szCs w:val="28"/>
        </w:rPr>
        <w:t xml:space="preserve"> notions in Java. Such as “==” vs. “</w:t>
      </w:r>
      <w:proofErr w:type="gramStart"/>
      <w:r>
        <w:rPr>
          <w:sz w:val="24"/>
          <w:szCs w:val="28"/>
        </w:rPr>
        <w:t>Equal(</w:t>
      </w:r>
      <w:proofErr w:type="gramEnd"/>
      <w:r>
        <w:rPr>
          <w:sz w:val="24"/>
          <w:szCs w:val="28"/>
        </w:rPr>
        <w:t xml:space="preserve">)”, “overloading” vs. “overriding”, </w:t>
      </w:r>
      <w:r w:rsidR="00D12A84">
        <w:rPr>
          <w:sz w:val="24"/>
          <w:szCs w:val="28"/>
        </w:rPr>
        <w:t xml:space="preserve">the issue of priority, </w:t>
      </w:r>
      <w:r>
        <w:rPr>
          <w:sz w:val="24"/>
          <w:szCs w:val="28"/>
        </w:rPr>
        <w:t xml:space="preserve">etc. </w:t>
      </w:r>
    </w:p>
    <w:p w:rsidR="00D12A84" w:rsidRDefault="00D12A84" w:rsidP="00BC1B74">
      <w:pPr>
        <w:ind w:left="840"/>
        <w:rPr>
          <w:sz w:val="24"/>
          <w:szCs w:val="28"/>
        </w:rPr>
      </w:pPr>
    </w:p>
    <w:p w:rsidR="00BC1B74" w:rsidRDefault="00BC1B74" w:rsidP="00BC1B74">
      <w:pPr>
        <w:ind w:left="840"/>
        <w:rPr>
          <w:sz w:val="24"/>
          <w:szCs w:val="28"/>
        </w:rPr>
      </w:pPr>
      <w:r>
        <w:rPr>
          <w:sz w:val="24"/>
          <w:szCs w:val="28"/>
        </w:rPr>
        <w:t>3. Questions that embraces many possible situations, which means people should consider each possible situations. Such as “overflow”, “exception”, etc.</w:t>
      </w:r>
    </w:p>
    <w:p w:rsidR="00D12A84" w:rsidRDefault="00D12A84" w:rsidP="00BC1B74">
      <w:pPr>
        <w:ind w:left="840"/>
        <w:rPr>
          <w:sz w:val="24"/>
          <w:szCs w:val="28"/>
        </w:rPr>
      </w:pPr>
    </w:p>
    <w:p w:rsidR="00BC1B74" w:rsidRDefault="00BC1B74" w:rsidP="00BC1B74">
      <w:pPr>
        <w:ind w:left="840"/>
        <w:rPr>
          <w:sz w:val="24"/>
          <w:szCs w:val="28"/>
        </w:rPr>
      </w:pPr>
      <w:r>
        <w:rPr>
          <w:sz w:val="24"/>
          <w:szCs w:val="28"/>
        </w:rPr>
        <w:t xml:space="preserve">4. Questions that </w:t>
      </w:r>
      <w:r w:rsidR="00D12A84">
        <w:rPr>
          <w:sz w:val="24"/>
          <w:szCs w:val="28"/>
        </w:rPr>
        <w:t xml:space="preserve">test deep understanding of normal Java grammars, which means that, for some grammar structures, people may take them for granted, but many other applications should be taken care of. Such as a “switch-case” structure without a “break”. </w:t>
      </w:r>
    </w:p>
    <w:p w:rsidR="00D12A84" w:rsidRDefault="00D12A84" w:rsidP="00BC1B74">
      <w:pPr>
        <w:ind w:left="840"/>
        <w:rPr>
          <w:sz w:val="24"/>
          <w:szCs w:val="28"/>
        </w:rPr>
      </w:pPr>
    </w:p>
    <w:p w:rsidR="00D12A84" w:rsidRDefault="00D12A84" w:rsidP="00BC1B74">
      <w:pPr>
        <w:ind w:left="840"/>
        <w:rPr>
          <w:sz w:val="24"/>
          <w:szCs w:val="28"/>
        </w:rPr>
      </w:pPr>
      <w:r>
        <w:rPr>
          <w:sz w:val="24"/>
          <w:szCs w:val="28"/>
        </w:rPr>
        <w:t xml:space="preserve">5. Questions that test notions that usually be ignored. Such as “multi-inheritance”. </w:t>
      </w:r>
    </w:p>
    <w:p w:rsidR="00D12A84" w:rsidRDefault="00D12A84" w:rsidP="00BC1B74">
      <w:pPr>
        <w:ind w:left="840"/>
        <w:rPr>
          <w:sz w:val="24"/>
          <w:szCs w:val="28"/>
        </w:rPr>
      </w:pPr>
    </w:p>
    <w:p w:rsidR="00D12A84" w:rsidRDefault="00D12A84" w:rsidP="00BC1B74">
      <w:pPr>
        <w:ind w:left="840"/>
        <w:rPr>
          <w:sz w:val="24"/>
          <w:szCs w:val="28"/>
        </w:rPr>
      </w:pPr>
      <w:r>
        <w:rPr>
          <w:sz w:val="24"/>
          <w:szCs w:val="28"/>
        </w:rPr>
        <w:t xml:space="preserve">6. Questions that seem to be </w:t>
      </w:r>
      <w:r w:rsidR="008B7516">
        <w:rPr>
          <w:sz w:val="24"/>
          <w:szCs w:val="28"/>
        </w:rPr>
        <w:t xml:space="preserve">very </w:t>
      </w:r>
      <w:r>
        <w:rPr>
          <w:sz w:val="24"/>
          <w:szCs w:val="28"/>
        </w:rPr>
        <w:t>difficult when analyzed by normal ways of thinking, but turn out to be easy when think out of the box.</w:t>
      </w:r>
    </w:p>
    <w:p w:rsidR="00D12A84" w:rsidRDefault="00D12A84" w:rsidP="00BC1B74">
      <w:pPr>
        <w:ind w:left="840"/>
        <w:rPr>
          <w:sz w:val="24"/>
          <w:szCs w:val="28"/>
        </w:rPr>
      </w:pPr>
    </w:p>
    <w:p w:rsidR="00D12A84" w:rsidRDefault="00D12A84" w:rsidP="00BC1B74">
      <w:pPr>
        <w:ind w:left="840"/>
        <w:rPr>
          <w:sz w:val="24"/>
          <w:szCs w:val="28"/>
        </w:rPr>
      </w:pPr>
      <w:r>
        <w:rPr>
          <w:sz w:val="24"/>
          <w:szCs w:val="28"/>
        </w:rPr>
        <w:t xml:space="preserve">7. Just tricky questions, such as questions involve tricky mathematics, “can you write a program just print itself out?” </w:t>
      </w:r>
      <w:r w:rsidR="008B7516">
        <w:rPr>
          <w:sz w:val="24"/>
          <w:szCs w:val="28"/>
        </w:rPr>
        <w:t xml:space="preserve">and the calculation of algorithm complexity. </w:t>
      </w:r>
    </w:p>
    <w:p w:rsidR="00D12A84" w:rsidRDefault="00D12A84" w:rsidP="00BC1B74">
      <w:pPr>
        <w:ind w:left="840"/>
        <w:rPr>
          <w:sz w:val="24"/>
          <w:szCs w:val="28"/>
        </w:rPr>
      </w:pPr>
    </w:p>
    <w:p w:rsidR="00D12A84" w:rsidRDefault="00D12A84" w:rsidP="00BC1B74">
      <w:pPr>
        <w:ind w:left="840"/>
        <w:rPr>
          <w:sz w:val="24"/>
          <w:szCs w:val="28"/>
        </w:rPr>
      </w:pPr>
      <w:r>
        <w:rPr>
          <w:sz w:val="24"/>
          <w:szCs w:val="28"/>
        </w:rPr>
        <w:t xml:space="preserve">8. Questions test subtle Java programming details. </w:t>
      </w:r>
      <w:r w:rsidR="008B7516">
        <w:rPr>
          <w:sz w:val="24"/>
          <w:szCs w:val="28"/>
        </w:rPr>
        <w:t xml:space="preserve">Such as the time of iteration, how to modify the code to make the program work, debugging, etc. </w:t>
      </w:r>
    </w:p>
    <w:p w:rsidR="00157763" w:rsidRDefault="00157763" w:rsidP="00BC1B74">
      <w:pPr>
        <w:ind w:left="840"/>
        <w:rPr>
          <w:sz w:val="24"/>
          <w:szCs w:val="28"/>
        </w:rPr>
      </w:pPr>
    </w:p>
    <w:p w:rsidR="00D12A84" w:rsidRPr="00D12A84" w:rsidRDefault="00157763" w:rsidP="00D12A84">
      <w:pPr>
        <w:rPr>
          <w:sz w:val="24"/>
          <w:szCs w:val="28"/>
        </w:rPr>
      </w:pPr>
      <w:r>
        <w:rPr>
          <w:sz w:val="24"/>
          <w:szCs w:val="28"/>
        </w:rPr>
        <w:tab/>
        <w:t>In all, most important things to answer such</w:t>
      </w:r>
      <w:r w:rsidR="00D12A84" w:rsidRPr="00D12A84">
        <w:rPr>
          <w:sz w:val="24"/>
          <w:szCs w:val="28"/>
        </w:rPr>
        <w:t xml:space="preserve"> tricky Java question</w:t>
      </w:r>
      <w:r>
        <w:rPr>
          <w:sz w:val="24"/>
          <w:szCs w:val="28"/>
        </w:rPr>
        <w:t>s</w:t>
      </w:r>
      <w:r w:rsidR="00D12A84" w:rsidRPr="00D12A84">
        <w:rPr>
          <w:sz w:val="24"/>
          <w:szCs w:val="28"/>
        </w:rPr>
        <w:t xml:space="preserve"> </w:t>
      </w:r>
      <w:r>
        <w:rPr>
          <w:sz w:val="24"/>
          <w:szCs w:val="28"/>
        </w:rPr>
        <w:t>are:</w:t>
      </w:r>
      <w:r w:rsidR="00D12A84" w:rsidRPr="00D12A84">
        <w:rPr>
          <w:sz w:val="24"/>
          <w:szCs w:val="28"/>
        </w:rPr>
        <w:t xml:space="preserve"> </w:t>
      </w:r>
      <w:r>
        <w:rPr>
          <w:sz w:val="24"/>
          <w:szCs w:val="28"/>
        </w:rPr>
        <w:t>a careful attitude,</w:t>
      </w:r>
      <w:r w:rsidR="00D12A84" w:rsidRPr="00D12A84">
        <w:rPr>
          <w:sz w:val="24"/>
          <w:szCs w:val="28"/>
        </w:rPr>
        <w:t xml:space="preserve"> analytical thinking</w:t>
      </w:r>
      <w:r>
        <w:rPr>
          <w:sz w:val="24"/>
          <w:szCs w:val="28"/>
        </w:rPr>
        <w:t xml:space="preserve"> and a sound knowledge basis. </w:t>
      </w:r>
      <w:r w:rsidRPr="00D12A84">
        <w:rPr>
          <w:rFonts w:hint="eastAsia"/>
          <w:sz w:val="24"/>
          <w:szCs w:val="28"/>
        </w:rPr>
        <w:t xml:space="preserve"> </w:t>
      </w:r>
    </w:p>
    <w:p w:rsidR="00BC1B74" w:rsidRDefault="00BC1B74">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B55CF7" w:rsidRDefault="00B55CF7">
      <w:pPr>
        <w:rPr>
          <w:b/>
          <w:sz w:val="24"/>
          <w:szCs w:val="28"/>
        </w:rPr>
      </w:pPr>
      <w:r>
        <w:rPr>
          <w:b/>
          <w:sz w:val="24"/>
          <w:szCs w:val="28"/>
        </w:rPr>
        <w:lastRenderedPageBreak/>
        <w:t>Explanation of form of questions</w:t>
      </w:r>
    </w:p>
    <w:p w:rsidR="00157763" w:rsidRDefault="00157763" w:rsidP="00157763">
      <w:pPr>
        <w:pStyle w:val="a5"/>
        <w:numPr>
          <w:ilvl w:val="0"/>
          <w:numId w:val="2"/>
        </w:numPr>
        <w:ind w:firstLineChars="0"/>
      </w:pPr>
      <w:r>
        <w:t>Every question has a difficulty level. There are three levels of difficulty:</w:t>
      </w:r>
    </w:p>
    <w:p w:rsidR="00157763" w:rsidRDefault="00157763" w:rsidP="00157763">
      <w:pPr>
        <w:ind w:leftChars="300" w:left="630"/>
      </w:pPr>
      <w:r>
        <w:t>1 stands for easy</w:t>
      </w:r>
    </w:p>
    <w:p w:rsidR="00157763" w:rsidRDefault="00157763" w:rsidP="00157763">
      <w:pPr>
        <w:ind w:leftChars="300" w:left="630"/>
      </w:pPr>
      <w:r>
        <w:t>2 stands for medium</w:t>
      </w:r>
    </w:p>
    <w:p w:rsidR="00157763" w:rsidRDefault="00157763" w:rsidP="00157763">
      <w:pPr>
        <w:ind w:leftChars="300" w:left="630"/>
      </w:pPr>
      <w:r>
        <w:t>3 stands for hard</w:t>
      </w:r>
    </w:p>
    <w:p w:rsidR="00157763" w:rsidRDefault="00157763" w:rsidP="00157763">
      <w:pPr>
        <w:pStyle w:val="a5"/>
        <w:numPr>
          <w:ilvl w:val="0"/>
          <w:numId w:val="2"/>
        </w:numPr>
        <w:ind w:firstLineChars="0"/>
      </w:pPr>
      <w:r>
        <w:rPr>
          <w:rFonts w:hint="eastAsia"/>
        </w:rPr>
        <w:t xml:space="preserve">Every question </w:t>
      </w:r>
      <w:r>
        <w:t>has</w:t>
      </w:r>
      <w:r>
        <w:rPr>
          <w:rFonts w:hint="eastAsia"/>
        </w:rPr>
        <w:t xml:space="preserve"> some key words attached. </w:t>
      </w:r>
      <w:r>
        <w:t xml:space="preserve">At least 2 (Java </w:t>
      </w:r>
      <w:proofErr w:type="gramStart"/>
      <w:r>
        <w:t>and ?</w:t>
      </w:r>
      <w:proofErr w:type="gramEnd"/>
      <w:r>
        <w:t xml:space="preserve">), no more than 5. The key words reveal the notions that this question test.  </w:t>
      </w:r>
    </w:p>
    <w:p w:rsidR="00157763" w:rsidRDefault="00157763" w:rsidP="00157763">
      <w:pPr>
        <w:pStyle w:val="a5"/>
        <w:numPr>
          <w:ilvl w:val="0"/>
          <w:numId w:val="2"/>
        </w:numPr>
        <w:ind w:firstLineChars="0"/>
      </w:pPr>
      <w:r>
        <w:t>Every question originally comes from the Internet has a reference attached (Where it comes from? URL or name and pages of the book/article, all of the references are listed at the “reference” module.)</w:t>
      </w:r>
    </w:p>
    <w:p w:rsidR="00157763" w:rsidRDefault="00157763" w:rsidP="00157763">
      <w:pPr>
        <w:pStyle w:val="a5"/>
        <w:numPr>
          <w:ilvl w:val="0"/>
          <w:numId w:val="2"/>
        </w:numPr>
        <w:ind w:firstLineChars="0"/>
      </w:pPr>
      <w:r>
        <w:t>Every question has a clear answer. Sometimes there is just one answer, sometimes there are several answers.</w:t>
      </w:r>
    </w:p>
    <w:p w:rsidR="00157763" w:rsidRDefault="00157763" w:rsidP="00157763">
      <w:pPr>
        <w:pStyle w:val="a5"/>
        <w:numPr>
          <w:ilvl w:val="0"/>
          <w:numId w:val="2"/>
        </w:numPr>
        <w:ind w:firstLineChars="0"/>
      </w:pPr>
      <w:r>
        <w:t>Every question has a statement / analysis of reason: why it is tricky?</w:t>
      </w:r>
    </w:p>
    <w:p w:rsidR="00157763" w:rsidRPr="00157763" w:rsidRDefault="00157763" w:rsidP="00157763">
      <w:pPr>
        <w:pStyle w:val="a5"/>
        <w:numPr>
          <w:ilvl w:val="0"/>
          <w:numId w:val="2"/>
        </w:numPr>
        <w:ind w:firstLineChars="0"/>
        <w:rPr>
          <w:b/>
        </w:rPr>
      </w:pPr>
      <w:r w:rsidRPr="00157763">
        <w:rPr>
          <w:b/>
        </w:rPr>
        <w:t>In “Question list” module:</w:t>
      </w:r>
    </w:p>
    <w:p w:rsidR="00157763" w:rsidRPr="00157763" w:rsidRDefault="00157763" w:rsidP="00157763">
      <w:pPr>
        <w:pStyle w:val="a5"/>
        <w:numPr>
          <w:ilvl w:val="1"/>
          <w:numId w:val="2"/>
        </w:numPr>
        <w:ind w:firstLineChars="0"/>
        <w:rPr>
          <w:b/>
        </w:rPr>
      </w:pPr>
      <w:r w:rsidRPr="00157763">
        <w:rPr>
          <w:b/>
        </w:rPr>
        <w:t>“AS” stands for “Answer of the question”</w:t>
      </w:r>
    </w:p>
    <w:p w:rsidR="00157763" w:rsidRPr="00157763" w:rsidRDefault="00157763" w:rsidP="00157763">
      <w:pPr>
        <w:pStyle w:val="a5"/>
        <w:numPr>
          <w:ilvl w:val="1"/>
          <w:numId w:val="2"/>
        </w:numPr>
        <w:ind w:firstLineChars="0"/>
        <w:rPr>
          <w:b/>
        </w:rPr>
      </w:pPr>
      <w:r w:rsidRPr="00157763">
        <w:rPr>
          <w:b/>
        </w:rPr>
        <w:t>“KW” stands for “Key words of the question”</w:t>
      </w:r>
    </w:p>
    <w:p w:rsidR="00157763" w:rsidRPr="00157763" w:rsidRDefault="00157763" w:rsidP="00157763">
      <w:pPr>
        <w:pStyle w:val="a5"/>
        <w:numPr>
          <w:ilvl w:val="1"/>
          <w:numId w:val="2"/>
        </w:numPr>
        <w:ind w:firstLineChars="0"/>
        <w:rPr>
          <w:b/>
        </w:rPr>
      </w:pPr>
      <w:r w:rsidRPr="00157763">
        <w:rPr>
          <w:b/>
        </w:rPr>
        <w:t>“DL” stands for “Difficulty level of the question”</w:t>
      </w:r>
    </w:p>
    <w:p w:rsidR="00157763" w:rsidRPr="00157763" w:rsidRDefault="00157763" w:rsidP="00157763">
      <w:pPr>
        <w:pStyle w:val="a5"/>
        <w:numPr>
          <w:ilvl w:val="1"/>
          <w:numId w:val="2"/>
        </w:numPr>
        <w:ind w:firstLineChars="0"/>
        <w:rPr>
          <w:b/>
        </w:rPr>
      </w:pPr>
      <w:r w:rsidRPr="00157763">
        <w:rPr>
          <w:b/>
        </w:rPr>
        <w:t>“WT” stands for “Why the question is tricky?”</w:t>
      </w:r>
    </w:p>
    <w:p w:rsidR="00D12A84" w:rsidRDefault="00157763">
      <w:pPr>
        <w:rPr>
          <w:b/>
          <w:sz w:val="24"/>
          <w:szCs w:val="28"/>
        </w:rPr>
      </w:pPr>
      <w:r>
        <w:rPr>
          <w:b/>
          <w:sz w:val="24"/>
          <w:szCs w:val="28"/>
        </w:rPr>
        <w:tab/>
      </w: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rFonts w:hint="eastAsia"/>
          <w:b/>
          <w:sz w:val="24"/>
          <w:szCs w:val="28"/>
        </w:rPr>
      </w:pPr>
      <w:r>
        <w:rPr>
          <w:rFonts w:hint="eastAsia"/>
          <w:b/>
          <w:sz w:val="24"/>
          <w:szCs w:val="28"/>
        </w:rPr>
        <w:lastRenderedPageBreak/>
        <w:t>Data Analysis:</w:t>
      </w:r>
    </w:p>
    <w:p w:rsidR="000C6AB8" w:rsidRDefault="000C6AB8">
      <w:pPr>
        <w:rPr>
          <w:sz w:val="24"/>
          <w:szCs w:val="28"/>
        </w:rPr>
      </w:pPr>
      <w:r w:rsidRPr="000C6AB8">
        <w:rPr>
          <w:sz w:val="24"/>
          <w:szCs w:val="28"/>
        </w:rPr>
        <w:t xml:space="preserve">1. </w:t>
      </w:r>
      <w:r>
        <w:rPr>
          <w:sz w:val="24"/>
          <w:szCs w:val="28"/>
        </w:rPr>
        <w:t xml:space="preserve">Proportion </w:t>
      </w:r>
      <w:r w:rsidRPr="000C6AB8">
        <w:rPr>
          <w:sz w:val="24"/>
          <w:szCs w:val="28"/>
        </w:rPr>
        <w:t xml:space="preserve">of difficulty levels: </w:t>
      </w:r>
    </w:p>
    <w:p w:rsidR="000C6AB8" w:rsidRDefault="000C6AB8" w:rsidP="000C6AB8">
      <w:pPr>
        <w:jc w:val="center"/>
        <w:rPr>
          <w:sz w:val="24"/>
          <w:szCs w:val="28"/>
        </w:rPr>
      </w:pPr>
      <w:r>
        <w:rPr>
          <w:noProof/>
        </w:rPr>
        <w:drawing>
          <wp:inline distT="0" distB="0" distL="0" distR="0" wp14:anchorId="431202CC" wp14:editId="5C18283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6AB8" w:rsidRDefault="000C6AB8" w:rsidP="000C6AB8">
      <w:pPr>
        <w:jc w:val="left"/>
        <w:rPr>
          <w:rFonts w:hint="eastAsia"/>
          <w:sz w:val="24"/>
          <w:szCs w:val="28"/>
        </w:rPr>
      </w:pPr>
    </w:p>
    <w:p w:rsidR="000C6AB8" w:rsidRDefault="000C6AB8">
      <w:pPr>
        <w:rPr>
          <w:sz w:val="24"/>
          <w:szCs w:val="28"/>
        </w:rPr>
      </w:pPr>
    </w:p>
    <w:p w:rsidR="000C6AB8" w:rsidRDefault="000C6AB8">
      <w:pPr>
        <w:rPr>
          <w:sz w:val="24"/>
          <w:szCs w:val="28"/>
        </w:rPr>
      </w:pPr>
      <w:r>
        <w:rPr>
          <w:sz w:val="24"/>
          <w:szCs w:val="28"/>
        </w:rPr>
        <w:t>2. Proportion of number of “Concept” and “Program” problems:</w:t>
      </w:r>
    </w:p>
    <w:p w:rsidR="000C6AB8" w:rsidRPr="000C6AB8" w:rsidRDefault="000C6AB8" w:rsidP="000C6AB8">
      <w:pPr>
        <w:jc w:val="center"/>
        <w:rPr>
          <w:sz w:val="24"/>
          <w:szCs w:val="28"/>
        </w:rPr>
      </w:pPr>
      <w:r>
        <w:rPr>
          <w:noProof/>
        </w:rPr>
        <w:drawing>
          <wp:inline distT="0" distB="0" distL="0" distR="0" wp14:anchorId="3ACAB8ED" wp14:editId="428AC14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0C6AB8" w:rsidRDefault="000C6AB8">
      <w:pPr>
        <w:rPr>
          <w:b/>
          <w:sz w:val="24"/>
          <w:szCs w:val="28"/>
        </w:rPr>
      </w:pPr>
    </w:p>
    <w:p w:rsidR="00B55CF7" w:rsidRDefault="00B55CF7">
      <w:pPr>
        <w:rPr>
          <w:b/>
          <w:sz w:val="24"/>
          <w:szCs w:val="28"/>
        </w:rPr>
      </w:pPr>
      <w:r>
        <w:rPr>
          <w:b/>
          <w:sz w:val="24"/>
          <w:szCs w:val="28"/>
        </w:rPr>
        <w:lastRenderedPageBreak/>
        <w:t>Question list</w:t>
      </w:r>
    </w:p>
    <w:p w:rsidR="00032F1D" w:rsidRDefault="00032F1D" w:rsidP="00032F1D">
      <w:pPr>
        <w:rPr>
          <w:bCs/>
        </w:rPr>
      </w:pPr>
    </w:p>
    <w:p w:rsidR="00032F1D" w:rsidRPr="00032F1D" w:rsidRDefault="00032F1D" w:rsidP="00032F1D">
      <w:pPr>
        <w:pStyle w:val="a5"/>
        <w:numPr>
          <w:ilvl w:val="0"/>
          <w:numId w:val="5"/>
        </w:numPr>
        <w:ind w:firstLineChars="0"/>
      </w:pPr>
      <w:r w:rsidRPr="00032F1D">
        <w:rPr>
          <w:bCs/>
        </w:rPr>
        <w:t>What does the following Java program print?</w:t>
      </w:r>
    </w:p>
    <w:p w:rsidR="00032F1D" w:rsidRDefault="00032F1D" w:rsidP="0003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rPr>
          <w:rFonts w:ascii="Courier New" w:eastAsia="Times New Roman" w:hAnsi="Courier New" w:cs="Courier New"/>
          <w:color w:val="555555"/>
          <w:sz w:val="20"/>
          <w:szCs w:val="20"/>
          <w:shd w:val="clear" w:color="auto" w:fill="FFFFFF"/>
        </w:rPr>
      </w:pPr>
      <w:proofErr w:type="gramStart"/>
      <w:r w:rsidRPr="00AE0D41">
        <w:rPr>
          <w:rFonts w:ascii="Courier New" w:eastAsia="Times New Roman" w:hAnsi="Courier New" w:cs="Courier New"/>
          <w:color w:val="FF7800"/>
          <w:sz w:val="20"/>
          <w:szCs w:val="20"/>
          <w:shd w:val="clear" w:color="auto" w:fill="FFFFFF"/>
        </w:rPr>
        <w:t>public</w:t>
      </w:r>
      <w:proofErr w:type="gramEnd"/>
      <w:r w:rsidRPr="00AE0D41">
        <w:rPr>
          <w:rFonts w:ascii="Courier New" w:eastAsia="Times New Roman" w:hAnsi="Courier New" w:cs="Courier New"/>
          <w:color w:val="555555"/>
          <w:sz w:val="20"/>
          <w:szCs w:val="20"/>
          <w:shd w:val="clear" w:color="auto" w:fill="FFFFFF"/>
        </w:rPr>
        <w:t xml:space="preserve"> </w:t>
      </w:r>
      <w:r w:rsidRPr="00AE0D41">
        <w:rPr>
          <w:rFonts w:ascii="Courier New" w:eastAsia="Times New Roman" w:hAnsi="Courier New" w:cs="Courier New"/>
          <w:color w:val="FF7800"/>
          <w:sz w:val="20"/>
          <w:szCs w:val="20"/>
          <w:shd w:val="clear" w:color="auto" w:fill="FFFFFF"/>
        </w:rPr>
        <w:t>class</w:t>
      </w:r>
      <w:r w:rsidRPr="00AE0D41">
        <w:rPr>
          <w:rFonts w:ascii="Courier New" w:eastAsia="Times New Roman" w:hAnsi="Courier New" w:cs="Courier New"/>
          <w:color w:val="555555"/>
          <w:sz w:val="20"/>
          <w:szCs w:val="20"/>
          <w:shd w:val="clear" w:color="auto" w:fill="FFFFFF"/>
        </w:rPr>
        <w:t xml:space="preserve"> </w:t>
      </w:r>
      <w:r w:rsidRPr="00AE0D41">
        <w:rPr>
          <w:rFonts w:ascii="Courier New" w:eastAsia="Times New Roman" w:hAnsi="Courier New" w:cs="Courier New"/>
          <w:color w:val="3B5BB5"/>
          <w:sz w:val="20"/>
          <w:szCs w:val="20"/>
          <w:shd w:val="clear" w:color="auto" w:fill="FFFFFF"/>
        </w:rPr>
        <w:t>Test</w:t>
      </w:r>
      <w:r>
        <w:rPr>
          <w:rFonts w:ascii="Courier New" w:eastAsia="Times New Roman" w:hAnsi="Courier New" w:cs="Courier New"/>
          <w:color w:val="555555"/>
          <w:sz w:val="20"/>
          <w:szCs w:val="20"/>
          <w:shd w:val="clear" w:color="auto" w:fill="FFFFFF"/>
        </w:rPr>
        <w:t xml:space="preserve"> {</w:t>
      </w:r>
      <w:r w:rsidRPr="00AE0D41">
        <w:rPr>
          <w:rFonts w:ascii="Courier New" w:eastAsia="Times New Roman" w:hAnsi="Courier New" w:cs="Courier New"/>
          <w:color w:val="FF7800"/>
          <w:sz w:val="20"/>
          <w:szCs w:val="20"/>
          <w:shd w:val="clear" w:color="auto" w:fill="FFFFFF"/>
        </w:rPr>
        <w:t>public</w:t>
      </w:r>
      <w:r w:rsidRPr="00AE0D41">
        <w:rPr>
          <w:rFonts w:ascii="Courier New" w:eastAsia="Times New Roman" w:hAnsi="Courier New" w:cs="Courier New"/>
          <w:color w:val="555555"/>
          <w:sz w:val="20"/>
          <w:szCs w:val="20"/>
          <w:shd w:val="clear" w:color="auto" w:fill="FFFFFF"/>
        </w:rPr>
        <w:t xml:space="preserve"> </w:t>
      </w:r>
      <w:r w:rsidRPr="00AE0D41">
        <w:rPr>
          <w:rFonts w:ascii="Courier New" w:eastAsia="Times New Roman" w:hAnsi="Courier New" w:cs="Courier New"/>
          <w:color w:val="FF7800"/>
          <w:sz w:val="20"/>
          <w:szCs w:val="20"/>
          <w:shd w:val="clear" w:color="auto" w:fill="FFFFFF"/>
        </w:rPr>
        <w:t>static</w:t>
      </w:r>
      <w:r w:rsidRPr="00AE0D41">
        <w:rPr>
          <w:rFonts w:ascii="Courier New" w:eastAsia="Times New Roman" w:hAnsi="Courier New" w:cs="Courier New"/>
          <w:color w:val="555555"/>
          <w:sz w:val="20"/>
          <w:szCs w:val="20"/>
          <w:shd w:val="clear" w:color="auto" w:fill="FFFFFF"/>
        </w:rPr>
        <w:t xml:space="preserve"> </w:t>
      </w:r>
      <w:r w:rsidRPr="00AE0D41">
        <w:rPr>
          <w:rFonts w:ascii="Courier New" w:eastAsia="Times New Roman" w:hAnsi="Courier New" w:cs="Courier New"/>
          <w:color w:val="FF7800"/>
          <w:sz w:val="20"/>
          <w:szCs w:val="20"/>
          <w:shd w:val="clear" w:color="auto" w:fill="FFFFFF"/>
        </w:rPr>
        <w:t>void</w:t>
      </w:r>
      <w:r w:rsidRPr="00AE0D41">
        <w:rPr>
          <w:rFonts w:ascii="Courier New" w:eastAsia="Times New Roman" w:hAnsi="Courier New" w:cs="Courier New"/>
          <w:color w:val="555555"/>
          <w:sz w:val="20"/>
          <w:szCs w:val="20"/>
          <w:shd w:val="clear" w:color="auto" w:fill="FFFFFF"/>
        </w:rPr>
        <w:t xml:space="preserve"> </w:t>
      </w:r>
      <w:r w:rsidRPr="00AE0D41">
        <w:rPr>
          <w:rFonts w:ascii="Courier New" w:eastAsia="Times New Roman" w:hAnsi="Courier New" w:cs="Courier New"/>
          <w:color w:val="3B5BB5"/>
          <w:sz w:val="20"/>
          <w:szCs w:val="20"/>
          <w:shd w:val="clear" w:color="auto" w:fill="FFFFFF"/>
        </w:rPr>
        <w:t>main</w:t>
      </w:r>
      <w:r w:rsidRPr="00AE0D41">
        <w:rPr>
          <w:rFonts w:ascii="Courier New" w:eastAsia="Times New Roman" w:hAnsi="Courier New" w:cs="Courier New"/>
          <w:color w:val="555555"/>
          <w:sz w:val="20"/>
          <w:szCs w:val="20"/>
          <w:shd w:val="clear" w:color="auto" w:fill="FFFFFF"/>
        </w:rPr>
        <w:t>(</w:t>
      </w:r>
      <w:r w:rsidRPr="00AE0D41">
        <w:rPr>
          <w:rFonts w:ascii="Courier New" w:eastAsia="Times New Roman" w:hAnsi="Courier New" w:cs="Courier New"/>
          <w:color w:val="FF7800"/>
          <w:sz w:val="20"/>
          <w:szCs w:val="20"/>
          <w:shd w:val="clear" w:color="auto" w:fill="FFFFFF"/>
        </w:rPr>
        <w:t>String</w:t>
      </w:r>
      <w:r w:rsidRPr="00AE0D41">
        <w:rPr>
          <w:rFonts w:ascii="Courier New" w:eastAsia="Times New Roman" w:hAnsi="Courier New" w:cs="Courier New"/>
          <w:color w:val="555555"/>
          <w:sz w:val="20"/>
          <w:szCs w:val="20"/>
          <w:shd w:val="clear" w:color="auto" w:fill="FFFFFF"/>
        </w:rPr>
        <w:t xml:space="preserve">[] </w:t>
      </w:r>
      <w:proofErr w:type="spellStart"/>
      <w:r w:rsidRPr="00AE0D41">
        <w:rPr>
          <w:rFonts w:ascii="Courier New" w:eastAsia="Times New Roman" w:hAnsi="Courier New" w:cs="Courier New"/>
          <w:color w:val="555555"/>
          <w:sz w:val="20"/>
          <w:szCs w:val="20"/>
          <w:shd w:val="clear" w:color="auto" w:fill="FFFFFF"/>
        </w:rPr>
        <w:t>args</w:t>
      </w:r>
      <w:proofErr w:type="spellEnd"/>
      <w:r w:rsidRPr="00AE0D41">
        <w:rPr>
          <w:rFonts w:ascii="Courier New" w:eastAsia="Times New Roman" w:hAnsi="Courier New" w:cs="Courier New"/>
          <w:color w:val="555555"/>
          <w:sz w:val="20"/>
          <w:szCs w:val="20"/>
          <w:shd w:val="clear" w:color="auto" w:fill="FFFFFF"/>
        </w:rPr>
        <w:t xml:space="preserve">) {        </w:t>
      </w:r>
      <w:proofErr w:type="spellStart"/>
      <w:r w:rsidRPr="00AE0D41">
        <w:rPr>
          <w:rFonts w:ascii="Courier New" w:eastAsia="Times New Roman" w:hAnsi="Courier New" w:cs="Courier New"/>
          <w:color w:val="FF7800"/>
          <w:sz w:val="20"/>
          <w:szCs w:val="20"/>
          <w:shd w:val="clear" w:color="auto" w:fill="FFFFFF"/>
        </w:rPr>
        <w:t>System.</w:t>
      </w:r>
      <w:r w:rsidRPr="00AE0D41">
        <w:rPr>
          <w:rFonts w:ascii="Courier New" w:eastAsia="Times New Roman" w:hAnsi="Courier New" w:cs="Courier New"/>
          <w:color w:val="555555"/>
          <w:sz w:val="20"/>
          <w:szCs w:val="20"/>
          <w:shd w:val="clear" w:color="auto" w:fill="FFFFFF"/>
        </w:rPr>
        <w:t>out</w:t>
      </w:r>
      <w:r w:rsidRPr="00AE0D41">
        <w:rPr>
          <w:rFonts w:ascii="Courier New" w:eastAsia="Times New Roman" w:hAnsi="Courier New" w:cs="Courier New"/>
          <w:color w:val="FF7800"/>
          <w:sz w:val="20"/>
          <w:szCs w:val="20"/>
          <w:shd w:val="clear" w:color="auto" w:fill="FFFFFF"/>
        </w:rPr>
        <w:t>.</w:t>
      </w:r>
      <w:r w:rsidRPr="00AE0D41">
        <w:rPr>
          <w:rFonts w:ascii="Courier New" w:eastAsia="Times New Roman" w:hAnsi="Courier New" w:cs="Courier New"/>
          <w:color w:val="555555"/>
          <w:sz w:val="20"/>
          <w:szCs w:val="20"/>
          <w:shd w:val="clear" w:color="auto" w:fill="FFFFFF"/>
        </w:rPr>
        <w:t>println</w:t>
      </w:r>
      <w:proofErr w:type="spellEnd"/>
      <w:r w:rsidRPr="00AE0D41">
        <w:rPr>
          <w:rFonts w:ascii="Courier New" w:eastAsia="Times New Roman" w:hAnsi="Courier New" w:cs="Courier New"/>
          <w:color w:val="555555"/>
          <w:sz w:val="20"/>
          <w:szCs w:val="20"/>
          <w:shd w:val="clear" w:color="auto" w:fill="FFFFFF"/>
        </w:rPr>
        <w:t>(</w:t>
      </w:r>
      <w:proofErr w:type="spellStart"/>
      <w:r w:rsidRPr="00AE0D41">
        <w:rPr>
          <w:rFonts w:ascii="Courier New" w:eastAsia="Times New Roman" w:hAnsi="Courier New" w:cs="Courier New"/>
          <w:color w:val="FF7800"/>
          <w:sz w:val="20"/>
          <w:szCs w:val="20"/>
          <w:shd w:val="clear" w:color="auto" w:fill="FFFFFF"/>
        </w:rPr>
        <w:t>Math.</w:t>
      </w:r>
      <w:r w:rsidRPr="00AE0D41">
        <w:rPr>
          <w:rFonts w:ascii="Courier New" w:eastAsia="Times New Roman" w:hAnsi="Courier New" w:cs="Courier New"/>
          <w:color w:val="555555"/>
          <w:sz w:val="20"/>
          <w:szCs w:val="20"/>
          <w:shd w:val="clear" w:color="auto" w:fill="FFFFFF"/>
        </w:rPr>
        <w:t>min</w:t>
      </w:r>
      <w:proofErr w:type="spellEnd"/>
      <w:r w:rsidRPr="00AE0D41">
        <w:rPr>
          <w:rFonts w:ascii="Courier New" w:eastAsia="Times New Roman" w:hAnsi="Courier New" w:cs="Courier New"/>
          <w:color w:val="555555"/>
          <w:sz w:val="20"/>
          <w:szCs w:val="20"/>
          <w:shd w:val="clear" w:color="auto" w:fill="FFFFFF"/>
        </w:rPr>
        <w:t>(</w:t>
      </w:r>
      <w:proofErr w:type="spellStart"/>
      <w:r w:rsidRPr="00AE0D41">
        <w:rPr>
          <w:rFonts w:ascii="Courier New" w:eastAsia="Times New Roman" w:hAnsi="Courier New" w:cs="Courier New"/>
          <w:color w:val="FF7800"/>
          <w:sz w:val="20"/>
          <w:szCs w:val="20"/>
          <w:shd w:val="clear" w:color="auto" w:fill="FFFFFF"/>
        </w:rPr>
        <w:t>Double.</w:t>
      </w:r>
      <w:r w:rsidRPr="00AE0D41">
        <w:rPr>
          <w:rFonts w:ascii="Courier New" w:eastAsia="Times New Roman" w:hAnsi="Courier New" w:cs="Courier New"/>
          <w:color w:val="3B5BB5"/>
          <w:sz w:val="20"/>
          <w:szCs w:val="20"/>
          <w:shd w:val="clear" w:color="auto" w:fill="FFFFFF"/>
        </w:rPr>
        <w:t>MIN_VALUE</w:t>
      </w:r>
      <w:proofErr w:type="spellEnd"/>
      <w:r w:rsidRPr="00AE0D41">
        <w:rPr>
          <w:rFonts w:ascii="Courier New" w:eastAsia="Times New Roman" w:hAnsi="Courier New" w:cs="Courier New"/>
          <w:color w:val="555555"/>
          <w:sz w:val="20"/>
          <w:szCs w:val="20"/>
          <w:shd w:val="clear" w:color="auto" w:fill="FFFFFF"/>
        </w:rPr>
        <w:t xml:space="preserve">, </w:t>
      </w:r>
      <w:r w:rsidRPr="00AE0D41">
        <w:rPr>
          <w:rFonts w:ascii="Courier New" w:eastAsia="Times New Roman" w:hAnsi="Courier New" w:cs="Courier New"/>
          <w:color w:val="3B5BB5"/>
          <w:sz w:val="20"/>
          <w:szCs w:val="20"/>
          <w:shd w:val="clear" w:color="auto" w:fill="FFFFFF"/>
        </w:rPr>
        <w:t>0.0d</w:t>
      </w:r>
      <w:r w:rsidRPr="00AE0D41">
        <w:rPr>
          <w:rFonts w:ascii="Courier New" w:eastAsia="Times New Roman" w:hAnsi="Courier New" w:cs="Courier New"/>
          <w:color w:val="555555"/>
          <w:sz w:val="20"/>
          <w:szCs w:val="20"/>
          <w:shd w:val="clear" w:color="auto" w:fill="FFFFFF"/>
        </w:rPr>
        <w:t>));    }}</w:t>
      </w:r>
    </w:p>
    <w:p w:rsidR="00032F1D" w:rsidRPr="00032F1D" w:rsidRDefault="00032F1D" w:rsidP="00032F1D">
      <w:pPr>
        <w:numPr>
          <w:ilvl w:val="0"/>
          <w:numId w:val="3"/>
        </w:numPr>
      </w:pPr>
      <w:r w:rsidRPr="00032F1D">
        <w:t>2^(-1074)</w:t>
      </w:r>
    </w:p>
    <w:p w:rsidR="00032F1D" w:rsidRPr="00032F1D" w:rsidRDefault="00032F1D" w:rsidP="00032F1D">
      <w:pPr>
        <w:numPr>
          <w:ilvl w:val="0"/>
          <w:numId w:val="3"/>
        </w:numPr>
      </w:pPr>
      <w:r w:rsidRPr="00032F1D">
        <w:t>0.0</w:t>
      </w:r>
    </w:p>
    <w:p w:rsidR="00032F1D" w:rsidRPr="00032F1D" w:rsidRDefault="00032F1D" w:rsidP="00032F1D">
      <w:pPr>
        <w:numPr>
          <w:ilvl w:val="0"/>
          <w:numId w:val="3"/>
        </w:numPr>
      </w:pPr>
      <w:r w:rsidRPr="00032F1D">
        <w:t>-2147483648</w:t>
      </w:r>
    </w:p>
    <w:p w:rsidR="00032F1D" w:rsidRPr="00032F1D" w:rsidRDefault="00032F1D" w:rsidP="00032F1D">
      <w:pPr>
        <w:numPr>
          <w:ilvl w:val="0"/>
          <w:numId w:val="3"/>
        </w:numPr>
      </w:pPr>
      <w:r w:rsidRPr="00032F1D">
        <w:t>0</w:t>
      </w:r>
    </w:p>
    <w:p w:rsidR="00032F1D" w:rsidRPr="00032F1D" w:rsidRDefault="00032F1D" w:rsidP="00032F1D"/>
    <w:p w:rsidR="00032F1D" w:rsidRDefault="00032F1D" w:rsidP="00032F1D">
      <w:r>
        <w:rPr>
          <w:rFonts w:hint="eastAsia"/>
        </w:rPr>
        <w:t xml:space="preserve">AS: </w:t>
      </w:r>
      <w:r>
        <w:t>B</w:t>
      </w:r>
    </w:p>
    <w:p w:rsidR="00032F1D" w:rsidRDefault="00032F1D" w:rsidP="00032F1D">
      <w:r>
        <w:t>KW: Java, double, integer</w:t>
      </w:r>
    </w:p>
    <w:p w:rsidR="00032F1D" w:rsidRDefault="00032F1D" w:rsidP="00032F1D">
      <w:r>
        <w:t>DL: 1</w:t>
      </w:r>
    </w:p>
    <w:p w:rsidR="00032F1D" w:rsidRPr="00032F1D" w:rsidRDefault="00032F1D" w:rsidP="00032F1D">
      <w:r>
        <w:t xml:space="preserve">WT: </w:t>
      </w:r>
      <w:r w:rsidRPr="00032F1D">
        <w:t>This questions is tricky because unlike the </w:t>
      </w:r>
      <w:proofErr w:type="spellStart"/>
      <w:r>
        <w:t>interger</w:t>
      </w:r>
      <w:proofErr w:type="spellEnd"/>
      <w:r w:rsidRPr="00032F1D">
        <w:t xml:space="preserve">, where MIN_VALUE is negative, both the MAX_VALUE and MIN_VALUE of the Double class are positive numbers. </w:t>
      </w:r>
      <w:proofErr w:type="spellStart"/>
      <w:r w:rsidRPr="00032F1D">
        <w:t>TheDouble.MIN_VALUE</w:t>
      </w:r>
      <w:proofErr w:type="spellEnd"/>
      <w:r w:rsidRPr="00032F1D">
        <w:t xml:space="preserve"> is 2</w:t>
      </w:r>
      <w:proofErr w:type="gramStart"/>
      <w:r w:rsidRPr="00032F1D">
        <w:t>^(</w:t>
      </w:r>
      <w:proofErr w:type="gramEnd"/>
      <w:r w:rsidRPr="00032F1D">
        <w:t xml:space="preserve">-1074), a double constant whose magnitude is the least among all double values. So unlike the obvious answer, this program will print 0.0 </w:t>
      </w:r>
      <w:proofErr w:type="spellStart"/>
      <w:r w:rsidRPr="00032F1D">
        <w:t>becauseDouble.MIN_VALUE</w:t>
      </w:r>
      <w:proofErr w:type="spellEnd"/>
      <w:r w:rsidRPr="00032F1D">
        <w:t> is greater than 0. I have asked this question to Java developer having experience up to 3 to 5 years and surprisingly almost 70% candidate got it wrong.</w:t>
      </w:r>
    </w:p>
    <w:p w:rsidR="00032F1D" w:rsidRPr="00032F1D" w:rsidRDefault="00032F1D" w:rsidP="00032F1D"/>
    <w:p w:rsidR="00032F1D" w:rsidRDefault="00032F1D" w:rsidP="00032F1D">
      <w:pPr>
        <w:pStyle w:val="a5"/>
        <w:numPr>
          <w:ilvl w:val="0"/>
          <w:numId w:val="5"/>
        </w:numPr>
        <w:ind w:firstLineChars="0"/>
      </w:pPr>
      <w:r w:rsidRPr="00032F1D">
        <w:t xml:space="preserve">What will happen if you put return statement or </w:t>
      </w:r>
      <w:proofErr w:type="spellStart"/>
      <w:r w:rsidRPr="00032F1D">
        <w:t>System.exit</w:t>
      </w:r>
      <w:proofErr w:type="spellEnd"/>
      <w:r w:rsidRPr="00032F1D">
        <w:t xml:space="preserve"> (0) on try or catch </w:t>
      </w:r>
      <w:proofErr w:type="gramStart"/>
      <w:r w:rsidRPr="00032F1D">
        <w:t>block ?</w:t>
      </w:r>
      <w:proofErr w:type="gramEnd"/>
      <w:r w:rsidRPr="00032F1D">
        <w:t xml:space="preserve"> Will finally block execute?</w:t>
      </w:r>
    </w:p>
    <w:p w:rsidR="00032F1D" w:rsidRDefault="00032F1D" w:rsidP="00032F1D">
      <w:pPr>
        <w:ind w:left="360"/>
      </w:pPr>
      <w:r>
        <w:t>a.</w:t>
      </w:r>
      <w:r>
        <w:tab/>
        <w:t>Only putting return in try block, the finally block will execute</w:t>
      </w:r>
    </w:p>
    <w:p w:rsidR="00032F1D" w:rsidRDefault="00032F1D" w:rsidP="00032F1D">
      <w:pPr>
        <w:ind w:left="360"/>
      </w:pPr>
      <w:r>
        <w:t>b.</w:t>
      </w:r>
      <w:r>
        <w:tab/>
        <w:t xml:space="preserve">Only putting </w:t>
      </w:r>
      <w:proofErr w:type="spellStart"/>
      <w:r>
        <w:t>System.exit</w:t>
      </w:r>
      <w:proofErr w:type="spellEnd"/>
      <w:r>
        <w:t xml:space="preserve"> (0) in try block, the finally block will execute</w:t>
      </w:r>
    </w:p>
    <w:p w:rsidR="00032F1D" w:rsidRDefault="00032F1D" w:rsidP="00032F1D">
      <w:pPr>
        <w:ind w:left="360"/>
      </w:pPr>
      <w:r>
        <w:t>c.</w:t>
      </w:r>
      <w:r>
        <w:tab/>
        <w:t>Only putting return in try block, the finally block will NOT execute</w:t>
      </w:r>
    </w:p>
    <w:p w:rsidR="00032F1D" w:rsidRPr="00032F1D" w:rsidRDefault="00032F1D" w:rsidP="00032F1D">
      <w:pPr>
        <w:ind w:left="360"/>
      </w:pPr>
      <w:r>
        <w:t>d.</w:t>
      </w:r>
      <w:r>
        <w:tab/>
        <w:t xml:space="preserve">Only putting </w:t>
      </w:r>
      <w:proofErr w:type="spellStart"/>
      <w:r>
        <w:t>System.exit</w:t>
      </w:r>
      <w:proofErr w:type="spellEnd"/>
      <w:r>
        <w:t xml:space="preserve"> (0) in try block, the finally block will NOT execute</w:t>
      </w:r>
    </w:p>
    <w:p w:rsidR="00032F1D" w:rsidRDefault="00032F1D" w:rsidP="00032F1D"/>
    <w:p w:rsidR="00032F1D" w:rsidRDefault="00032F1D" w:rsidP="00032F1D">
      <w:r>
        <w:rPr>
          <w:rFonts w:hint="eastAsia"/>
        </w:rPr>
        <w:t>AS: AD</w:t>
      </w:r>
    </w:p>
    <w:p w:rsidR="00032F1D" w:rsidRDefault="00032F1D" w:rsidP="00032F1D">
      <w:r>
        <w:t>KW: Java, exception</w:t>
      </w:r>
    </w:p>
    <w:p w:rsidR="00032F1D" w:rsidRDefault="00032F1D" w:rsidP="00032F1D">
      <w:r>
        <w:t>DL: 3</w:t>
      </w:r>
    </w:p>
    <w:p w:rsidR="00032F1D" w:rsidRDefault="00032F1D" w:rsidP="00032F1D">
      <w:r>
        <w:t xml:space="preserve">WT: </w:t>
      </w:r>
      <w:r w:rsidRPr="00032F1D">
        <w:t xml:space="preserve">This is a very popular tricky Java question and it is tricky because many programmer think that no matter what, but finally block will always execute. This question challenge that </w:t>
      </w:r>
      <w:proofErr w:type="spellStart"/>
      <w:r w:rsidRPr="00032F1D">
        <w:t>misconcept</w:t>
      </w:r>
      <w:proofErr w:type="spellEnd"/>
      <w:r w:rsidRPr="00032F1D">
        <w:t xml:space="preserve"> by putting return statement in try or catch block or calling </w:t>
      </w:r>
      <w:proofErr w:type="spellStart"/>
      <w:r w:rsidRPr="00032F1D">
        <w:t>System.exit</w:t>
      </w:r>
      <w:proofErr w:type="spellEnd"/>
      <w:r w:rsidRPr="00032F1D">
        <w:t xml:space="preserve"> from try or catch block. Answer of this tricky question in Java is that finally block will execute even if you put </w:t>
      </w:r>
      <w:proofErr w:type="spellStart"/>
      <w:r w:rsidRPr="00032F1D">
        <w:t>returnstatement</w:t>
      </w:r>
      <w:proofErr w:type="spellEnd"/>
      <w:r w:rsidRPr="00032F1D">
        <w:t xml:space="preserve"> in try block or catch block but finally block won't run if you call </w:t>
      </w:r>
      <w:proofErr w:type="spellStart"/>
      <w:r w:rsidRPr="00032F1D">
        <w:t>System.exit</w:t>
      </w:r>
      <w:proofErr w:type="spellEnd"/>
      <w:r w:rsidRPr="00032F1D">
        <w:t xml:space="preserve"> form try or catch.</w:t>
      </w:r>
    </w:p>
    <w:p w:rsidR="00032F1D" w:rsidRDefault="00032F1D" w:rsidP="00032F1D"/>
    <w:p w:rsidR="00032F1D" w:rsidRDefault="00032F1D" w:rsidP="00032F1D">
      <w:pPr>
        <w:pStyle w:val="a5"/>
        <w:numPr>
          <w:ilvl w:val="0"/>
          <w:numId w:val="5"/>
        </w:numPr>
        <w:ind w:firstLineChars="0"/>
      </w:pPr>
      <w:r>
        <w:t xml:space="preserve">What does the </w:t>
      </w:r>
      <w:r w:rsidRPr="00032F1D">
        <w:t>expression 1.0 / 0.0 will return?</w:t>
      </w:r>
    </w:p>
    <w:p w:rsidR="00032F1D" w:rsidRDefault="00032F1D" w:rsidP="00032F1D">
      <w:pPr>
        <w:pStyle w:val="a5"/>
        <w:ind w:left="360"/>
      </w:pPr>
      <w:r>
        <w:t>A.</w:t>
      </w:r>
      <w:r>
        <w:tab/>
        <w:t>Infinity</w:t>
      </w:r>
    </w:p>
    <w:p w:rsidR="00032F1D" w:rsidRDefault="00032F1D" w:rsidP="00032F1D">
      <w:pPr>
        <w:pStyle w:val="a5"/>
        <w:ind w:left="360"/>
      </w:pPr>
      <w:r>
        <w:t>B.</w:t>
      </w:r>
      <w:r>
        <w:tab/>
        <w:t>Exception</w:t>
      </w:r>
    </w:p>
    <w:p w:rsidR="00032F1D" w:rsidRDefault="00032F1D" w:rsidP="00032F1D">
      <w:pPr>
        <w:pStyle w:val="a5"/>
        <w:ind w:left="360"/>
      </w:pPr>
      <w:proofErr w:type="gramStart"/>
      <w:r>
        <w:t>C.</w:t>
      </w:r>
      <w:r>
        <w:tab/>
      </w:r>
      <w:proofErr w:type="spellStart"/>
      <w:r>
        <w:t>NaN</w:t>
      </w:r>
      <w:proofErr w:type="spellEnd"/>
      <w:proofErr w:type="gramEnd"/>
    </w:p>
    <w:p w:rsidR="00032F1D" w:rsidRDefault="00032F1D" w:rsidP="00032F1D">
      <w:pPr>
        <w:pStyle w:val="a5"/>
        <w:ind w:left="360"/>
      </w:pPr>
      <w:r>
        <w:t>D.</w:t>
      </w:r>
      <w:r>
        <w:tab/>
        <w:t xml:space="preserve">Compile error </w:t>
      </w:r>
    </w:p>
    <w:p w:rsidR="00032F1D" w:rsidRDefault="00032F1D" w:rsidP="00032F1D">
      <w:r>
        <w:rPr>
          <w:rFonts w:hint="eastAsia"/>
        </w:rPr>
        <w:t>AS: A</w:t>
      </w:r>
    </w:p>
    <w:p w:rsidR="00032F1D" w:rsidRDefault="00032F1D" w:rsidP="00032F1D">
      <w:r>
        <w:t>KW: Java, double, integer</w:t>
      </w:r>
    </w:p>
    <w:p w:rsidR="00032F1D" w:rsidRDefault="00032F1D" w:rsidP="00032F1D">
      <w:r>
        <w:lastRenderedPageBreak/>
        <w:t>DL: 2</w:t>
      </w:r>
    </w:p>
    <w:p w:rsidR="00032F1D" w:rsidRDefault="00032F1D" w:rsidP="00032F1D">
      <w:r>
        <w:t xml:space="preserve">WT: </w:t>
      </w:r>
      <w:r w:rsidRPr="00032F1D">
        <w:t xml:space="preserve">This is another tricky question from Double class. Though Java developer knows about double primitive type and Double class, while doing floating point arithmetic they don't pay enough attention to </w:t>
      </w:r>
      <w:proofErr w:type="spellStart"/>
      <w:r w:rsidRPr="00032F1D">
        <w:t>Double.INFINITY</w:t>
      </w:r>
      <w:proofErr w:type="spellEnd"/>
      <w:r w:rsidRPr="00032F1D">
        <w:t xml:space="preserve">, </w:t>
      </w:r>
      <w:proofErr w:type="spellStart"/>
      <w:r w:rsidRPr="00032F1D">
        <w:t>NaN</w:t>
      </w:r>
      <w:proofErr w:type="spellEnd"/>
      <w:r w:rsidRPr="00032F1D">
        <w:t xml:space="preserve">, and -0.0 and other rules that govern the arithmetic calculations involving them. Simple answer to this question is that it will not </w:t>
      </w:r>
      <w:proofErr w:type="spellStart"/>
      <w:r w:rsidRPr="00032F1D">
        <w:t>throwArithmeticExcpetion</w:t>
      </w:r>
      <w:proofErr w:type="spellEnd"/>
      <w:r w:rsidRPr="00032F1D">
        <w:t xml:space="preserve"> and return </w:t>
      </w:r>
      <w:proofErr w:type="spellStart"/>
      <w:r w:rsidRPr="00032F1D">
        <w:t>Double.INFINITY</w:t>
      </w:r>
      <w:proofErr w:type="spellEnd"/>
      <w:r w:rsidRPr="00032F1D">
        <w:t xml:space="preserve">. Also note that the comparison x == </w:t>
      </w:r>
      <w:proofErr w:type="spellStart"/>
      <w:r w:rsidRPr="00032F1D">
        <w:t>Double.NaN</w:t>
      </w:r>
      <w:proofErr w:type="spellEnd"/>
      <w:r w:rsidRPr="00032F1D">
        <w:t xml:space="preserve"> always evaluates to false, even if x itself is a </w:t>
      </w:r>
      <w:proofErr w:type="spellStart"/>
      <w:r w:rsidRPr="00032F1D">
        <w:t>NaN</w:t>
      </w:r>
      <w:proofErr w:type="spellEnd"/>
      <w:r w:rsidRPr="00032F1D">
        <w:t xml:space="preserve">. To test if x is a </w:t>
      </w:r>
      <w:proofErr w:type="spellStart"/>
      <w:r w:rsidRPr="00032F1D">
        <w:t>NaN</w:t>
      </w:r>
      <w:proofErr w:type="spellEnd"/>
      <w:r w:rsidRPr="00032F1D">
        <w:t xml:space="preserve">, one should use the method call </w:t>
      </w:r>
      <w:proofErr w:type="spellStart"/>
      <w:r w:rsidRPr="00032F1D">
        <w:t>Double.isNaN</w:t>
      </w:r>
      <w:proofErr w:type="spellEnd"/>
      <w:r w:rsidRPr="00032F1D">
        <w:t xml:space="preserve">(x) to check if given number is </w:t>
      </w:r>
      <w:proofErr w:type="spellStart"/>
      <w:r w:rsidRPr="00032F1D">
        <w:t>NaN</w:t>
      </w:r>
      <w:proofErr w:type="spellEnd"/>
      <w:r w:rsidRPr="00032F1D">
        <w:t xml:space="preserve"> or not. If you know SQL, this is very close to NULL there.</w:t>
      </w:r>
    </w:p>
    <w:p w:rsidR="00032F1D" w:rsidRDefault="00032F1D" w:rsidP="00032F1D"/>
    <w:p w:rsidR="00032F1D" w:rsidRDefault="00032F1D" w:rsidP="00032F1D">
      <w:pPr>
        <w:pStyle w:val="a5"/>
        <w:numPr>
          <w:ilvl w:val="0"/>
          <w:numId w:val="5"/>
        </w:numPr>
        <w:ind w:firstLineChars="0"/>
      </w:pPr>
      <w:r w:rsidRPr="00032F1D">
        <w:t>Does Java support multiple inheritance?</w:t>
      </w:r>
    </w:p>
    <w:p w:rsidR="00835975" w:rsidRDefault="00835975" w:rsidP="00835975">
      <w:pPr>
        <w:pStyle w:val="a5"/>
        <w:ind w:left="360"/>
      </w:pPr>
      <w:r>
        <w:t>A.</w:t>
      </w:r>
      <w:r>
        <w:tab/>
        <w:t>Can multiple inherit interface, can multiple inherit class</w:t>
      </w:r>
    </w:p>
    <w:p w:rsidR="00835975" w:rsidRDefault="00835975" w:rsidP="00835975">
      <w:pPr>
        <w:pStyle w:val="a5"/>
        <w:ind w:left="360"/>
      </w:pPr>
      <w:r>
        <w:t>B.</w:t>
      </w:r>
      <w:r>
        <w:tab/>
        <w:t>Can multiple inherit interface, cannot multiple inherit class</w:t>
      </w:r>
    </w:p>
    <w:p w:rsidR="00835975" w:rsidRDefault="00835975" w:rsidP="00835975">
      <w:pPr>
        <w:pStyle w:val="a5"/>
        <w:ind w:left="360"/>
      </w:pPr>
      <w:r>
        <w:t>C.</w:t>
      </w:r>
      <w:r>
        <w:tab/>
        <w:t>Cannot multiple inherit interface, can multiple inherit class</w:t>
      </w:r>
    </w:p>
    <w:p w:rsidR="00032F1D" w:rsidRDefault="00835975" w:rsidP="00835975">
      <w:pPr>
        <w:pStyle w:val="a5"/>
        <w:ind w:left="360"/>
      </w:pPr>
      <w:r>
        <w:t>D.</w:t>
      </w:r>
      <w:r>
        <w:tab/>
        <w:t xml:space="preserve">Cannot multiple inherit interface, cannot multiple inherit class </w:t>
      </w:r>
    </w:p>
    <w:p w:rsidR="00835975" w:rsidRDefault="00835975" w:rsidP="00835975">
      <w:r>
        <w:rPr>
          <w:rFonts w:hint="eastAsia"/>
        </w:rPr>
        <w:t>AS: B</w:t>
      </w:r>
    </w:p>
    <w:p w:rsidR="00835975" w:rsidRDefault="00835975" w:rsidP="00835975">
      <w:r>
        <w:t>KW: Java, inheritance, interface, class</w:t>
      </w:r>
    </w:p>
    <w:p w:rsidR="00835975" w:rsidRDefault="00835975" w:rsidP="00835975">
      <w:r>
        <w:t>DL: 2</w:t>
      </w:r>
    </w:p>
    <w:p w:rsidR="00835975" w:rsidRDefault="00835975" w:rsidP="00835975">
      <w:r>
        <w:rPr>
          <w:rFonts w:hint="eastAsia"/>
        </w:rPr>
        <w:t xml:space="preserve">WT: </w:t>
      </w:r>
      <w:r w:rsidRPr="00835975">
        <w:t>This is the trickiest question in Java, if C++ can support direct multiple inheritance than why not Java is the argument Interviewer often give. Answer of this question is much more subtle then it looks like, because Java does support multiple inheritance of Type by allowing interface to extend other interfaces, what Java doesn't support is multiple inheritance of implementation. This distinction also get blur because of default method of Java 8, which now provides Java, multiple inheritance of behavior as well.</w:t>
      </w:r>
    </w:p>
    <w:p w:rsidR="00835975" w:rsidRDefault="00835975" w:rsidP="00835975"/>
    <w:p w:rsidR="00835975" w:rsidRDefault="00835975" w:rsidP="00835975">
      <w:pPr>
        <w:pStyle w:val="a5"/>
        <w:numPr>
          <w:ilvl w:val="0"/>
          <w:numId w:val="5"/>
        </w:numPr>
        <w:ind w:firstLineChars="0"/>
      </w:pPr>
      <w:r w:rsidRPr="00835975">
        <w:t>How to compute the average of two doub</w:t>
      </w:r>
      <w:r>
        <w:t xml:space="preserve">le values </w:t>
      </w:r>
      <w:proofErr w:type="gramStart"/>
      <w:r>
        <w:t>a and</w:t>
      </w:r>
      <w:proofErr w:type="gramEnd"/>
      <w:r>
        <w:t xml:space="preserve"> b without error?</w:t>
      </w:r>
    </w:p>
    <w:p w:rsidR="00835975" w:rsidRDefault="00835975" w:rsidP="00835975">
      <w:pPr>
        <w:pStyle w:val="a5"/>
        <w:ind w:left="360"/>
      </w:pPr>
      <w:r>
        <w:t>A.</w:t>
      </w:r>
      <w:r>
        <w:tab/>
        <w:t>(</w:t>
      </w:r>
      <w:proofErr w:type="spellStart"/>
      <w:r>
        <w:t>a+b</w:t>
      </w:r>
      <w:proofErr w:type="spellEnd"/>
      <w:r>
        <w:t>)/2.0</w:t>
      </w:r>
    </w:p>
    <w:p w:rsidR="00835975" w:rsidRDefault="00835975" w:rsidP="00835975">
      <w:pPr>
        <w:pStyle w:val="a5"/>
        <w:ind w:left="360"/>
      </w:pPr>
      <w:r>
        <w:t>B.</w:t>
      </w:r>
      <w:r>
        <w:tab/>
        <w:t>(a/2.0</w:t>
      </w:r>
      <w:proofErr w:type="gramStart"/>
      <w:r>
        <w:t>)+</w:t>
      </w:r>
      <w:proofErr w:type="gramEnd"/>
      <w:r>
        <w:t>(b/2.0)</w:t>
      </w:r>
    </w:p>
    <w:p w:rsidR="00835975" w:rsidRDefault="00835975" w:rsidP="00835975">
      <w:pPr>
        <w:pStyle w:val="a5"/>
        <w:ind w:left="360"/>
      </w:pPr>
      <w:r>
        <w:t>C.</w:t>
      </w:r>
      <w:r>
        <w:tab/>
        <w:t>Both OK</w:t>
      </w:r>
    </w:p>
    <w:p w:rsidR="00835975" w:rsidRDefault="00835975" w:rsidP="00835975">
      <w:pPr>
        <w:pStyle w:val="a5"/>
        <w:ind w:left="360"/>
      </w:pPr>
      <w:r>
        <w:t>D.</w:t>
      </w:r>
      <w:r>
        <w:tab/>
        <w:t>Neither OK</w:t>
      </w:r>
    </w:p>
    <w:p w:rsidR="00835975" w:rsidRDefault="00835975" w:rsidP="00835975">
      <w:r>
        <w:rPr>
          <w:rFonts w:hint="eastAsia"/>
        </w:rPr>
        <w:t>AS: B</w:t>
      </w:r>
    </w:p>
    <w:p w:rsidR="00835975" w:rsidRDefault="00835975" w:rsidP="00835975">
      <w:r>
        <w:t>KW: Java, overflow, double</w:t>
      </w:r>
    </w:p>
    <w:p w:rsidR="00835975" w:rsidRDefault="00835975" w:rsidP="00835975">
      <w:r>
        <w:t>DL: 1</w:t>
      </w:r>
    </w:p>
    <w:p w:rsidR="00835975" w:rsidRDefault="00835975" w:rsidP="00835975">
      <w:r>
        <w:t>WT: If choosing A, overflow may happen.</w:t>
      </w:r>
    </w:p>
    <w:p w:rsidR="00835975" w:rsidRDefault="00835975" w:rsidP="00835975"/>
    <w:p w:rsidR="00835975" w:rsidRDefault="00835975" w:rsidP="00835975">
      <w:pPr>
        <w:pStyle w:val="a5"/>
        <w:numPr>
          <w:ilvl w:val="0"/>
          <w:numId w:val="5"/>
        </w:numPr>
        <w:ind w:firstLineChars="0"/>
      </w:pPr>
      <w:r w:rsidRPr="00835975">
        <w:t>Consider the following Java code snippet, which is initializing two variables and both are not volatile, and two threads T1 and T2 are modifying these values as following, both are not synchronized</w:t>
      </w:r>
      <w:r>
        <w:t>.</w:t>
      </w:r>
    </w:p>
    <w:p w:rsidR="00835975" w:rsidRPr="00835975" w:rsidRDefault="00835975" w:rsidP="00835975">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ind w:left="360" w:firstLineChars="0" w:firstLine="0"/>
        <w:rPr>
          <w:rFonts w:ascii="Courier New" w:eastAsia="Times New Roman" w:hAnsi="Courier New" w:cs="Courier New"/>
          <w:sz w:val="20"/>
          <w:szCs w:val="20"/>
        </w:rPr>
      </w:pPr>
      <w:proofErr w:type="spellStart"/>
      <w:proofErr w:type="gramStart"/>
      <w:r w:rsidRPr="00835975">
        <w:rPr>
          <w:rFonts w:ascii="Courier New" w:eastAsia="Times New Roman" w:hAnsi="Courier New" w:cs="Courier New"/>
          <w:color w:val="FF5600"/>
          <w:sz w:val="20"/>
          <w:szCs w:val="20"/>
          <w:shd w:val="clear" w:color="auto" w:fill="FFFFFF"/>
        </w:rPr>
        <w:t>int</w:t>
      </w:r>
      <w:proofErr w:type="spellEnd"/>
      <w:proofErr w:type="gramEnd"/>
      <w:r w:rsidRPr="00835975">
        <w:rPr>
          <w:rFonts w:ascii="Courier New" w:eastAsia="Times New Roman" w:hAnsi="Courier New" w:cs="Courier New"/>
          <w:color w:val="555555"/>
          <w:sz w:val="20"/>
          <w:szCs w:val="20"/>
          <w:shd w:val="clear" w:color="auto" w:fill="FFFFFF"/>
        </w:rPr>
        <w:t xml:space="preserve"> x </w:t>
      </w:r>
      <w:r w:rsidRPr="00835975">
        <w:rPr>
          <w:rFonts w:ascii="Courier New" w:eastAsia="Times New Roman" w:hAnsi="Courier New" w:cs="Courier New"/>
          <w:color w:val="FF5600"/>
          <w:sz w:val="20"/>
          <w:szCs w:val="20"/>
          <w:shd w:val="clear" w:color="auto" w:fill="FFFFFF"/>
        </w:rPr>
        <w:t>=</w:t>
      </w:r>
      <w:r w:rsidRPr="00835975">
        <w:rPr>
          <w:rFonts w:ascii="Courier New" w:eastAsia="Times New Roman" w:hAnsi="Courier New" w:cs="Courier New"/>
          <w:color w:val="555555"/>
          <w:sz w:val="20"/>
          <w:szCs w:val="20"/>
          <w:shd w:val="clear" w:color="auto" w:fill="FFFFFF"/>
        </w:rPr>
        <w:t xml:space="preserve"> 0;</w:t>
      </w:r>
      <w:r w:rsidRPr="00835975">
        <w:rPr>
          <w:rFonts w:ascii="Courier New" w:eastAsia="Times New Roman" w:hAnsi="Courier New" w:cs="Courier New"/>
          <w:color w:val="FF5600"/>
          <w:sz w:val="20"/>
          <w:szCs w:val="20"/>
          <w:shd w:val="clear" w:color="auto" w:fill="FFFFFF"/>
        </w:rPr>
        <w:t>boolean</w:t>
      </w:r>
      <w:r w:rsidRPr="00835975">
        <w:rPr>
          <w:rFonts w:ascii="Courier New" w:eastAsia="Times New Roman" w:hAnsi="Courier New" w:cs="Courier New"/>
          <w:color w:val="555555"/>
          <w:sz w:val="20"/>
          <w:szCs w:val="20"/>
          <w:shd w:val="clear" w:color="auto" w:fill="FFFFFF"/>
        </w:rPr>
        <w:t xml:space="preserve"> </w:t>
      </w:r>
      <w:proofErr w:type="spellStart"/>
      <w:r w:rsidRPr="00835975">
        <w:rPr>
          <w:rFonts w:ascii="Courier New" w:eastAsia="Times New Roman" w:hAnsi="Courier New" w:cs="Courier New"/>
          <w:color w:val="555555"/>
          <w:sz w:val="20"/>
          <w:szCs w:val="20"/>
          <w:shd w:val="clear" w:color="auto" w:fill="FFFFFF"/>
        </w:rPr>
        <w:t>bExit</w:t>
      </w:r>
      <w:proofErr w:type="spellEnd"/>
      <w:r w:rsidRPr="00835975">
        <w:rPr>
          <w:rFonts w:ascii="Courier New" w:eastAsia="Times New Roman" w:hAnsi="Courier New" w:cs="Courier New"/>
          <w:color w:val="555555"/>
          <w:sz w:val="20"/>
          <w:szCs w:val="20"/>
          <w:shd w:val="clear" w:color="auto" w:fill="FFFFFF"/>
        </w:rPr>
        <w:t xml:space="preserve"> </w:t>
      </w:r>
      <w:r w:rsidRPr="00835975">
        <w:rPr>
          <w:rFonts w:ascii="Courier New" w:eastAsia="Times New Roman" w:hAnsi="Courier New" w:cs="Courier New"/>
          <w:color w:val="FF5600"/>
          <w:sz w:val="20"/>
          <w:szCs w:val="20"/>
          <w:shd w:val="clear" w:color="auto" w:fill="FFFFFF"/>
        </w:rPr>
        <w:t>=</w:t>
      </w:r>
      <w:r w:rsidRPr="00835975">
        <w:rPr>
          <w:rFonts w:ascii="Courier New" w:eastAsia="Times New Roman" w:hAnsi="Courier New" w:cs="Courier New"/>
          <w:color w:val="555555"/>
          <w:sz w:val="20"/>
          <w:szCs w:val="20"/>
          <w:shd w:val="clear" w:color="auto" w:fill="FFFFFF"/>
        </w:rPr>
        <w:t xml:space="preserve"> </w:t>
      </w:r>
      <w:proofErr w:type="spellStart"/>
      <w:r w:rsidRPr="00835975">
        <w:rPr>
          <w:rFonts w:ascii="Courier New" w:eastAsia="Times New Roman" w:hAnsi="Courier New" w:cs="Courier New"/>
          <w:color w:val="A535AE"/>
          <w:sz w:val="20"/>
          <w:szCs w:val="20"/>
          <w:shd w:val="clear" w:color="auto" w:fill="FFFFFF"/>
        </w:rPr>
        <w:t>false</w:t>
      </w:r>
      <w:r w:rsidRPr="00835975">
        <w:rPr>
          <w:rFonts w:ascii="Courier New" w:eastAsia="Times New Roman" w:hAnsi="Courier New" w:cs="Courier New"/>
          <w:color w:val="555555"/>
          <w:sz w:val="20"/>
          <w:szCs w:val="20"/>
          <w:shd w:val="clear" w:color="auto" w:fill="FFFFFF"/>
        </w:rPr>
        <w:t>;</w:t>
      </w:r>
      <w:r w:rsidRPr="00835975">
        <w:rPr>
          <w:rFonts w:ascii="Courier New" w:eastAsia="Times New Roman" w:hAnsi="Courier New" w:cs="Courier New"/>
          <w:color w:val="FF5600"/>
          <w:sz w:val="20"/>
          <w:szCs w:val="20"/>
          <w:shd w:val="clear" w:color="auto" w:fill="FFFFFF"/>
        </w:rPr>
        <w:t>Thread</w:t>
      </w:r>
      <w:proofErr w:type="spellEnd"/>
      <w:r w:rsidRPr="00835975">
        <w:rPr>
          <w:rFonts w:ascii="Courier New" w:eastAsia="Times New Roman" w:hAnsi="Courier New" w:cs="Courier New"/>
          <w:color w:val="555555"/>
          <w:sz w:val="20"/>
          <w:szCs w:val="20"/>
          <w:shd w:val="clear" w:color="auto" w:fill="FFFFFF"/>
        </w:rPr>
        <w:t xml:space="preserve"> 1 (not </w:t>
      </w:r>
      <w:r w:rsidRPr="00835975">
        <w:rPr>
          <w:rFonts w:ascii="Courier New" w:eastAsia="Times New Roman" w:hAnsi="Courier New" w:cs="Courier New"/>
          <w:color w:val="FF5600"/>
          <w:sz w:val="20"/>
          <w:szCs w:val="20"/>
          <w:shd w:val="clear" w:color="auto" w:fill="FFFFFF"/>
        </w:rPr>
        <w:t>synchronized</w:t>
      </w:r>
      <w:r w:rsidRPr="00835975">
        <w:rPr>
          <w:rFonts w:ascii="Courier New" w:eastAsia="Times New Roman" w:hAnsi="Courier New" w:cs="Courier New"/>
          <w:color w:val="555555"/>
          <w:sz w:val="20"/>
          <w:szCs w:val="20"/>
          <w:shd w:val="clear" w:color="auto" w:fill="FFFFFF"/>
        </w:rPr>
        <w:t xml:space="preserve">)x </w:t>
      </w:r>
      <w:r w:rsidRPr="00835975">
        <w:rPr>
          <w:rFonts w:ascii="Courier New" w:eastAsia="Times New Roman" w:hAnsi="Courier New" w:cs="Courier New"/>
          <w:color w:val="FF5600"/>
          <w:sz w:val="20"/>
          <w:szCs w:val="20"/>
          <w:shd w:val="clear" w:color="auto" w:fill="FFFFFF"/>
        </w:rPr>
        <w:t>=</w:t>
      </w:r>
      <w:r w:rsidRPr="00835975">
        <w:rPr>
          <w:rFonts w:ascii="Courier New" w:eastAsia="Times New Roman" w:hAnsi="Courier New" w:cs="Courier New"/>
          <w:color w:val="555555"/>
          <w:sz w:val="20"/>
          <w:szCs w:val="20"/>
          <w:shd w:val="clear" w:color="auto" w:fill="FFFFFF"/>
        </w:rPr>
        <w:t xml:space="preserve"> 1; </w:t>
      </w:r>
      <w:proofErr w:type="spellStart"/>
      <w:r w:rsidRPr="00835975">
        <w:rPr>
          <w:rFonts w:ascii="Courier New" w:eastAsia="Times New Roman" w:hAnsi="Courier New" w:cs="Courier New"/>
          <w:color w:val="555555"/>
          <w:sz w:val="20"/>
          <w:szCs w:val="20"/>
          <w:shd w:val="clear" w:color="auto" w:fill="FFFFFF"/>
        </w:rPr>
        <w:t>bExit</w:t>
      </w:r>
      <w:proofErr w:type="spellEnd"/>
      <w:r w:rsidRPr="00835975">
        <w:rPr>
          <w:rFonts w:ascii="Courier New" w:eastAsia="Times New Roman" w:hAnsi="Courier New" w:cs="Courier New"/>
          <w:color w:val="555555"/>
          <w:sz w:val="20"/>
          <w:szCs w:val="20"/>
          <w:shd w:val="clear" w:color="auto" w:fill="FFFFFF"/>
        </w:rPr>
        <w:t xml:space="preserve"> </w:t>
      </w:r>
      <w:r w:rsidRPr="00835975">
        <w:rPr>
          <w:rFonts w:ascii="Courier New" w:eastAsia="Times New Roman" w:hAnsi="Courier New" w:cs="Courier New"/>
          <w:color w:val="FF5600"/>
          <w:sz w:val="20"/>
          <w:szCs w:val="20"/>
          <w:shd w:val="clear" w:color="auto" w:fill="FFFFFF"/>
        </w:rPr>
        <w:t>=</w:t>
      </w:r>
      <w:r w:rsidRPr="00835975">
        <w:rPr>
          <w:rFonts w:ascii="Courier New" w:eastAsia="Times New Roman" w:hAnsi="Courier New" w:cs="Courier New"/>
          <w:color w:val="555555"/>
          <w:sz w:val="20"/>
          <w:szCs w:val="20"/>
          <w:shd w:val="clear" w:color="auto" w:fill="FFFFFF"/>
        </w:rPr>
        <w:t xml:space="preserve"> </w:t>
      </w:r>
      <w:proofErr w:type="spellStart"/>
      <w:r w:rsidRPr="00835975">
        <w:rPr>
          <w:rFonts w:ascii="Courier New" w:eastAsia="Times New Roman" w:hAnsi="Courier New" w:cs="Courier New"/>
          <w:color w:val="A535AE"/>
          <w:sz w:val="20"/>
          <w:szCs w:val="20"/>
          <w:shd w:val="clear" w:color="auto" w:fill="FFFFFF"/>
        </w:rPr>
        <w:t>true</w:t>
      </w:r>
      <w:r w:rsidRPr="00835975">
        <w:rPr>
          <w:rFonts w:ascii="Courier New" w:eastAsia="Times New Roman" w:hAnsi="Courier New" w:cs="Courier New"/>
          <w:color w:val="555555"/>
          <w:sz w:val="20"/>
          <w:szCs w:val="20"/>
          <w:shd w:val="clear" w:color="auto" w:fill="FFFFFF"/>
        </w:rPr>
        <w:t>;</w:t>
      </w:r>
      <w:r w:rsidRPr="00835975">
        <w:rPr>
          <w:rFonts w:ascii="Courier New" w:eastAsia="Times New Roman" w:hAnsi="Courier New" w:cs="Courier New"/>
          <w:color w:val="FF5600"/>
          <w:sz w:val="20"/>
          <w:szCs w:val="20"/>
          <w:shd w:val="clear" w:color="auto" w:fill="FFFFFF"/>
        </w:rPr>
        <w:t>Thread</w:t>
      </w:r>
      <w:proofErr w:type="spellEnd"/>
      <w:r w:rsidRPr="00835975">
        <w:rPr>
          <w:rFonts w:ascii="Courier New" w:eastAsia="Times New Roman" w:hAnsi="Courier New" w:cs="Courier New"/>
          <w:color w:val="555555"/>
          <w:sz w:val="20"/>
          <w:szCs w:val="20"/>
          <w:shd w:val="clear" w:color="auto" w:fill="FFFFFF"/>
        </w:rPr>
        <w:t xml:space="preserve"> 2 (not </w:t>
      </w:r>
      <w:r w:rsidRPr="00835975">
        <w:rPr>
          <w:rFonts w:ascii="Courier New" w:eastAsia="Times New Roman" w:hAnsi="Courier New" w:cs="Courier New"/>
          <w:color w:val="FF5600"/>
          <w:sz w:val="20"/>
          <w:szCs w:val="20"/>
          <w:shd w:val="clear" w:color="auto" w:fill="FFFFFF"/>
        </w:rPr>
        <w:t>synchronized</w:t>
      </w:r>
      <w:r w:rsidRPr="00835975">
        <w:rPr>
          <w:rFonts w:ascii="Courier New" w:eastAsia="Times New Roman" w:hAnsi="Courier New" w:cs="Courier New"/>
          <w:color w:val="555555"/>
          <w:sz w:val="20"/>
          <w:szCs w:val="20"/>
          <w:shd w:val="clear" w:color="auto" w:fill="FFFFFF"/>
        </w:rPr>
        <w:t>)</w:t>
      </w:r>
      <w:r w:rsidRPr="00835975">
        <w:rPr>
          <w:rFonts w:ascii="Courier New" w:eastAsia="Times New Roman" w:hAnsi="Courier New" w:cs="Courier New"/>
          <w:color w:val="FF5600"/>
          <w:sz w:val="20"/>
          <w:szCs w:val="20"/>
          <w:shd w:val="clear" w:color="auto" w:fill="FFFFFF"/>
        </w:rPr>
        <w:t>if</w:t>
      </w:r>
      <w:r w:rsidRPr="00835975">
        <w:rPr>
          <w:rFonts w:ascii="Courier New" w:eastAsia="Times New Roman" w:hAnsi="Courier New" w:cs="Courier New"/>
          <w:color w:val="555555"/>
          <w:sz w:val="20"/>
          <w:szCs w:val="20"/>
          <w:shd w:val="clear" w:color="auto" w:fill="FFFFFF"/>
        </w:rPr>
        <w:t xml:space="preserve"> (</w:t>
      </w:r>
      <w:proofErr w:type="spellStart"/>
      <w:r w:rsidRPr="00835975">
        <w:rPr>
          <w:rFonts w:ascii="Courier New" w:eastAsia="Times New Roman" w:hAnsi="Courier New" w:cs="Courier New"/>
          <w:color w:val="555555"/>
          <w:sz w:val="20"/>
          <w:szCs w:val="20"/>
          <w:shd w:val="clear" w:color="auto" w:fill="FFFFFF"/>
        </w:rPr>
        <w:t>bExit</w:t>
      </w:r>
      <w:proofErr w:type="spellEnd"/>
      <w:r w:rsidRPr="00835975">
        <w:rPr>
          <w:rFonts w:ascii="Courier New" w:eastAsia="Times New Roman" w:hAnsi="Courier New" w:cs="Courier New"/>
          <w:color w:val="555555"/>
          <w:sz w:val="20"/>
          <w:szCs w:val="20"/>
          <w:shd w:val="clear" w:color="auto" w:fill="FFFFFF"/>
        </w:rPr>
        <w:t xml:space="preserve"> </w:t>
      </w:r>
      <w:r w:rsidRPr="00835975">
        <w:rPr>
          <w:rFonts w:ascii="Courier New" w:eastAsia="Times New Roman" w:hAnsi="Courier New" w:cs="Courier New"/>
          <w:color w:val="FF5600"/>
          <w:sz w:val="20"/>
          <w:szCs w:val="20"/>
          <w:shd w:val="clear" w:color="auto" w:fill="FFFFFF"/>
        </w:rPr>
        <w:t>==</w:t>
      </w:r>
      <w:r w:rsidRPr="00835975">
        <w:rPr>
          <w:rFonts w:ascii="Courier New" w:eastAsia="Times New Roman" w:hAnsi="Courier New" w:cs="Courier New"/>
          <w:color w:val="555555"/>
          <w:sz w:val="20"/>
          <w:szCs w:val="20"/>
          <w:shd w:val="clear" w:color="auto" w:fill="FFFFFF"/>
        </w:rPr>
        <w:t xml:space="preserve"> </w:t>
      </w:r>
      <w:r w:rsidRPr="00835975">
        <w:rPr>
          <w:rFonts w:ascii="Courier New" w:eastAsia="Times New Roman" w:hAnsi="Courier New" w:cs="Courier New"/>
          <w:color w:val="A535AE"/>
          <w:sz w:val="20"/>
          <w:szCs w:val="20"/>
          <w:shd w:val="clear" w:color="auto" w:fill="FFFFFF"/>
        </w:rPr>
        <w:t>true</w:t>
      </w:r>
      <w:r w:rsidRPr="00835975">
        <w:rPr>
          <w:rFonts w:ascii="Courier New" w:eastAsia="Times New Roman" w:hAnsi="Courier New" w:cs="Courier New"/>
          <w:color w:val="555555"/>
          <w:sz w:val="20"/>
          <w:szCs w:val="20"/>
          <w:shd w:val="clear" w:color="auto" w:fill="FFFFFF"/>
        </w:rPr>
        <w:t xml:space="preserve">) </w:t>
      </w:r>
      <w:proofErr w:type="spellStart"/>
      <w:r w:rsidRPr="00835975">
        <w:rPr>
          <w:rFonts w:ascii="Courier New" w:eastAsia="Times New Roman" w:hAnsi="Courier New" w:cs="Courier New"/>
          <w:color w:val="FF5600"/>
          <w:sz w:val="20"/>
          <w:szCs w:val="20"/>
          <w:shd w:val="clear" w:color="auto" w:fill="FFFFFF"/>
        </w:rPr>
        <w:t>System.</w:t>
      </w:r>
      <w:r w:rsidRPr="00835975">
        <w:rPr>
          <w:rFonts w:ascii="Courier New" w:eastAsia="Times New Roman" w:hAnsi="Courier New" w:cs="Courier New"/>
          <w:color w:val="555555"/>
          <w:sz w:val="20"/>
          <w:szCs w:val="20"/>
          <w:shd w:val="clear" w:color="auto" w:fill="FFFFFF"/>
        </w:rPr>
        <w:t>out</w:t>
      </w:r>
      <w:r w:rsidRPr="00835975">
        <w:rPr>
          <w:rFonts w:ascii="Courier New" w:eastAsia="Times New Roman" w:hAnsi="Courier New" w:cs="Courier New"/>
          <w:color w:val="FF5600"/>
          <w:sz w:val="20"/>
          <w:szCs w:val="20"/>
          <w:shd w:val="clear" w:color="auto" w:fill="FFFFFF"/>
        </w:rPr>
        <w:t>.</w:t>
      </w:r>
      <w:r w:rsidRPr="00835975">
        <w:rPr>
          <w:rFonts w:ascii="Courier New" w:eastAsia="Times New Roman" w:hAnsi="Courier New" w:cs="Courier New"/>
          <w:color w:val="555555"/>
          <w:sz w:val="20"/>
          <w:szCs w:val="20"/>
          <w:shd w:val="clear" w:color="auto" w:fill="FFFFFF"/>
        </w:rPr>
        <w:t>println</w:t>
      </w:r>
      <w:proofErr w:type="spellEnd"/>
      <w:r w:rsidRPr="00835975">
        <w:rPr>
          <w:rFonts w:ascii="Courier New" w:eastAsia="Times New Roman" w:hAnsi="Courier New" w:cs="Courier New"/>
          <w:color w:val="555555"/>
          <w:sz w:val="20"/>
          <w:szCs w:val="20"/>
          <w:shd w:val="clear" w:color="auto" w:fill="FFFFFF"/>
        </w:rPr>
        <w:t>(</w:t>
      </w:r>
      <w:r w:rsidRPr="00835975">
        <w:rPr>
          <w:rFonts w:ascii="Courier New" w:eastAsia="Times New Roman" w:hAnsi="Courier New" w:cs="Courier New"/>
          <w:color w:val="00A33F"/>
          <w:sz w:val="20"/>
          <w:szCs w:val="20"/>
          <w:shd w:val="clear" w:color="auto" w:fill="FFFFFF"/>
        </w:rPr>
        <w:t>"x="</w:t>
      </w:r>
      <w:r w:rsidRPr="00835975">
        <w:rPr>
          <w:rFonts w:ascii="Courier New" w:eastAsia="Times New Roman" w:hAnsi="Courier New" w:cs="Courier New"/>
          <w:color w:val="555555"/>
          <w:sz w:val="20"/>
          <w:szCs w:val="20"/>
          <w:shd w:val="clear" w:color="auto" w:fill="FFFFFF"/>
        </w:rPr>
        <w:t xml:space="preserve"> </w:t>
      </w:r>
      <w:r w:rsidRPr="00835975">
        <w:rPr>
          <w:rFonts w:ascii="Courier New" w:eastAsia="Times New Roman" w:hAnsi="Courier New" w:cs="Courier New"/>
          <w:color w:val="FF5600"/>
          <w:sz w:val="20"/>
          <w:szCs w:val="20"/>
          <w:shd w:val="clear" w:color="auto" w:fill="FFFFFF"/>
        </w:rPr>
        <w:t>+</w:t>
      </w:r>
      <w:r w:rsidRPr="00835975">
        <w:rPr>
          <w:rFonts w:ascii="Courier New" w:eastAsia="Times New Roman" w:hAnsi="Courier New" w:cs="Courier New"/>
          <w:color w:val="555555"/>
          <w:sz w:val="20"/>
          <w:szCs w:val="20"/>
          <w:shd w:val="clear" w:color="auto" w:fill="FFFFFF"/>
        </w:rPr>
        <w:t xml:space="preserve"> x);</w:t>
      </w:r>
    </w:p>
    <w:p w:rsidR="00835975" w:rsidRDefault="00835975" w:rsidP="00835975">
      <w:pPr>
        <w:ind w:firstLine="360"/>
      </w:pPr>
      <w:r>
        <w:t>What about printing “x=0”?</w:t>
      </w:r>
    </w:p>
    <w:p w:rsidR="00835975" w:rsidRDefault="00835975" w:rsidP="00835975">
      <w:pPr>
        <w:pStyle w:val="a5"/>
        <w:ind w:left="360"/>
      </w:pPr>
      <w:r>
        <w:t>A.</w:t>
      </w:r>
      <w:r>
        <w:tab/>
        <w:t>Yes, always print “x=0”</w:t>
      </w:r>
    </w:p>
    <w:p w:rsidR="00835975" w:rsidRDefault="00835975" w:rsidP="00835975">
      <w:pPr>
        <w:pStyle w:val="a5"/>
        <w:ind w:left="360"/>
      </w:pPr>
      <w:r>
        <w:lastRenderedPageBreak/>
        <w:t>B.</w:t>
      </w:r>
      <w:r>
        <w:tab/>
        <w:t>No, impossible to print “x=0”</w:t>
      </w:r>
    </w:p>
    <w:p w:rsidR="00835975" w:rsidRDefault="00835975" w:rsidP="00835975">
      <w:pPr>
        <w:pStyle w:val="a5"/>
        <w:ind w:left="360"/>
      </w:pPr>
      <w:r>
        <w:t>C.</w:t>
      </w:r>
      <w:r>
        <w:tab/>
        <w:t>Possible to print “x=0”</w:t>
      </w:r>
    </w:p>
    <w:p w:rsidR="00835975" w:rsidRDefault="00835975" w:rsidP="00835975">
      <w:r>
        <w:rPr>
          <w:rFonts w:hint="eastAsia"/>
        </w:rPr>
        <w:t xml:space="preserve">AS: </w:t>
      </w:r>
      <w:r w:rsidR="009F14B8">
        <w:t>C</w:t>
      </w:r>
    </w:p>
    <w:p w:rsidR="00835975" w:rsidRDefault="00835975" w:rsidP="00835975">
      <w:r>
        <w:t>KW: Java, thread</w:t>
      </w:r>
    </w:p>
    <w:p w:rsidR="00835975" w:rsidRDefault="00835975" w:rsidP="00835975">
      <w:r>
        <w:t>DL: 3</w:t>
      </w:r>
    </w:p>
    <w:p w:rsidR="00835975" w:rsidRDefault="00835975" w:rsidP="00835975">
      <w:r>
        <w:t xml:space="preserve">WT: </w:t>
      </w:r>
      <w:r w:rsidRPr="00835975">
        <w:t xml:space="preserve">Answer of this question is Yes, It's possible that thread T2 may print x=0.Why? </w:t>
      </w:r>
      <w:r>
        <w:t>B</w:t>
      </w:r>
      <w:r w:rsidRPr="00835975">
        <w:t xml:space="preserve">ecause without any instruction to compiler e.g. synchronized or volatile, </w:t>
      </w:r>
      <w:proofErr w:type="spellStart"/>
      <w:r w:rsidRPr="00835975">
        <w:t>bExit</w:t>
      </w:r>
      <w:proofErr w:type="spellEnd"/>
      <w:r w:rsidRPr="00835975">
        <w:t xml:space="preserve">=true might come before x=1 in compiler reordering. Also x=1 might not become visible in Thread 2, so Thread 2 will load x=0. Now, how do you fix it? When I asked this question to couple of programmers they answer differently, one suggest to make both thread synchronized on a common </w:t>
      </w:r>
      <w:proofErr w:type="spellStart"/>
      <w:r w:rsidRPr="00835975">
        <w:t>mutex</w:t>
      </w:r>
      <w:proofErr w:type="spellEnd"/>
      <w:r w:rsidRPr="00835975">
        <w:t xml:space="preserve">, another one said make both variable volatile. Both are correct, as it will prevent reordering and guarantee visibility. But best answer is you just need to make </w:t>
      </w:r>
      <w:proofErr w:type="spellStart"/>
      <w:r w:rsidRPr="00835975">
        <w:t>bExit</w:t>
      </w:r>
      <w:proofErr w:type="spellEnd"/>
      <w:r w:rsidRPr="00835975">
        <w:t xml:space="preserve"> as volatile, then Thread 2 can only print “x=1”. </w:t>
      </w:r>
      <w:proofErr w:type="gramStart"/>
      <w:r w:rsidRPr="00835975">
        <w:t>x</w:t>
      </w:r>
      <w:proofErr w:type="gramEnd"/>
      <w:r w:rsidRPr="00835975">
        <w:t xml:space="preserve"> does not need to be volatile because x cannot be reordered to come after </w:t>
      </w:r>
      <w:proofErr w:type="spellStart"/>
      <w:r w:rsidRPr="00835975">
        <w:t>bExit</w:t>
      </w:r>
      <w:proofErr w:type="spellEnd"/>
      <w:r w:rsidRPr="00835975">
        <w:t xml:space="preserve">=true when </w:t>
      </w:r>
      <w:proofErr w:type="spellStart"/>
      <w:r w:rsidRPr="00835975">
        <w:t>bExit</w:t>
      </w:r>
      <w:proofErr w:type="spellEnd"/>
      <w:r w:rsidRPr="00835975">
        <w:t xml:space="preserve"> is volatile.</w:t>
      </w:r>
    </w:p>
    <w:p w:rsidR="00835975" w:rsidRDefault="00835975" w:rsidP="00835975"/>
    <w:p w:rsidR="00835975" w:rsidRDefault="00835975" w:rsidP="00835975">
      <w:pPr>
        <w:pStyle w:val="a5"/>
        <w:numPr>
          <w:ilvl w:val="0"/>
          <w:numId w:val="5"/>
        </w:numPr>
        <w:ind w:firstLineChars="0"/>
      </w:pPr>
      <w:r w:rsidRPr="00835975">
        <w:t>Can you access non static variable in static context?</w:t>
      </w:r>
    </w:p>
    <w:p w:rsidR="00835975" w:rsidRDefault="00835975" w:rsidP="00835975">
      <w:pPr>
        <w:ind w:firstLineChars="200" w:firstLine="420"/>
      </w:pPr>
      <w:r>
        <w:t>A.</w:t>
      </w:r>
      <w:r>
        <w:tab/>
        <w:t>Yes</w:t>
      </w:r>
    </w:p>
    <w:p w:rsidR="00835975" w:rsidRDefault="00835975" w:rsidP="00835975">
      <w:pPr>
        <w:pStyle w:val="a5"/>
        <w:ind w:left="360" w:firstLineChars="0" w:firstLine="0"/>
      </w:pPr>
      <w:r>
        <w:t>B.</w:t>
      </w:r>
      <w:r>
        <w:tab/>
        <w:t>No</w:t>
      </w:r>
    </w:p>
    <w:p w:rsidR="00835975" w:rsidRDefault="00835975" w:rsidP="00835975">
      <w:r>
        <w:rPr>
          <w:rFonts w:hint="eastAsia"/>
        </w:rPr>
        <w:t>AS: B</w:t>
      </w:r>
    </w:p>
    <w:p w:rsidR="00835975" w:rsidRDefault="00835975" w:rsidP="00835975">
      <w:r>
        <w:t>KW: Java, static</w:t>
      </w:r>
    </w:p>
    <w:p w:rsidR="00835975" w:rsidRDefault="00835975" w:rsidP="00835975">
      <w:r>
        <w:t>DL: 1</w:t>
      </w:r>
    </w:p>
    <w:p w:rsidR="00835975" w:rsidRDefault="00835975" w:rsidP="00835975">
      <w:r>
        <w:t xml:space="preserve">WT: </w:t>
      </w:r>
      <w:r w:rsidRPr="00835975">
        <w:t>Another tricky Java question fro</w:t>
      </w:r>
      <w:r>
        <w:t>m Java fundamentals. No you can</w:t>
      </w:r>
      <w:r w:rsidRPr="00835975">
        <w:t>not access non-static variable from static context in Java. If you try, it will give compile time error. This is actually a common problem beginners in Java face, when they try to access instance variable inside main method. Because main is static in Java, and instance va</w:t>
      </w:r>
      <w:r>
        <w:t>riables are non-static, you can</w:t>
      </w:r>
      <w:r w:rsidRPr="00835975">
        <w:t>not access instance variable inside main.</w:t>
      </w:r>
    </w:p>
    <w:p w:rsidR="008A5FD1" w:rsidRDefault="008A5FD1" w:rsidP="00835975"/>
    <w:p w:rsidR="008A5FD1" w:rsidRDefault="008A5FD1" w:rsidP="008A5FD1">
      <w:pPr>
        <w:pStyle w:val="a5"/>
        <w:numPr>
          <w:ilvl w:val="0"/>
          <w:numId w:val="5"/>
        </w:numPr>
        <w:spacing w:line="360" w:lineRule="exact"/>
        <w:ind w:firstLineChars="0"/>
      </w:pPr>
      <w:r>
        <w:t>Read the following program:</w:t>
      </w:r>
    </w:p>
    <w:p w:rsidR="008A5FD1" w:rsidRDefault="008A5FD1" w:rsidP="008A5FD1">
      <w:pPr>
        <w:spacing w:line="360" w:lineRule="exact"/>
      </w:pPr>
      <w:proofErr w:type="gramStart"/>
      <w:r>
        <w:t>import</w:t>
      </w:r>
      <w:proofErr w:type="gramEnd"/>
      <w:r>
        <w:t xml:space="preserve"> java.io.*;</w:t>
      </w:r>
    </w:p>
    <w:p w:rsidR="008A5FD1" w:rsidRDefault="008A5FD1" w:rsidP="008A5FD1">
      <w:pPr>
        <w:spacing w:line="360" w:lineRule="exact"/>
      </w:pPr>
      <w:proofErr w:type="gramStart"/>
      <w:r>
        <w:t>public</w:t>
      </w:r>
      <w:proofErr w:type="gramEnd"/>
      <w:r>
        <w:t xml:space="preserve"> class </w:t>
      </w:r>
      <w:proofErr w:type="spellStart"/>
      <w:r>
        <w:t>TypeTransition</w:t>
      </w:r>
      <w:proofErr w:type="spellEnd"/>
      <w:r>
        <w:t>{</w:t>
      </w:r>
    </w:p>
    <w:p w:rsidR="008A5FD1" w:rsidRDefault="008A5FD1" w:rsidP="008A5FD1">
      <w:pPr>
        <w:spacing w:line="360" w:lineRule="exact"/>
      </w:pPr>
      <w:proofErr w:type="gramStart"/>
      <w:r>
        <w:t>public</w:t>
      </w:r>
      <w:proofErr w:type="gramEnd"/>
      <w:r>
        <w:t xml:space="preserve"> static void main (String </w:t>
      </w:r>
      <w:proofErr w:type="spellStart"/>
      <w:r>
        <w:t>args</w:t>
      </w:r>
      <w:proofErr w:type="spellEnd"/>
      <w:r>
        <w:t>[]){</w:t>
      </w:r>
    </w:p>
    <w:p w:rsidR="008A5FD1" w:rsidRDefault="008A5FD1" w:rsidP="008A5FD1">
      <w:pPr>
        <w:spacing w:line="360" w:lineRule="exact"/>
      </w:pPr>
      <w:proofErr w:type="gramStart"/>
      <w:r>
        <w:t>char</w:t>
      </w:r>
      <w:proofErr w:type="gramEnd"/>
      <w:r>
        <w:t xml:space="preserve"> a = ‘a’;</w:t>
      </w:r>
    </w:p>
    <w:p w:rsidR="008A5FD1" w:rsidRDefault="008A5FD1" w:rsidP="008A5FD1">
      <w:pPr>
        <w:spacing w:line="360" w:lineRule="exact"/>
      </w:pPr>
      <w:proofErr w:type="spellStart"/>
      <w:proofErr w:type="gramStart"/>
      <w:r>
        <w:t>int</w:t>
      </w:r>
      <w:proofErr w:type="spellEnd"/>
      <w:proofErr w:type="gramEnd"/>
      <w:r>
        <w:t xml:space="preserve"> </w:t>
      </w:r>
      <w:proofErr w:type="spellStart"/>
      <w:r>
        <w:t>i</w:t>
      </w:r>
      <w:proofErr w:type="spellEnd"/>
      <w:r>
        <w:t xml:space="preserve"> =100;</w:t>
      </w:r>
    </w:p>
    <w:p w:rsidR="008A5FD1" w:rsidRDefault="008A5FD1" w:rsidP="008A5FD1">
      <w:pPr>
        <w:spacing w:line="360" w:lineRule="exact"/>
      </w:pPr>
      <w:proofErr w:type="gramStart"/>
      <w:r>
        <w:t>long</w:t>
      </w:r>
      <w:proofErr w:type="gramEnd"/>
      <w:r>
        <w:t xml:space="preserve"> y=456L;</w:t>
      </w:r>
    </w:p>
    <w:p w:rsidR="008A5FD1" w:rsidRDefault="008A5FD1" w:rsidP="008A5FD1">
      <w:pPr>
        <w:spacing w:line="360" w:lineRule="exact"/>
      </w:pPr>
      <w:proofErr w:type="spellStart"/>
      <w:proofErr w:type="gramStart"/>
      <w:r>
        <w:t>int</w:t>
      </w:r>
      <w:proofErr w:type="spellEnd"/>
      <w:proofErr w:type="gramEnd"/>
      <w:r>
        <w:t xml:space="preserve"> aa=</w:t>
      </w:r>
      <w:proofErr w:type="spellStart"/>
      <w:r>
        <w:t>a+i</w:t>
      </w:r>
      <w:proofErr w:type="spellEnd"/>
      <w:r>
        <w:t>;</w:t>
      </w:r>
    </w:p>
    <w:p w:rsidR="008A5FD1" w:rsidRDefault="008A5FD1" w:rsidP="008A5FD1">
      <w:pPr>
        <w:spacing w:line="360" w:lineRule="exact"/>
      </w:pPr>
      <w:proofErr w:type="gramStart"/>
      <w:r>
        <w:t>long</w:t>
      </w:r>
      <w:proofErr w:type="gramEnd"/>
      <w:r>
        <w:t xml:space="preserve"> </w:t>
      </w:r>
      <w:proofErr w:type="spellStart"/>
      <w:r>
        <w:t>yy</w:t>
      </w:r>
      <w:proofErr w:type="spellEnd"/>
      <w:r>
        <w:t>=y-aa;</w:t>
      </w:r>
    </w:p>
    <w:p w:rsidR="008A5FD1" w:rsidRDefault="008A5FD1" w:rsidP="008A5FD1">
      <w:pPr>
        <w:spacing w:line="360" w:lineRule="exact"/>
      </w:pPr>
      <w:proofErr w:type="spellStart"/>
      <w:proofErr w:type="gramStart"/>
      <w:r>
        <w:t>System.out.print</w:t>
      </w:r>
      <w:proofErr w:type="spellEnd"/>
      <w:r>
        <w:t>(</w:t>
      </w:r>
      <w:proofErr w:type="gramEnd"/>
      <w:r>
        <w:t>“aa = ”+aa);</w:t>
      </w:r>
    </w:p>
    <w:p w:rsidR="008A5FD1" w:rsidRDefault="008A5FD1" w:rsidP="008A5FD1">
      <w:pPr>
        <w:spacing w:line="360" w:lineRule="exact"/>
      </w:pPr>
      <w:proofErr w:type="spellStart"/>
      <w:proofErr w:type="gramStart"/>
      <w:r>
        <w:t>System.out.print</w:t>
      </w:r>
      <w:proofErr w:type="spellEnd"/>
      <w:r>
        <w:t>(</w:t>
      </w:r>
      <w:proofErr w:type="gramEnd"/>
      <w:r>
        <w:t>“</w:t>
      </w:r>
      <w:proofErr w:type="spellStart"/>
      <w:r>
        <w:t>yy</w:t>
      </w:r>
      <w:proofErr w:type="spellEnd"/>
      <w:r>
        <w:t xml:space="preserve"> = ”+</w:t>
      </w:r>
      <w:proofErr w:type="spellStart"/>
      <w:r>
        <w:t>yy</w:t>
      </w:r>
      <w:proofErr w:type="spellEnd"/>
      <w:r>
        <w:t>);</w:t>
      </w:r>
    </w:p>
    <w:p w:rsidR="008A5FD1" w:rsidRDefault="008A5FD1" w:rsidP="008A5FD1">
      <w:pPr>
        <w:spacing w:line="360" w:lineRule="exact"/>
      </w:pPr>
      <w:r>
        <w:t>}</w:t>
      </w:r>
    </w:p>
    <w:p w:rsidR="008A5FD1" w:rsidRDefault="008A5FD1" w:rsidP="008A5FD1">
      <w:pPr>
        <w:spacing w:line="360" w:lineRule="exact"/>
      </w:pPr>
      <w:r>
        <w:t>}</w:t>
      </w:r>
    </w:p>
    <w:p w:rsidR="008A5FD1" w:rsidRDefault="008A5FD1" w:rsidP="008A5FD1">
      <w:pPr>
        <w:spacing w:line="360" w:lineRule="exact"/>
      </w:pPr>
      <w:r>
        <w:t>The result of the program would be:</w:t>
      </w:r>
    </w:p>
    <w:p w:rsidR="008A5FD1" w:rsidRDefault="008A5FD1" w:rsidP="008A5FD1">
      <w:r>
        <w:tab/>
        <w:t>A.</w:t>
      </w:r>
      <w:r>
        <w:tab/>
      </w:r>
      <w:proofErr w:type="gramStart"/>
      <w:r>
        <w:t>aa</w:t>
      </w:r>
      <w:proofErr w:type="gramEnd"/>
      <w:r>
        <w:t xml:space="preserve"> = 197 </w:t>
      </w:r>
      <w:proofErr w:type="spellStart"/>
      <w:r>
        <w:t>yy</w:t>
      </w:r>
      <w:proofErr w:type="spellEnd"/>
      <w:r>
        <w:t xml:space="preserve"> = 259</w:t>
      </w:r>
    </w:p>
    <w:p w:rsidR="008A5FD1" w:rsidRDefault="008A5FD1" w:rsidP="00B21E08">
      <w:pPr>
        <w:ind w:firstLineChars="200" w:firstLine="420"/>
      </w:pPr>
      <w:r>
        <w:lastRenderedPageBreak/>
        <w:t>B.</w:t>
      </w:r>
      <w:r>
        <w:tab/>
      </w:r>
      <w:proofErr w:type="gramStart"/>
      <w:r>
        <w:t>aa</w:t>
      </w:r>
      <w:proofErr w:type="gramEnd"/>
      <w:r>
        <w:t xml:space="preserve"> = 177 </w:t>
      </w:r>
      <w:proofErr w:type="spellStart"/>
      <w:r>
        <w:t>yy</w:t>
      </w:r>
      <w:proofErr w:type="spellEnd"/>
      <w:r>
        <w:t xml:space="preserve"> = 259</w:t>
      </w:r>
    </w:p>
    <w:p w:rsidR="008A5FD1" w:rsidRDefault="008A5FD1" w:rsidP="00B21E08">
      <w:pPr>
        <w:ind w:firstLineChars="200" w:firstLine="420"/>
      </w:pPr>
      <w:r>
        <w:t>C.</w:t>
      </w:r>
      <w:r>
        <w:tab/>
      </w:r>
      <w:proofErr w:type="gramStart"/>
      <w:r>
        <w:t>aa</w:t>
      </w:r>
      <w:proofErr w:type="gramEnd"/>
      <w:r>
        <w:t xml:space="preserve"> = 543 </w:t>
      </w:r>
      <w:proofErr w:type="spellStart"/>
      <w:r>
        <w:t>yy</w:t>
      </w:r>
      <w:proofErr w:type="spellEnd"/>
      <w:r>
        <w:t xml:space="preserve"> = 288</w:t>
      </w:r>
    </w:p>
    <w:p w:rsidR="008A5FD1" w:rsidRDefault="008A5FD1" w:rsidP="00B21E08">
      <w:pPr>
        <w:ind w:firstLineChars="200" w:firstLine="420"/>
      </w:pPr>
      <w:r>
        <w:t>D.</w:t>
      </w:r>
      <w:r>
        <w:tab/>
      </w:r>
      <w:proofErr w:type="gramStart"/>
      <w:r>
        <w:t>aa</w:t>
      </w:r>
      <w:proofErr w:type="gramEnd"/>
      <w:r>
        <w:t xml:space="preserve"> = 197 </w:t>
      </w:r>
      <w:proofErr w:type="spellStart"/>
      <w:r>
        <w:t>yy</w:t>
      </w:r>
      <w:proofErr w:type="spellEnd"/>
      <w:r>
        <w:t xml:space="preserve"> = 333</w:t>
      </w:r>
    </w:p>
    <w:p w:rsidR="00B21E08" w:rsidRDefault="00B21E08" w:rsidP="00B21E08">
      <w:r>
        <w:rPr>
          <w:rFonts w:hint="eastAsia"/>
        </w:rPr>
        <w:t>AS: A</w:t>
      </w:r>
    </w:p>
    <w:p w:rsidR="00B21E08" w:rsidRDefault="00B21E08" w:rsidP="00B21E08">
      <w:r>
        <w:t>KW: Java, transformation rule</w:t>
      </w:r>
    </w:p>
    <w:p w:rsidR="00B21E08" w:rsidRDefault="00B21E08" w:rsidP="00B21E08">
      <w:r>
        <w:t>DL: 1</w:t>
      </w:r>
    </w:p>
    <w:p w:rsidR="00B21E08" w:rsidRDefault="00B21E08" w:rsidP="00B21E08">
      <w:pPr>
        <w:spacing w:line="360" w:lineRule="exact"/>
      </w:pPr>
      <w:r>
        <w:t xml:space="preserve">WT: Because in the code </w:t>
      </w:r>
      <w:proofErr w:type="spellStart"/>
      <w:r>
        <w:t>int</w:t>
      </w:r>
      <w:proofErr w:type="spellEnd"/>
      <w:r>
        <w:t xml:space="preserve"> aa = </w:t>
      </w:r>
      <w:proofErr w:type="spellStart"/>
      <w:r>
        <w:t>a+i</w:t>
      </w:r>
      <w:proofErr w:type="spellEnd"/>
      <w:proofErr w:type="gramStart"/>
      <w:r>
        <w:t>,  the</w:t>
      </w:r>
      <w:proofErr w:type="gramEnd"/>
      <w:r>
        <w:t xml:space="preserve"> data type of a is char, while the data type of </w:t>
      </w:r>
      <w:proofErr w:type="spellStart"/>
      <w:r>
        <w:t>i</w:t>
      </w:r>
      <w:proofErr w:type="spellEnd"/>
      <w:r>
        <w:t xml:space="preserve"> is int. When these two type of data is added, according to the transformation rule, a would be transformed into 97, cause 97 is the ASCII code for char a. Then </w:t>
      </w:r>
      <w:proofErr w:type="gramStart"/>
      <w:r>
        <w:t>aa</w:t>
      </w:r>
      <w:proofErr w:type="gramEnd"/>
      <w:r>
        <w:t xml:space="preserve"> would equal to 197. According to the same reason, in the </w:t>
      </w:r>
      <w:proofErr w:type="gramStart"/>
      <w:r>
        <w:t>code  long</w:t>
      </w:r>
      <w:proofErr w:type="gramEnd"/>
      <w:r>
        <w:t xml:space="preserve"> </w:t>
      </w:r>
      <w:proofErr w:type="spellStart"/>
      <w:r>
        <w:t>yy</w:t>
      </w:r>
      <w:proofErr w:type="spellEnd"/>
      <w:r>
        <w:t xml:space="preserve"> = y-aa, the data type of </w:t>
      </w:r>
      <w:proofErr w:type="spellStart"/>
      <w:r>
        <w:t>yy</w:t>
      </w:r>
      <w:proofErr w:type="spellEnd"/>
      <w:r>
        <w:t xml:space="preserve"> is long, while aa is int. So, </w:t>
      </w:r>
      <w:proofErr w:type="gramStart"/>
      <w:r>
        <w:t>aa</w:t>
      </w:r>
      <w:proofErr w:type="gramEnd"/>
      <w:r>
        <w:t xml:space="preserve"> would be transformed into 197 as data type long, the result of calculation would be 259. So, the correct </w:t>
      </w:r>
      <w:proofErr w:type="spellStart"/>
      <w:r>
        <w:t>choic</w:t>
      </w:r>
      <w:proofErr w:type="spellEnd"/>
      <w:r>
        <w:t xml:space="preserve"> of the question would be A.</w:t>
      </w:r>
      <w:r w:rsidRPr="00B21E08">
        <w:t xml:space="preserve"> </w:t>
      </w:r>
      <w:r>
        <w:t>This question tests the transformation rule of data types. The transformation rule supports the automatic transformation when constructing calculations between different data types. The transformation can only happen from low digits to high digits.</w:t>
      </w:r>
    </w:p>
    <w:p w:rsidR="00B21E08" w:rsidRPr="00B21E08" w:rsidRDefault="00B21E08" w:rsidP="00B21E08">
      <w:pPr>
        <w:spacing w:line="360" w:lineRule="exact"/>
      </w:pPr>
    </w:p>
    <w:p w:rsidR="00A938A7" w:rsidRPr="00702EC3" w:rsidRDefault="00A938A7" w:rsidP="00702EC3">
      <w:pPr>
        <w:pStyle w:val="a5"/>
        <w:widowControl/>
        <w:numPr>
          <w:ilvl w:val="0"/>
          <w:numId w:val="5"/>
        </w:numPr>
        <w:tabs>
          <w:tab w:val="left" w:pos="7061"/>
        </w:tabs>
        <w:autoSpaceDE w:val="0"/>
        <w:autoSpaceDN w:val="0"/>
        <w:adjustRightInd w:val="0"/>
        <w:ind w:right="340" w:firstLineChars="0"/>
        <w:rPr>
          <w:kern w:val="0"/>
        </w:rPr>
      </w:pPr>
      <w:r w:rsidRPr="00A938A7">
        <w:rPr>
          <w:kern w:val="0"/>
        </w:rPr>
        <w:t>What’s the complexity</w:t>
      </w:r>
      <w:r w:rsidR="00702EC3">
        <w:rPr>
          <w:kern w:val="0"/>
        </w:rPr>
        <w:t xml:space="preserve"> for the following program</w:t>
      </w:r>
      <w:r w:rsidRPr="00A938A7">
        <w:rPr>
          <w:kern w:val="0"/>
        </w:rPr>
        <w:t>?</w:t>
      </w:r>
    </w:p>
    <w:p w:rsidR="00A938A7" w:rsidRDefault="00A938A7" w:rsidP="00A938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40"/>
        <w:rPr>
          <w:kern w:val="0"/>
        </w:rPr>
      </w:pPr>
      <w:r>
        <w:rPr>
          <w:rFonts w:ascii="Cambria" w:hAnsi="Cambria" w:cs="Cambria"/>
          <w:kern w:val="0"/>
        </w:rPr>
        <w:t xml:space="preserve">  </w:t>
      </w:r>
      <w:proofErr w:type="gramStart"/>
      <w:r>
        <w:rPr>
          <w:rFonts w:ascii="Cambria" w:hAnsi="Cambria" w:cs="Cambria"/>
          <w:kern w:val="0"/>
        </w:rPr>
        <w:t>public</w:t>
      </w:r>
      <w:proofErr w:type="gramEnd"/>
      <w:r>
        <w:rPr>
          <w:rFonts w:ascii="Cambria" w:hAnsi="Cambria" w:cs="Cambria"/>
          <w:kern w:val="0"/>
        </w:rPr>
        <w:t xml:space="preserve"> String </w:t>
      </w:r>
      <w:proofErr w:type="spellStart"/>
      <w:r>
        <w:rPr>
          <w:rFonts w:ascii="Cambria" w:hAnsi="Cambria" w:cs="Cambria"/>
          <w:kern w:val="0"/>
        </w:rPr>
        <w:t>joinWords</w:t>
      </w:r>
      <w:proofErr w:type="spellEnd"/>
      <w:r>
        <w:rPr>
          <w:rFonts w:ascii="Cambria" w:hAnsi="Cambria" w:cs="Cambria"/>
          <w:kern w:val="0"/>
        </w:rPr>
        <w:t xml:space="preserve">(String[] words) { </w:t>
      </w:r>
    </w:p>
    <w:p w:rsidR="00A938A7" w:rsidRDefault="00A938A7" w:rsidP="00A938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40"/>
        <w:rPr>
          <w:kern w:val="0"/>
        </w:rPr>
      </w:pPr>
      <w:r>
        <w:rPr>
          <w:rFonts w:ascii="Cambria" w:hAnsi="Cambria" w:cs="Cambria"/>
          <w:kern w:val="0"/>
        </w:rPr>
        <w:t xml:space="preserve">     String sentence = “”; </w:t>
      </w:r>
    </w:p>
    <w:p w:rsidR="00A938A7" w:rsidRDefault="00A938A7" w:rsidP="00A938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40"/>
        <w:rPr>
          <w:kern w:val="0"/>
        </w:rPr>
      </w:pPr>
      <w:r>
        <w:rPr>
          <w:rFonts w:ascii="Cambria" w:hAnsi="Cambria" w:cs="Cambria"/>
          <w:kern w:val="0"/>
        </w:rPr>
        <w:t xml:space="preserve">     </w:t>
      </w:r>
      <w:proofErr w:type="gramStart"/>
      <w:r>
        <w:rPr>
          <w:rFonts w:ascii="Cambria" w:hAnsi="Cambria" w:cs="Cambria"/>
          <w:kern w:val="0"/>
        </w:rPr>
        <w:t>for</w:t>
      </w:r>
      <w:proofErr w:type="gramEnd"/>
      <w:r>
        <w:rPr>
          <w:rFonts w:ascii="Cambria" w:hAnsi="Cambria" w:cs="Cambria"/>
          <w:kern w:val="0"/>
        </w:rPr>
        <w:t xml:space="preserve"> (String w : words) { </w:t>
      </w:r>
    </w:p>
    <w:p w:rsidR="00A938A7" w:rsidRDefault="00A938A7" w:rsidP="00A938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40"/>
        <w:rPr>
          <w:kern w:val="0"/>
        </w:rPr>
      </w:pPr>
      <w:r>
        <w:rPr>
          <w:rFonts w:ascii="Cambria" w:hAnsi="Cambria" w:cs="Cambria"/>
          <w:kern w:val="0"/>
        </w:rPr>
        <w:t xml:space="preserve">       </w:t>
      </w:r>
      <w:proofErr w:type="gramStart"/>
      <w:r>
        <w:rPr>
          <w:rFonts w:ascii="Cambria" w:hAnsi="Cambria" w:cs="Cambria"/>
          <w:kern w:val="0"/>
        </w:rPr>
        <w:t>sentence</w:t>
      </w:r>
      <w:proofErr w:type="gramEnd"/>
      <w:r>
        <w:rPr>
          <w:rFonts w:ascii="Cambria" w:hAnsi="Cambria" w:cs="Cambria"/>
          <w:kern w:val="0"/>
        </w:rPr>
        <w:t xml:space="preserve"> = sentence + w; </w:t>
      </w:r>
    </w:p>
    <w:p w:rsidR="00A938A7" w:rsidRDefault="00A938A7" w:rsidP="00A938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40"/>
        <w:rPr>
          <w:kern w:val="0"/>
        </w:rPr>
      </w:pPr>
      <w:r>
        <w:rPr>
          <w:rFonts w:ascii="Cambria" w:hAnsi="Cambria" w:cs="Cambria"/>
          <w:kern w:val="0"/>
        </w:rPr>
        <w:t xml:space="preserve">     } </w:t>
      </w:r>
    </w:p>
    <w:p w:rsidR="00A938A7" w:rsidRDefault="00A938A7" w:rsidP="00A938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40"/>
        <w:rPr>
          <w:kern w:val="0"/>
        </w:rPr>
      </w:pPr>
      <w:r>
        <w:rPr>
          <w:rFonts w:ascii="Cambria" w:hAnsi="Cambria" w:cs="Cambria"/>
          <w:kern w:val="0"/>
        </w:rPr>
        <w:t xml:space="preserve">     </w:t>
      </w:r>
      <w:proofErr w:type="gramStart"/>
      <w:r>
        <w:rPr>
          <w:rFonts w:ascii="Cambria" w:hAnsi="Cambria" w:cs="Cambria"/>
          <w:kern w:val="0"/>
        </w:rPr>
        <w:t>return</w:t>
      </w:r>
      <w:proofErr w:type="gramEnd"/>
      <w:r>
        <w:rPr>
          <w:rFonts w:ascii="Cambria" w:hAnsi="Cambria" w:cs="Cambria"/>
          <w:kern w:val="0"/>
        </w:rPr>
        <w:t xml:space="preserve"> sentence; </w:t>
      </w:r>
    </w:p>
    <w:p w:rsidR="00A938A7" w:rsidRPr="00455074" w:rsidRDefault="00A938A7" w:rsidP="00A938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40"/>
        <w:rPr>
          <w:kern w:val="0"/>
          <w:lang w:val="pt-BR"/>
        </w:rPr>
      </w:pPr>
      <w:r w:rsidRPr="00455074">
        <w:rPr>
          <w:kern w:val="0"/>
          <w:lang w:val="pt-BR"/>
        </w:rPr>
        <w:t>}</w:t>
      </w:r>
    </w:p>
    <w:p w:rsidR="00A938A7" w:rsidRPr="00A938A7" w:rsidRDefault="00A938A7" w:rsidP="00A938A7">
      <w:pPr>
        <w:rPr>
          <w:lang w:val="pt-BR"/>
        </w:rPr>
      </w:pPr>
      <w:r w:rsidRPr="00455074">
        <w:rPr>
          <w:lang w:val="pt-BR"/>
        </w:rPr>
        <w:tab/>
      </w:r>
      <w:r w:rsidRPr="00A938A7">
        <w:rPr>
          <w:lang w:val="pt-BR"/>
        </w:rPr>
        <w:t>A O(n^2)</w:t>
      </w:r>
    </w:p>
    <w:p w:rsidR="00A938A7" w:rsidRPr="00A938A7" w:rsidRDefault="00A938A7" w:rsidP="00A938A7">
      <w:pPr>
        <w:ind w:firstLineChars="200" w:firstLine="420"/>
        <w:rPr>
          <w:lang w:val="pt-BR"/>
        </w:rPr>
      </w:pPr>
      <w:r w:rsidRPr="00A938A7">
        <w:rPr>
          <w:lang w:val="pt-BR"/>
        </w:rPr>
        <w:t>B O(n^n)</w:t>
      </w:r>
    </w:p>
    <w:p w:rsidR="00A938A7" w:rsidRPr="00A938A7" w:rsidRDefault="00A938A7" w:rsidP="00A938A7">
      <w:pPr>
        <w:ind w:firstLineChars="200" w:firstLine="420"/>
        <w:rPr>
          <w:lang w:val="pt-BR"/>
        </w:rPr>
      </w:pPr>
      <w:r w:rsidRPr="00A938A7">
        <w:rPr>
          <w:lang w:val="pt-BR"/>
        </w:rPr>
        <w:t>C O(log(n))</w:t>
      </w:r>
    </w:p>
    <w:p w:rsidR="00B21E08" w:rsidRPr="00455074" w:rsidRDefault="00A938A7" w:rsidP="00A938A7">
      <w:pPr>
        <w:ind w:firstLineChars="200" w:firstLine="420"/>
        <w:rPr>
          <w:lang w:val="pt-BR"/>
        </w:rPr>
      </w:pPr>
      <w:r w:rsidRPr="00455074">
        <w:rPr>
          <w:lang w:val="pt-BR"/>
        </w:rPr>
        <w:t>D O(n)</w:t>
      </w:r>
    </w:p>
    <w:p w:rsidR="00A938A7" w:rsidRPr="00455074" w:rsidRDefault="00A938A7" w:rsidP="00B21E08">
      <w:pPr>
        <w:rPr>
          <w:lang w:val="pt-BR"/>
        </w:rPr>
      </w:pPr>
      <w:r w:rsidRPr="00455074">
        <w:rPr>
          <w:rFonts w:hint="eastAsia"/>
          <w:lang w:val="pt-BR"/>
        </w:rPr>
        <w:t>AS: A</w:t>
      </w:r>
    </w:p>
    <w:p w:rsidR="00A938A7" w:rsidRPr="00455074" w:rsidRDefault="00A938A7" w:rsidP="00A938A7">
      <w:pPr>
        <w:widowControl/>
        <w:tabs>
          <w:tab w:val="left" w:pos="2251"/>
        </w:tabs>
        <w:autoSpaceDE w:val="0"/>
        <w:autoSpaceDN w:val="0"/>
        <w:adjustRightInd w:val="0"/>
        <w:ind w:right="340"/>
        <w:rPr>
          <w:kern w:val="0"/>
          <w:lang w:val="pt-BR"/>
        </w:rPr>
      </w:pPr>
      <w:r w:rsidRPr="00455074">
        <w:rPr>
          <w:lang w:val="pt-BR"/>
        </w:rPr>
        <w:t xml:space="preserve">KW: Java, </w:t>
      </w:r>
      <w:r w:rsidRPr="00455074">
        <w:rPr>
          <w:kern w:val="0"/>
          <w:lang w:val="pt-BR"/>
        </w:rPr>
        <w:t xml:space="preserve">String, Complexity </w:t>
      </w:r>
    </w:p>
    <w:p w:rsidR="00A938A7" w:rsidRPr="00A938A7" w:rsidRDefault="00A938A7" w:rsidP="00B21E08">
      <w:r w:rsidRPr="00A938A7">
        <w:rPr>
          <w:rFonts w:hint="eastAsia"/>
        </w:rPr>
        <w:t>DL: 2</w:t>
      </w:r>
    </w:p>
    <w:p w:rsidR="00A938A7" w:rsidRDefault="00A938A7" w:rsidP="00A938A7">
      <w:pPr>
        <w:widowControl/>
        <w:tabs>
          <w:tab w:val="left" w:pos="7061"/>
        </w:tabs>
        <w:autoSpaceDE w:val="0"/>
        <w:autoSpaceDN w:val="0"/>
        <w:adjustRightInd w:val="0"/>
        <w:ind w:right="340"/>
        <w:rPr>
          <w:rFonts w:ascii="Cambria" w:hAnsi="Cambria" w:cs="Cambria"/>
          <w:kern w:val="0"/>
        </w:rPr>
      </w:pPr>
      <w:r w:rsidRPr="00A938A7">
        <w:t xml:space="preserve">WT: </w:t>
      </w:r>
      <w:r>
        <w:rPr>
          <w:rFonts w:ascii="Cambria" w:hAnsi="Cambria" w:cs="Cambria"/>
          <w:kern w:val="0"/>
        </w:rPr>
        <w:t xml:space="preserve">If we use “+” connect String </w:t>
      </w:r>
      <w:proofErr w:type="gramStart"/>
      <w:r>
        <w:rPr>
          <w:rFonts w:ascii="Cambria" w:hAnsi="Cambria" w:cs="Cambria"/>
          <w:kern w:val="0"/>
        </w:rPr>
        <w:t>object ,</w:t>
      </w:r>
      <w:proofErr w:type="gramEnd"/>
      <w:r>
        <w:rPr>
          <w:rFonts w:ascii="Cambria" w:hAnsi="Cambria" w:cs="Cambria"/>
          <w:kern w:val="0"/>
        </w:rPr>
        <w:t xml:space="preserve"> String class will create a String object for each element here. </w:t>
      </w:r>
    </w:p>
    <w:p w:rsidR="00A938A7" w:rsidRDefault="00A938A7" w:rsidP="00B21E08"/>
    <w:p w:rsidR="00A938A7" w:rsidRDefault="00A938A7" w:rsidP="00A938A7">
      <w:pPr>
        <w:widowControl/>
        <w:tabs>
          <w:tab w:val="left" w:pos="2251"/>
        </w:tabs>
        <w:autoSpaceDE w:val="0"/>
        <w:autoSpaceDN w:val="0"/>
        <w:adjustRightInd w:val="0"/>
        <w:ind w:right="340"/>
        <w:rPr>
          <w:kern w:val="0"/>
        </w:rPr>
      </w:pPr>
      <w:r>
        <w:rPr>
          <w:kern w:val="0"/>
        </w:rPr>
        <w:t>10. Which of the following are correct in Java?</w:t>
      </w:r>
    </w:p>
    <w:p w:rsidR="00A938A7" w:rsidRDefault="00A938A7" w:rsidP="00A938A7">
      <w:pPr>
        <w:widowControl/>
        <w:tabs>
          <w:tab w:val="left" w:pos="2251"/>
        </w:tabs>
        <w:autoSpaceDE w:val="0"/>
        <w:autoSpaceDN w:val="0"/>
        <w:adjustRightInd w:val="0"/>
        <w:ind w:right="340"/>
        <w:rPr>
          <w:kern w:val="0"/>
        </w:rPr>
      </w:pPr>
      <w:r>
        <w:rPr>
          <w:kern w:val="0"/>
        </w:rPr>
        <w:t xml:space="preserve">A. </w:t>
      </w:r>
      <w:proofErr w:type="spellStart"/>
      <w:proofErr w:type="gramStart"/>
      <w:r>
        <w:rPr>
          <w:kern w:val="0"/>
        </w:rPr>
        <w:t>Math.Round</w:t>
      </w:r>
      <w:proofErr w:type="spellEnd"/>
      <w:r>
        <w:rPr>
          <w:kern w:val="0"/>
        </w:rPr>
        <w:t>(</w:t>
      </w:r>
      <w:proofErr w:type="gramEnd"/>
      <w:r>
        <w:rPr>
          <w:kern w:val="0"/>
        </w:rPr>
        <w:t>3.74, 1) = 3.7</w:t>
      </w:r>
    </w:p>
    <w:p w:rsidR="00A938A7" w:rsidRDefault="00A938A7" w:rsidP="00A938A7">
      <w:pPr>
        <w:widowControl/>
        <w:tabs>
          <w:tab w:val="left" w:pos="2251"/>
        </w:tabs>
        <w:autoSpaceDE w:val="0"/>
        <w:autoSpaceDN w:val="0"/>
        <w:adjustRightInd w:val="0"/>
        <w:ind w:right="340"/>
        <w:rPr>
          <w:kern w:val="0"/>
        </w:rPr>
      </w:pPr>
      <w:r>
        <w:rPr>
          <w:kern w:val="0"/>
        </w:rPr>
        <w:t xml:space="preserve">B. </w:t>
      </w:r>
      <w:proofErr w:type="spellStart"/>
      <w:proofErr w:type="gramStart"/>
      <w:r>
        <w:rPr>
          <w:kern w:val="0"/>
        </w:rPr>
        <w:t>Math.Round</w:t>
      </w:r>
      <w:proofErr w:type="spellEnd"/>
      <w:r>
        <w:rPr>
          <w:kern w:val="0"/>
        </w:rPr>
        <w:t>(</w:t>
      </w:r>
      <w:proofErr w:type="gramEnd"/>
      <w:r>
        <w:rPr>
          <w:kern w:val="0"/>
        </w:rPr>
        <w:t>3.75, 1) = 3.8</w:t>
      </w:r>
    </w:p>
    <w:p w:rsidR="00A938A7" w:rsidRDefault="00A938A7" w:rsidP="00A938A7">
      <w:pPr>
        <w:widowControl/>
        <w:tabs>
          <w:tab w:val="left" w:pos="2251"/>
        </w:tabs>
        <w:autoSpaceDE w:val="0"/>
        <w:autoSpaceDN w:val="0"/>
        <w:adjustRightInd w:val="0"/>
        <w:ind w:right="340"/>
        <w:rPr>
          <w:kern w:val="0"/>
        </w:rPr>
      </w:pPr>
      <w:r>
        <w:rPr>
          <w:kern w:val="0"/>
        </w:rPr>
        <w:t xml:space="preserve">C. </w:t>
      </w:r>
      <w:proofErr w:type="spellStart"/>
      <w:proofErr w:type="gramStart"/>
      <w:r>
        <w:rPr>
          <w:kern w:val="0"/>
        </w:rPr>
        <w:t>Math.Round</w:t>
      </w:r>
      <w:proofErr w:type="spellEnd"/>
      <w:r>
        <w:rPr>
          <w:kern w:val="0"/>
        </w:rPr>
        <w:t>(</w:t>
      </w:r>
      <w:proofErr w:type="gramEnd"/>
      <w:r>
        <w:rPr>
          <w:kern w:val="0"/>
        </w:rPr>
        <w:t>3.85, 1) = 3.9</w:t>
      </w:r>
    </w:p>
    <w:p w:rsidR="00A938A7" w:rsidRDefault="00A938A7" w:rsidP="00A938A7">
      <w:pPr>
        <w:widowControl/>
        <w:tabs>
          <w:tab w:val="left" w:pos="2251"/>
        </w:tabs>
        <w:autoSpaceDE w:val="0"/>
        <w:autoSpaceDN w:val="0"/>
        <w:adjustRightInd w:val="0"/>
        <w:ind w:right="340"/>
        <w:rPr>
          <w:kern w:val="0"/>
        </w:rPr>
      </w:pPr>
      <w:r>
        <w:rPr>
          <w:kern w:val="0"/>
        </w:rPr>
        <w:t xml:space="preserve">D. </w:t>
      </w:r>
      <w:proofErr w:type="spellStart"/>
      <w:proofErr w:type="gramStart"/>
      <w:r>
        <w:rPr>
          <w:kern w:val="0"/>
        </w:rPr>
        <w:t>Math.Round</w:t>
      </w:r>
      <w:proofErr w:type="spellEnd"/>
      <w:r>
        <w:rPr>
          <w:kern w:val="0"/>
        </w:rPr>
        <w:t>(</w:t>
      </w:r>
      <w:proofErr w:type="gramEnd"/>
      <w:r>
        <w:rPr>
          <w:kern w:val="0"/>
        </w:rPr>
        <w:t xml:space="preserve">3.85, 1) </w:t>
      </w:r>
      <w:r w:rsidRPr="00702EC3">
        <w:rPr>
          <w:kern w:val="0"/>
        </w:rPr>
        <w:t>= 3.8</w:t>
      </w:r>
    </w:p>
    <w:p w:rsidR="00A938A7" w:rsidRDefault="00A938A7" w:rsidP="00A938A7">
      <w:r>
        <w:rPr>
          <w:rFonts w:hint="eastAsia"/>
        </w:rPr>
        <w:t>AS: ABD</w:t>
      </w:r>
    </w:p>
    <w:p w:rsidR="00A938A7" w:rsidRDefault="00A938A7" w:rsidP="00A938A7">
      <w:r>
        <w:t>KW: Java, round</w:t>
      </w:r>
    </w:p>
    <w:p w:rsidR="00A938A7" w:rsidRDefault="00A938A7" w:rsidP="00A938A7">
      <w:r>
        <w:t>DL: 2</w:t>
      </w:r>
    </w:p>
    <w:p w:rsidR="00A938A7" w:rsidRPr="00A938A7" w:rsidRDefault="00A938A7" w:rsidP="00A938A7">
      <w:r>
        <w:t xml:space="preserve">WT: </w:t>
      </w:r>
      <w:r w:rsidRPr="00A938A7">
        <w:t xml:space="preserve">This is called banker’s rounding, when the last digit is less or equal to 4, drop it; when the last digit is greater or equal to 6, drop it and the front digit should increase by 1; when the last digit </w:t>
      </w:r>
      <w:r w:rsidRPr="00A938A7">
        <w:lastRenderedPageBreak/>
        <w:t>equals to 5, it depends on the front digit. If the front digit is an odd number, drop it and the front number increased by 1; if the front digit is an even number, just drop it.</w:t>
      </w:r>
    </w:p>
    <w:p w:rsidR="00A938A7" w:rsidRDefault="00A938A7" w:rsidP="00A938A7"/>
    <w:p w:rsidR="00A938A7" w:rsidRPr="00A938A7" w:rsidRDefault="00A938A7" w:rsidP="00A938A7">
      <w:r>
        <w:rPr>
          <w:rFonts w:hint="eastAsia"/>
        </w:rPr>
        <w:t xml:space="preserve">11. </w:t>
      </w:r>
      <w:r w:rsidRPr="00A938A7">
        <w:t xml:space="preserve">What’s the output of the following </w:t>
      </w:r>
      <w:proofErr w:type="gramStart"/>
      <w:r w:rsidRPr="00A938A7">
        <w:t>program:</w:t>
      </w:r>
      <w:proofErr w:type="gramEnd"/>
      <w:r w:rsidR="00157763">
        <w:t xml:space="preserve">  </w:t>
      </w:r>
    </w:p>
    <w:p w:rsidR="00A938A7" w:rsidRDefault="00A938A7" w:rsidP="00A938A7">
      <w:proofErr w:type="gramStart"/>
      <w:r>
        <w:t>public</w:t>
      </w:r>
      <w:proofErr w:type="gramEnd"/>
      <w:r>
        <w:t xml:space="preserve"> class Application {</w:t>
      </w:r>
    </w:p>
    <w:p w:rsidR="00A938A7" w:rsidRDefault="00A938A7" w:rsidP="00A938A7">
      <w:r>
        <w:t xml:space="preserve"> </w:t>
      </w:r>
      <w:proofErr w:type="gramStart"/>
      <w:r>
        <w:t>public</w:t>
      </w:r>
      <w:proofErr w:type="gramEnd"/>
      <w:r>
        <w:t xml:space="preserve"> static void main(String[] </w:t>
      </w:r>
      <w:proofErr w:type="spellStart"/>
      <w:r>
        <w:t>args</w:t>
      </w:r>
      <w:proofErr w:type="spellEnd"/>
      <w:r>
        <w:t>) {</w:t>
      </w:r>
    </w:p>
    <w:p w:rsidR="00A938A7" w:rsidRDefault="00A938A7" w:rsidP="00A938A7">
      <w:r>
        <w:t xml:space="preserve">       </w:t>
      </w:r>
    </w:p>
    <w:p w:rsidR="00A938A7" w:rsidRDefault="00A938A7" w:rsidP="00A938A7">
      <w:r>
        <w:t xml:space="preserve">       String one = "Hello";</w:t>
      </w:r>
    </w:p>
    <w:p w:rsidR="00A938A7" w:rsidRDefault="00A938A7" w:rsidP="00A938A7">
      <w:r>
        <w:t xml:space="preserve">      String two = "Hello";</w:t>
      </w:r>
    </w:p>
    <w:p w:rsidR="00A938A7" w:rsidRDefault="00A938A7" w:rsidP="00A938A7">
      <w:r>
        <w:t xml:space="preserve">      </w:t>
      </w:r>
    </w:p>
    <w:p w:rsidR="00A938A7" w:rsidRDefault="00A938A7" w:rsidP="00A938A7">
      <w:r>
        <w:t xml:space="preserve">       </w:t>
      </w:r>
      <w:proofErr w:type="gramStart"/>
      <w:r>
        <w:t>if(</w:t>
      </w:r>
      <w:proofErr w:type="gramEnd"/>
      <w:r>
        <w:t>one == two) {</w:t>
      </w:r>
    </w:p>
    <w:p w:rsidR="00A938A7" w:rsidRDefault="00A938A7" w:rsidP="00A938A7">
      <w:r>
        <w:t xml:space="preserve">           </w:t>
      </w:r>
      <w:proofErr w:type="spellStart"/>
      <w:proofErr w:type="gramStart"/>
      <w:r>
        <w:t>System.out.println</w:t>
      </w:r>
      <w:proofErr w:type="spellEnd"/>
      <w:r>
        <w:t>(</w:t>
      </w:r>
      <w:proofErr w:type="gramEnd"/>
      <w:r>
        <w:t>"one == two");</w:t>
      </w:r>
    </w:p>
    <w:p w:rsidR="00A938A7" w:rsidRDefault="00A938A7" w:rsidP="00A938A7">
      <w:r>
        <w:t xml:space="preserve">      }</w:t>
      </w:r>
    </w:p>
    <w:p w:rsidR="00A938A7" w:rsidRDefault="00A938A7" w:rsidP="00A938A7">
      <w:r>
        <w:t xml:space="preserve">      </w:t>
      </w:r>
      <w:proofErr w:type="gramStart"/>
      <w:r>
        <w:t>else</w:t>
      </w:r>
      <w:proofErr w:type="gramEnd"/>
      <w:r>
        <w:t xml:space="preserve"> {</w:t>
      </w:r>
    </w:p>
    <w:p w:rsidR="00A938A7" w:rsidRDefault="00A938A7" w:rsidP="00A938A7">
      <w:r>
        <w:t xml:space="preserve">         </w:t>
      </w:r>
      <w:proofErr w:type="spellStart"/>
      <w:proofErr w:type="gramStart"/>
      <w:r>
        <w:t>System.out.println</w:t>
      </w:r>
      <w:proofErr w:type="spellEnd"/>
      <w:r>
        <w:t>(</w:t>
      </w:r>
      <w:proofErr w:type="gramEnd"/>
      <w:r>
        <w:t>"one != two");</w:t>
      </w:r>
    </w:p>
    <w:p w:rsidR="00A938A7" w:rsidRDefault="00A938A7" w:rsidP="00A938A7">
      <w:r>
        <w:t xml:space="preserve">      }</w:t>
      </w:r>
    </w:p>
    <w:p w:rsidR="00A938A7" w:rsidRDefault="00A938A7" w:rsidP="00A938A7">
      <w:r>
        <w:t xml:space="preserve">  }</w:t>
      </w:r>
    </w:p>
    <w:p w:rsidR="00A938A7" w:rsidRDefault="00A938A7" w:rsidP="00A938A7">
      <w:r>
        <w:t>}</w:t>
      </w:r>
    </w:p>
    <w:p w:rsidR="00A938A7" w:rsidRDefault="00A938A7" w:rsidP="00A938A7">
      <w:pPr>
        <w:widowControl/>
        <w:numPr>
          <w:ilvl w:val="0"/>
          <w:numId w:val="7"/>
        </w:numPr>
        <w:tabs>
          <w:tab w:val="left" w:pos="20"/>
          <w:tab w:val="left" w:pos="412"/>
          <w:tab w:val="left" w:pos="2251"/>
        </w:tabs>
        <w:autoSpaceDE w:val="0"/>
        <w:autoSpaceDN w:val="0"/>
        <w:adjustRightInd w:val="0"/>
        <w:ind w:left="392" w:right="340" w:hanging="393"/>
        <w:rPr>
          <w:kern w:val="0"/>
        </w:rPr>
      </w:pPr>
      <w:r>
        <w:rPr>
          <w:kern w:val="0"/>
        </w:rPr>
        <w:t>one != two</w:t>
      </w:r>
    </w:p>
    <w:p w:rsidR="00A938A7" w:rsidRDefault="00A938A7" w:rsidP="00A938A7">
      <w:pPr>
        <w:widowControl/>
        <w:numPr>
          <w:ilvl w:val="0"/>
          <w:numId w:val="7"/>
        </w:numPr>
        <w:tabs>
          <w:tab w:val="left" w:pos="20"/>
          <w:tab w:val="left" w:pos="412"/>
          <w:tab w:val="left" w:pos="2251"/>
        </w:tabs>
        <w:autoSpaceDE w:val="0"/>
        <w:autoSpaceDN w:val="0"/>
        <w:adjustRightInd w:val="0"/>
        <w:ind w:left="392" w:right="340" w:hanging="393"/>
        <w:rPr>
          <w:kern w:val="0"/>
        </w:rPr>
      </w:pPr>
      <w:r>
        <w:rPr>
          <w:kern w:val="0"/>
        </w:rPr>
        <w:t>one == two</w:t>
      </w:r>
    </w:p>
    <w:p w:rsidR="00A938A7" w:rsidRDefault="00A938A7" w:rsidP="00A938A7">
      <w:pPr>
        <w:widowControl/>
        <w:numPr>
          <w:ilvl w:val="0"/>
          <w:numId w:val="7"/>
        </w:numPr>
        <w:tabs>
          <w:tab w:val="left" w:pos="20"/>
          <w:tab w:val="left" w:pos="412"/>
          <w:tab w:val="left" w:pos="2251"/>
        </w:tabs>
        <w:autoSpaceDE w:val="0"/>
        <w:autoSpaceDN w:val="0"/>
        <w:adjustRightInd w:val="0"/>
        <w:ind w:left="392" w:right="340" w:hanging="393"/>
        <w:rPr>
          <w:kern w:val="0"/>
        </w:rPr>
      </w:pPr>
      <w:r>
        <w:rPr>
          <w:kern w:val="0"/>
        </w:rPr>
        <w:t>Compile Error</w:t>
      </w:r>
    </w:p>
    <w:p w:rsidR="00A938A7" w:rsidRDefault="00A938A7" w:rsidP="00A938A7">
      <w:pPr>
        <w:widowControl/>
        <w:numPr>
          <w:ilvl w:val="0"/>
          <w:numId w:val="7"/>
        </w:numPr>
        <w:tabs>
          <w:tab w:val="left" w:pos="20"/>
          <w:tab w:val="left" w:pos="412"/>
          <w:tab w:val="left" w:pos="2251"/>
        </w:tabs>
        <w:autoSpaceDE w:val="0"/>
        <w:autoSpaceDN w:val="0"/>
        <w:adjustRightInd w:val="0"/>
        <w:ind w:left="392" w:right="340" w:hanging="393"/>
        <w:rPr>
          <w:kern w:val="0"/>
        </w:rPr>
      </w:pPr>
      <w:r>
        <w:rPr>
          <w:kern w:val="0"/>
        </w:rPr>
        <w:t>Runtime Error</w:t>
      </w:r>
    </w:p>
    <w:p w:rsidR="00A938A7" w:rsidRDefault="00A938A7" w:rsidP="00A938A7">
      <w:r>
        <w:t>A</w:t>
      </w:r>
      <w:r>
        <w:rPr>
          <w:rFonts w:hint="eastAsia"/>
        </w:rPr>
        <w:t>S: B</w:t>
      </w:r>
    </w:p>
    <w:p w:rsidR="00A938A7" w:rsidRDefault="00A938A7" w:rsidP="00A938A7">
      <w:pPr>
        <w:rPr>
          <w:kern w:val="0"/>
          <w:lang w:val="pt-BR"/>
        </w:rPr>
      </w:pPr>
      <w:r w:rsidRPr="00A938A7">
        <w:rPr>
          <w:lang w:val="pt-BR"/>
        </w:rPr>
        <w:t xml:space="preserve">KW: Java, </w:t>
      </w:r>
      <w:r w:rsidRPr="00A938A7">
        <w:rPr>
          <w:kern w:val="0"/>
          <w:lang w:val="pt-BR"/>
        </w:rPr>
        <w:t>Equal, equal sign</w:t>
      </w:r>
    </w:p>
    <w:p w:rsidR="00A938A7" w:rsidRPr="00A938A7" w:rsidRDefault="00A938A7" w:rsidP="00A938A7">
      <w:pPr>
        <w:rPr>
          <w:kern w:val="0"/>
        </w:rPr>
      </w:pPr>
      <w:r w:rsidRPr="00A938A7">
        <w:rPr>
          <w:kern w:val="0"/>
        </w:rPr>
        <w:t>DL: 3</w:t>
      </w:r>
    </w:p>
    <w:p w:rsidR="00A938A7" w:rsidRDefault="00A938A7" w:rsidP="00A938A7">
      <w:pPr>
        <w:widowControl/>
        <w:tabs>
          <w:tab w:val="left" w:pos="2251"/>
        </w:tabs>
        <w:autoSpaceDE w:val="0"/>
        <w:autoSpaceDN w:val="0"/>
        <w:adjustRightInd w:val="0"/>
        <w:ind w:right="340"/>
        <w:rPr>
          <w:kern w:val="0"/>
        </w:rPr>
      </w:pPr>
      <w:r w:rsidRPr="00A938A7">
        <w:rPr>
          <w:kern w:val="0"/>
        </w:rPr>
        <w:t xml:space="preserve">WT: </w:t>
      </w:r>
      <w:r>
        <w:rPr>
          <w:kern w:val="0"/>
        </w:rPr>
        <w:t>Surprised? Or not? If you're a complete beginner, you'll probably assume that comparing two strings with == will tell you if they contain the same characters or not.</w:t>
      </w:r>
    </w:p>
    <w:p w:rsidR="00A938A7" w:rsidRDefault="00A938A7" w:rsidP="00A938A7">
      <w:pPr>
        <w:widowControl/>
        <w:tabs>
          <w:tab w:val="left" w:pos="2251"/>
        </w:tabs>
        <w:autoSpaceDE w:val="0"/>
        <w:autoSpaceDN w:val="0"/>
        <w:adjustRightInd w:val="0"/>
        <w:ind w:right="340"/>
        <w:rPr>
          <w:kern w:val="0"/>
        </w:rPr>
      </w:pPr>
      <w:r>
        <w:rPr>
          <w:kern w:val="0"/>
        </w:rPr>
        <w:t>More advanced programmers will know that == actually tells you whether two references refer to the same object or not. So you might think the above code would say that the strings are not equal</w:t>
      </w:r>
    </w:p>
    <w:p w:rsidR="00A938A7" w:rsidRDefault="00A938A7" w:rsidP="00A938A7">
      <w:pPr>
        <w:widowControl/>
        <w:tabs>
          <w:tab w:val="left" w:pos="2251"/>
        </w:tabs>
        <w:autoSpaceDE w:val="0"/>
        <w:autoSpaceDN w:val="0"/>
        <w:adjustRightInd w:val="0"/>
        <w:ind w:right="340"/>
        <w:rPr>
          <w:kern w:val="0"/>
        </w:rPr>
      </w:pPr>
      <w:r>
        <w:rPr>
          <w:kern w:val="0"/>
        </w:rPr>
        <w:t xml:space="preserve">The catch is, Java </w:t>
      </w:r>
      <w:proofErr w:type="spellStart"/>
      <w:r>
        <w:rPr>
          <w:kern w:val="0"/>
        </w:rPr>
        <w:t>optimises</w:t>
      </w:r>
      <w:proofErr w:type="spellEnd"/>
      <w:r>
        <w:rPr>
          <w:kern w:val="0"/>
        </w:rPr>
        <w:t xml:space="preserve"> in this case by actually using the same object for these two identical strings. Pretty crazy eh?!</w:t>
      </w:r>
    </w:p>
    <w:p w:rsidR="00A938A7" w:rsidRPr="00A938A7" w:rsidRDefault="00A938A7" w:rsidP="00A938A7"/>
    <w:p w:rsidR="00A938A7" w:rsidRPr="00543695" w:rsidRDefault="00A938A7" w:rsidP="00A938A7">
      <w:r w:rsidRPr="00A938A7">
        <w:rPr>
          <w:rFonts w:hint="eastAsia"/>
        </w:rPr>
        <w:t xml:space="preserve">12. </w:t>
      </w:r>
      <w:r w:rsidRPr="00A938A7">
        <w:t>What’s the ou</w:t>
      </w:r>
      <w:r w:rsidR="00543695">
        <w:t xml:space="preserve">tput of the following </w:t>
      </w:r>
      <w:proofErr w:type="gramStart"/>
      <w:r w:rsidR="00543695">
        <w:t>program :</w:t>
      </w:r>
      <w:proofErr w:type="gramEnd"/>
    </w:p>
    <w:p w:rsidR="00A938A7" w:rsidRPr="00A938A7" w:rsidRDefault="00A938A7" w:rsidP="00A938A7">
      <w:proofErr w:type="gramStart"/>
      <w:r w:rsidRPr="00A938A7">
        <w:t>interface</w:t>
      </w:r>
      <w:proofErr w:type="gramEnd"/>
      <w:r w:rsidRPr="00A938A7">
        <w:t xml:space="preserve"> </w:t>
      </w:r>
      <w:proofErr w:type="spellStart"/>
      <w:r w:rsidRPr="00A938A7">
        <w:t>IFruit</w:t>
      </w:r>
      <w:proofErr w:type="spellEnd"/>
    </w:p>
    <w:p w:rsidR="00A938A7" w:rsidRPr="00A938A7" w:rsidRDefault="00A938A7" w:rsidP="00A938A7">
      <w:r w:rsidRPr="00A938A7">
        <w:t>{</w:t>
      </w:r>
    </w:p>
    <w:p w:rsidR="00A938A7" w:rsidRPr="00A938A7" w:rsidRDefault="00A938A7" w:rsidP="00A938A7">
      <w:r w:rsidRPr="00A938A7">
        <w:t xml:space="preserve">    </w:t>
      </w:r>
      <w:proofErr w:type="gramStart"/>
      <w:r w:rsidRPr="00A938A7">
        <w:t>public</w:t>
      </w:r>
      <w:proofErr w:type="gramEnd"/>
      <w:r w:rsidRPr="00A938A7">
        <w:t xml:space="preserve"> String TYPE = "Apple";</w:t>
      </w:r>
    </w:p>
    <w:p w:rsidR="00A938A7" w:rsidRPr="00A938A7" w:rsidRDefault="00A938A7" w:rsidP="00A938A7">
      <w:r w:rsidRPr="00A938A7">
        <w:t>}</w:t>
      </w:r>
    </w:p>
    <w:p w:rsidR="00A938A7" w:rsidRPr="00A938A7" w:rsidRDefault="00A938A7" w:rsidP="00A938A7"/>
    <w:p w:rsidR="00A938A7" w:rsidRPr="00A938A7" w:rsidRDefault="00A938A7" w:rsidP="00A938A7">
      <w:proofErr w:type="gramStart"/>
      <w:r w:rsidRPr="00A938A7">
        <w:t>class</w:t>
      </w:r>
      <w:proofErr w:type="gramEnd"/>
      <w:r w:rsidRPr="00A938A7">
        <w:t xml:space="preserve"> Fruit implements </w:t>
      </w:r>
      <w:proofErr w:type="spellStart"/>
      <w:r w:rsidRPr="00A938A7">
        <w:t>IFruit</w:t>
      </w:r>
      <w:proofErr w:type="spellEnd"/>
    </w:p>
    <w:p w:rsidR="00A938A7" w:rsidRPr="00A938A7" w:rsidRDefault="00A938A7" w:rsidP="00A938A7">
      <w:r w:rsidRPr="00A938A7">
        <w:t>{</w:t>
      </w:r>
    </w:p>
    <w:p w:rsidR="00A938A7" w:rsidRPr="00A938A7" w:rsidRDefault="00A938A7" w:rsidP="00A938A7"/>
    <w:p w:rsidR="00A938A7" w:rsidRPr="00A938A7" w:rsidRDefault="00A938A7" w:rsidP="00A938A7">
      <w:r w:rsidRPr="00A938A7">
        <w:t>}</w:t>
      </w:r>
    </w:p>
    <w:p w:rsidR="00A938A7" w:rsidRPr="00A938A7" w:rsidRDefault="00A938A7" w:rsidP="00A938A7"/>
    <w:p w:rsidR="00A938A7" w:rsidRPr="00A938A7" w:rsidRDefault="00A938A7" w:rsidP="00A938A7">
      <w:proofErr w:type="gramStart"/>
      <w:r w:rsidRPr="00A938A7">
        <w:lastRenderedPageBreak/>
        <w:t>public</w:t>
      </w:r>
      <w:proofErr w:type="gramEnd"/>
      <w:r w:rsidRPr="00A938A7">
        <w:t xml:space="preserve"> class Application {</w:t>
      </w:r>
    </w:p>
    <w:p w:rsidR="00A938A7" w:rsidRPr="00A938A7" w:rsidRDefault="00A938A7" w:rsidP="00A938A7">
      <w:r w:rsidRPr="00A938A7">
        <w:t xml:space="preserve">    </w:t>
      </w:r>
      <w:proofErr w:type="gramStart"/>
      <w:r w:rsidRPr="00A938A7">
        <w:t>public</w:t>
      </w:r>
      <w:proofErr w:type="gramEnd"/>
      <w:r w:rsidRPr="00A938A7">
        <w:t xml:space="preserve"> static void main(String[] </w:t>
      </w:r>
      <w:proofErr w:type="spellStart"/>
      <w:r w:rsidRPr="00A938A7">
        <w:t>args</w:t>
      </w:r>
      <w:proofErr w:type="spellEnd"/>
      <w:r w:rsidRPr="00A938A7">
        <w:t>) {</w:t>
      </w:r>
    </w:p>
    <w:p w:rsidR="00A938A7" w:rsidRPr="00A938A7" w:rsidRDefault="00A938A7" w:rsidP="00A938A7">
      <w:r w:rsidRPr="00A938A7">
        <w:t xml:space="preserve">       </w:t>
      </w:r>
      <w:proofErr w:type="spellStart"/>
      <w:proofErr w:type="gramStart"/>
      <w:r w:rsidRPr="00A938A7">
        <w:t>System.out.println</w:t>
      </w:r>
      <w:proofErr w:type="spellEnd"/>
      <w:r w:rsidRPr="00A938A7">
        <w:t>(</w:t>
      </w:r>
      <w:proofErr w:type="spellStart"/>
      <w:proofErr w:type="gramEnd"/>
      <w:r w:rsidRPr="00A938A7">
        <w:t>Fruit.TYPE</w:t>
      </w:r>
      <w:proofErr w:type="spellEnd"/>
      <w:r w:rsidRPr="00A938A7">
        <w:t>);</w:t>
      </w:r>
    </w:p>
    <w:p w:rsidR="00A938A7" w:rsidRPr="00A938A7" w:rsidRDefault="00A938A7" w:rsidP="00A938A7">
      <w:r w:rsidRPr="00A938A7">
        <w:t xml:space="preserve">    }</w:t>
      </w:r>
    </w:p>
    <w:p w:rsidR="00A938A7" w:rsidRPr="00A938A7" w:rsidRDefault="00A938A7" w:rsidP="00A938A7">
      <w:r w:rsidRPr="00A938A7">
        <w:t>}</w:t>
      </w:r>
    </w:p>
    <w:p w:rsidR="00A938A7" w:rsidRPr="00A938A7" w:rsidRDefault="00A938A7" w:rsidP="00A938A7"/>
    <w:p w:rsidR="00A938A7" w:rsidRPr="00A938A7" w:rsidRDefault="00A938A7" w:rsidP="00A938A7">
      <w:r w:rsidRPr="00A938A7">
        <w:t>A.</w:t>
      </w:r>
      <w:r w:rsidRPr="00A938A7">
        <w:tab/>
        <w:t>Apple</w:t>
      </w:r>
    </w:p>
    <w:p w:rsidR="00A938A7" w:rsidRPr="00A938A7" w:rsidRDefault="00A938A7" w:rsidP="00A938A7">
      <w:r w:rsidRPr="00A938A7">
        <w:t xml:space="preserve">B.   </w:t>
      </w:r>
      <w:r>
        <w:t>(empty)</w:t>
      </w:r>
    </w:p>
    <w:p w:rsidR="00A938A7" w:rsidRPr="00A938A7" w:rsidRDefault="00A938A7" w:rsidP="00A938A7">
      <w:r w:rsidRPr="00A938A7">
        <w:t>C.   Runtime Error</w:t>
      </w:r>
    </w:p>
    <w:p w:rsidR="00A938A7" w:rsidRPr="00455074" w:rsidRDefault="00A938A7" w:rsidP="00A938A7">
      <w:r w:rsidRPr="00455074">
        <w:t>D.   Compile Error</w:t>
      </w:r>
    </w:p>
    <w:p w:rsidR="00A938A7" w:rsidRPr="00455074" w:rsidRDefault="00543695" w:rsidP="00B21E08">
      <w:r w:rsidRPr="00455074">
        <w:rPr>
          <w:rFonts w:hint="eastAsia"/>
        </w:rPr>
        <w:t>AS: A</w:t>
      </w:r>
    </w:p>
    <w:p w:rsidR="00543695" w:rsidRDefault="00543695" w:rsidP="00543695">
      <w:pPr>
        <w:widowControl/>
        <w:tabs>
          <w:tab w:val="left" w:pos="2251"/>
        </w:tabs>
        <w:autoSpaceDE w:val="0"/>
        <w:autoSpaceDN w:val="0"/>
        <w:adjustRightInd w:val="0"/>
        <w:ind w:right="340"/>
        <w:rPr>
          <w:kern w:val="0"/>
        </w:rPr>
      </w:pPr>
      <w:r w:rsidRPr="00455074">
        <w:t xml:space="preserve">KW: Java, </w:t>
      </w:r>
      <w:r>
        <w:rPr>
          <w:kern w:val="0"/>
        </w:rPr>
        <w:t>Implements, Subclass</w:t>
      </w:r>
    </w:p>
    <w:p w:rsidR="00543695" w:rsidRDefault="00543695" w:rsidP="00543695">
      <w:pPr>
        <w:widowControl/>
        <w:tabs>
          <w:tab w:val="left" w:pos="2251"/>
        </w:tabs>
        <w:autoSpaceDE w:val="0"/>
        <w:autoSpaceDN w:val="0"/>
        <w:adjustRightInd w:val="0"/>
        <w:ind w:right="340"/>
        <w:rPr>
          <w:kern w:val="0"/>
        </w:rPr>
      </w:pPr>
      <w:r>
        <w:rPr>
          <w:kern w:val="0"/>
        </w:rPr>
        <w:t>DL: 1</w:t>
      </w:r>
    </w:p>
    <w:p w:rsidR="00543695" w:rsidRDefault="00543695" w:rsidP="00543695">
      <w:pPr>
        <w:widowControl/>
        <w:tabs>
          <w:tab w:val="left" w:pos="2251"/>
        </w:tabs>
        <w:autoSpaceDE w:val="0"/>
        <w:autoSpaceDN w:val="0"/>
        <w:adjustRightInd w:val="0"/>
        <w:ind w:right="340"/>
        <w:rPr>
          <w:kern w:val="0"/>
        </w:rPr>
      </w:pPr>
      <w:r>
        <w:rPr>
          <w:kern w:val="0"/>
        </w:rPr>
        <w:t>WT: It's a little strange if you're not used to it, but a class that implements an interface also gets the interface's data members.</w:t>
      </w:r>
    </w:p>
    <w:p w:rsidR="00543695" w:rsidRDefault="00543695" w:rsidP="00543695">
      <w:pPr>
        <w:widowControl/>
        <w:tabs>
          <w:tab w:val="left" w:pos="2251"/>
        </w:tabs>
        <w:autoSpaceDE w:val="0"/>
        <w:autoSpaceDN w:val="0"/>
        <w:adjustRightInd w:val="0"/>
        <w:ind w:right="340"/>
        <w:rPr>
          <w:kern w:val="0"/>
        </w:rPr>
      </w:pPr>
      <w:r>
        <w:rPr>
          <w:kern w:val="0"/>
        </w:rPr>
        <w:t>What's even stranger is that these data members are static and final even if you don't say so. This use of interfaces is arguably a gross misuse; interfaces should not be used to store constants. But you can still find it in all kinds of APIs.</w:t>
      </w:r>
    </w:p>
    <w:p w:rsidR="00543695" w:rsidRDefault="00543695" w:rsidP="00543695">
      <w:pPr>
        <w:widowControl/>
        <w:tabs>
          <w:tab w:val="left" w:pos="2251"/>
        </w:tabs>
        <w:autoSpaceDE w:val="0"/>
        <w:autoSpaceDN w:val="0"/>
        <w:adjustRightInd w:val="0"/>
        <w:ind w:right="340"/>
        <w:rPr>
          <w:kern w:val="0"/>
        </w:rPr>
      </w:pPr>
    </w:p>
    <w:p w:rsidR="00543695" w:rsidRPr="00543695" w:rsidRDefault="00543695" w:rsidP="00543695">
      <w:pPr>
        <w:widowControl/>
        <w:tabs>
          <w:tab w:val="left" w:pos="2251"/>
        </w:tabs>
        <w:autoSpaceDE w:val="0"/>
        <w:autoSpaceDN w:val="0"/>
        <w:adjustRightInd w:val="0"/>
        <w:ind w:right="340"/>
        <w:rPr>
          <w:kern w:val="0"/>
        </w:rPr>
      </w:pPr>
      <w:r>
        <w:rPr>
          <w:rFonts w:hint="eastAsia"/>
          <w:kern w:val="0"/>
        </w:rPr>
        <w:t xml:space="preserve">13. </w:t>
      </w:r>
      <w:r>
        <w:rPr>
          <w:kern w:val="0"/>
        </w:rPr>
        <w:t xml:space="preserve">What’s the result of the </w:t>
      </w:r>
      <w:proofErr w:type="gramStart"/>
      <w:r>
        <w:rPr>
          <w:kern w:val="0"/>
        </w:rPr>
        <w:t>program:</w:t>
      </w:r>
      <w:proofErr w:type="gramEnd"/>
    </w:p>
    <w:p w:rsidR="00543695" w:rsidRDefault="00543695" w:rsidP="00543695">
      <w:pPr>
        <w:widowControl/>
        <w:tabs>
          <w:tab w:val="left" w:pos="2251"/>
        </w:tabs>
        <w:autoSpaceDE w:val="0"/>
        <w:autoSpaceDN w:val="0"/>
        <w:adjustRightInd w:val="0"/>
        <w:ind w:right="340"/>
        <w:rPr>
          <w:kern w:val="0"/>
        </w:rPr>
      </w:pPr>
      <w:proofErr w:type="gramStart"/>
      <w:r>
        <w:rPr>
          <w:kern w:val="0"/>
        </w:rPr>
        <w:t>class</w:t>
      </w:r>
      <w:proofErr w:type="gramEnd"/>
      <w:r>
        <w:rPr>
          <w:kern w:val="0"/>
        </w:rPr>
        <w:t xml:space="preserve"> Fruit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protected</w:t>
      </w:r>
      <w:proofErr w:type="gramEnd"/>
      <w:r>
        <w:rPr>
          <w:kern w:val="0"/>
        </w:rPr>
        <w:t xml:space="preserve"> static String name = "Sue";</w:t>
      </w:r>
    </w:p>
    <w:p w:rsidR="00543695" w:rsidRDefault="00543695" w:rsidP="00543695">
      <w:pPr>
        <w:widowControl/>
        <w:tabs>
          <w:tab w:val="left" w:pos="2251"/>
        </w:tabs>
        <w:autoSpaceDE w:val="0"/>
        <w:autoSpaceDN w:val="0"/>
        <w:adjustRightInd w:val="0"/>
        <w:ind w:right="340"/>
        <w:rPr>
          <w:kern w:val="0"/>
        </w:rPr>
      </w:pPr>
      <w:r>
        <w:rPr>
          <w:kern w:val="0"/>
        </w:rPr>
        <w:t>}</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proofErr w:type="gramStart"/>
      <w:r>
        <w:rPr>
          <w:kern w:val="0"/>
        </w:rPr>
        <w:t>class</w:t>
      </w:r>
      <w:proofErr w:type="gramEnd"/>
      <w:r>
        <w:rPr>
          <w:kern w:val="0"/>
        </w:rPr>
        <w:t xml:space="preserve"> Apple extends Fruit {</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proofErr w:type="gramStart"/>
      <w:r>
        <w:rPr>
          <w:kern w:val="0"/>
        </w:rPr>
        <w:t>public</w:t>
      </w:r>
      <w:proofErr w:type="gramEnd"/>
      <w:r>
        <w:rPr>
          <w:kern w:val="0"/>
        </w:rPr>
        <w:t xml:space="preserve"> class Application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public</w:t>
      </w:r>
      <w:proofErr w:type="gramEnd"/>
      <w:r>
        <w:rPr>
          <w:kern w:val="0"/>
        </w:rPr>
        <w:t xml:space="preserve"> static void main(String[] </w:t>
      </w:r>
      <w:proofErr w:type="spellStart"/>
      <w:r>
        <w:rPr>
          <w:kern w:val="0"/>
        </w:rPr>
        <w:t>args</w:t>
      </w:r>
      <w:proofErr w:type="spellEnd"/>
      <w:r>
        <w:rPr>
          <w:kern w:val="0"/>
        </w:rPr>
        <w:t>)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spellStart"/>
      <w:proofErr w:type="gramStart"/>
      <w:r>
        <w:rPr>
          <w:kern w:val="0"/>
        </w:rPr>
        <w:t>System.out.println</w:t>
      </w:r>
      <w:proofErr w:type="spellEnd"/>
      <w:r>
        <w:rPr>
          <w:kern w:val="0"/>
        </w:rPr>
        <w:t>(</w:t>
      </w:r>
      <w:proofErr w:type="gramEnd"/>
      <w:r>
        <w:rPr>
          <w:kern w:val="0"/>
        </w:rPr>
        <w:t>Apple.name);</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w:t>
      </w:r>
    </w:p>
    <w:p w:rsidR="00543695" w:rsidRDefault="00543695" w:rsidP="00543695">
      <w:pPr>
        <w:widowControl/>
        <w:tabs>
          <w:tab w:val="left" w:pos="2251"/>
        </w:tabs>
        <w:autoSpaceDE w:val="0"/>
        <w:autoSpaceDN w:val="0"/>
        <w:adjustRightInd w:val="0"/>
        <w:ind w:right="340"/>
        <w:rPr>
          <w:kern w:val="0"/>
        </w:rPr>
      </w:pPr>
      <w:r>
        <w:rPr>
          <w:kern w:val="0"/>
        </w:rPr>
        <w:t>A. (empty)</w:t>
      </w:r>
    </w:p>
    <w:p w:rsidR="00543695" w:rsidRDefault="00543695" w:rsidP="00543695">
      <w:pPr>
        <w:widowControl/>
        <w:tabs>
          <w:tab w:val="left" w:pos="2251"/>
        </w:tabs>
        <w:autoSpaceDE w:val="0"/>
        <w:autoSpaceDN w:val="0"/>
        <w:adjustRightInd w:val="0"/>
        <w:ind w:right="340"/>
        <w:rPr>
          <w:kern w:val="0"/>
        </w:rPr>
      </w:pPr>
      <w:r>
        <w:rPr>
          <w:kern w:val="0"/>
        </w:rPr>
        <w:t>B. Sue</w:t>
      </w:r>
    </w:p>
    <w:p w:rsidR="00543695" w:rsidRDefault="00543695" w:rsidP="00543695">
      <w:pPr>
        <w:widowControl/>
        <w:tabs>
          <w:tab w:val="left" w:pos="2251"/>
        </w:tabs>
        <w:autoSpaceDE w:val="0"/>
        <w:autoSpaceDN w:val="0"/>
        <w:adjustRightInd w:val="0"/>
        <w:ind w:right="340"/>
        <w:rPr>
          <w:kern w:val="0"/>
        </w:rPr>
      </w:pPr>
      <w:r>
        <w:rPr>
          <w:kern w:val="0"/>
        </w:rPr>
        <w:t>C. Compile Error</w:t>
      </w:r>
    </w:p>
    <w:p w:rsidR="00543695" w:rsidRDefault="00543695" w:rsidP="00543695">
      <w:pPr>
        <w:widowControl/>
        <w:tabs>
          <w:tab w:val="left" w:pos="2251"/>
        </w:tabs>
        <w:autoSpaceDE w:val="0"/>
        <w:autoSpaceDN w:val="0"/>
        <w:adjustRightInd w:val="0"/>
        <w:ind w:right="340"/>
        <w:rPr>
          <w:kern w:val="0"/>
        </w:rPr>
      </w:pPr>
      <w:r>
        <w:rPr>
          <w:kern w:val="0"/>
        </w:rPr>
        <w:t>D. Runtime Error</w:t>
      </w:r>
    </w:p>
    <w:p w:rsidR="00543695" w:rsidRDefault="00543695" w:rsidP="00543695">
      <w:pPr>
        <w:widowControl/>
        <w:tabs>
          <w:tab w:val="left" w:pos="2251"/>
        </w:tabs>
        <w:autoSpaceDE w:val="0"/>
        <w:autoSpaceDN w:val="0"/>
        <w:adjustRightInd w:val="0"/>
        <w:ind w:right="340"/>
        <w:rPr>
          <w:kern w:val="0"/>
        </w:rPr>
      </w:pPr>
      <w:r>
        <w:rPr>
          <w:rFonts w:hint="eastAsia"/>
          <w:kern w:val="0"/>
        </w:rPr>
        <w:t>AS: B</w:t>
      </w:r>
    </w:p>
    <w:p w:rsidR="00543695" w:rsidRDefault="00543695" w:rsidP="00543695">
      <w:pPr>
        <w:widowControl/>
        <w:tabs>
          <w:tab w:val="left" w:pos="2251"/>
        </w:tabs>
        <w:autoSpaceDE w:val="0"/>
        <w:autoSpaceDN w:val="0"/>
        <w:adjustRightInd w:val="0"/>
        <w:ind w:right="340"/>
        <w:rPr>
          <w:kern w:val="0"/>
        </w:rPr>
      </w:pPr>
      <w:r>
        <w:rPr>
          <w:kern w:val="0"/>
        </w:rPr>
        <w:t>KW: Java, Inherit, protected</w:t>
      </w:r>
    </w:p>
    <w:p w:rsidR="00543695" w:rsidRDefault="00543695" w:rsidP="00543695">
      <w:pPr>
        <w:widowControl/>
        <w:tabs>
          <w:tab w:val="left" w:pos="2251"/>
        </w:tabs>
        <w:autoSpaceDE w:val="0"/>
        <w:autoSpaceDN w:val="0"/>
        <w:adjustRightInd w:val="0"/>
        <w:ind w:right="340"/>
        <w:rPr>
          <w:kern w:val="0"/>
        </w:rPr>
      </w:pPr>
      <w:r>
        <w:rPr>
          <w:kern w:val="0"/>
        </w:rPr>
        <w:t>DL: 2</w:t>
      </w:r>
    </w:p>
    <w:p w:rsidR="00543695" w:rsidRDefault="00543695" w:rsidP="00543695">
      <w:pPr>
        <w:widowControl/>
        <w:tabs>
          <w:tab w:val="left" w:pos="2251"/>
        </w:tabs>
        <w:autoSpaceDE w:val="0"/>
        <w:autoSpaceDN w:val="0"/>
        <w:adjustRightInd w:val="0"/>
        <w:ind w:right="340"/>
        <w:rPr>
          <w:kern w:val="0"/>
        </w:rPr>
      </w:pPr>
      <w:r>
        <w:rPr>
          <w:kern w:val="0"/>
        </w:rPr>
        <w:t>WT: The protected access modifier allows variables to be accessed by derived classes or classes within the same package. Since all our code here is in the default package, it compiles.</w:t>
      </w:r>
    </w:p>
    <w:p w:rsidR="00543695" w:rsidRP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r>
        <w:rPr>
          <w:rFonts w:hint="eastAsia"/>
        </w:rPr>
        <w:t xml:space="preserve">14. </w:t>
      </w:r>
      <w:r>
        <w:rPr>
          <w:kern w:val="0"/>
        </w:rPr>
        <w:t xml:space="preserve">What’s the output of the following </w:t>
      </w:r>
      <w:proofErr w:type="gramStart"/>
      <w:r>
        <w:rPr>
          <w:kern w:val="0"/>
        </w:rPr>
        <w:t>program:</w:t>
      </w:r>
      <w:proofErr w:type="gramEnd"/>
    </w:p>
    <w:p w:rsidR="00543695" w:rsidRDefault="00543695" w:rsidP="00543695">
      <w:pPr>
        <w:widowControl/>
        <w:tabs>
          <w:tab w:val="left" w:pos="2251"/>
        </w:tabs>
        <w:autoSpaceDE w:val="0"/>
        <w:autoSpaceDN w:val="0"/>
        <w:adjustRightInd w:val="0"/>
        <w:ind w:right="340"/>
        <w:rPr>
          <w:kern w:val="0"/>
        </w:rPr>
      </w:pPr>
      <w:proofErr w:type="gramStart"/>
      <w:r>
        <w:rPr>
          <w:kern w:val="0"/>
        </w:rPr>
        <w:lastRenderedPageBreak/>
        <w:t>public</w:t>
      </w:r>
      <w:proofErr w:type="gramEnd"/>
      <w:r>
        <w:rPr>
          <w:kern w:val="0"/>
        </w:rPr>
        <w:t xml:space="preserve"> class Application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public</w:t>
      </w:r>
      <w:proofErr w:type="gramEnd"/>
      <w:r>
        <w:rPr>
          <w:kern w:val="0"/>
        </w:rPr>
        <w:t xml:space="preserve"> static void main(String[] </w:t>
      </w:r>
      <w:proofErr w:type="spellStart"/>
      <w:r>
        <w:rPr>
          <w:kern w:val="0"/>
        </w:rPr>
        <w:t>args</w:t>
      </w:r>
      <w:proofErr w:type="spellEnd"/>
      <w:r>
        <w:rPr>
          <w:kern w:val="0"/>
        </w:rPr>
        <w:t>)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final</w:t>
      </w:r>
      <w:proofErr w:type="gramEnd"/>
      <w:r>
        <w:rPr>
          <w:kern w:val="0"/>
        </w:rPr>
        <w:t xml:space="preserve"> class Constants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public</w:t>
      </w:r>
      <w:proofErr w:type="gramEnd"/>
      <w:r>
        <w:rPr>
          <w:kern w:val="0"/>
        </w:rPr>
        <w:t xml:space="preserve"> static String name = "PI";</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 xml:space="preserve">       Thread </w:t>
      </w:r>
      <w:proofErr w:type="spellStart"/>
      <w:r>
        <w:rPr>
          <w:kern w:val="0"/>
        </w:rPr>
        <w:t>thread</w:t>
      </w:r>
      <w:proofErr w:type="spellEnd"/>
      <w:r>
        <w:rPr>
          <w:kern w:val="0"/>
        </w:rPr>
        <w:t xml:space="preserve"> = new </w:t>
      </w:r>
      <w:proofErr w:type="gramStart"/>
      <w:r>
        <w:rPr>
          <w:kern w:val="0"/>
        </w:rPr>
        <w:t>Thread(</w:t>
      </w:r>
      <w:proofErr w:type="gramEnd"/>
      <w:r>
        <w:rPr>
          <w:kern w:val="0"/>
        </w:rPr>
        <w:t>new Runnable() {</w:t>
      </w:r>
    </w:p>
    <w:p w:rsidR="00543695" w:rsidRDefault="00543695" w:rsidP="00543695">
      <w:pPr>
        <w:widowControl/>
        <w:tabs>
          <w:tab w:val="left" w:pos="2251"/>
        </w:tabs>
        <w:autoSpaceDE w:val="0"/>
        <w:autoSpaceDN w:val="0"/>
        <w:adjustRightInd w:val="0"/>
        <w:ind w:right="340"/>
        <w:rPr>
          <w:kern w:val="0"/>
        </w:rPr>
      </w:pPr>
      <w:r>
        <w:rPr>
          <w:kern w:val="0"/>
        </w:rPr>
        <w:t xml:space="preserve">           @Override</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public</w:t>
      </w:r>
      <w:proofErr w:type="gramEnd"/>
      <w:r>
        <w:rPr>
          <w:kern w:val="0"/>
        </w:rPr>
        <w:t xml:space="preserve"> void run()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spellStart"/>
      <w:proofErr w:type="gramStart"/>
      <w:r>
        <w:rPr>
          <w:kern w:val="0"/>
        </w:rPr>
        <w:t>System.out.println</w:t>
      </w:r>
      <w:proofErr w:type="spellEnd"/>
      <w:r>
        <w:rPr>
          <w:kern w:val="0"/>
        </w:rPr>
        <w:t>(</w:t>
      </w:r>
      <w:proofErr w:type="gramEnd"/>
      <w:r>
        <w:rPr>
          <w:kern w:val="0"/>
        </w:rPr>
        <w:t>Constants.name);</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 xml:space="preserve">       });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spellStart"/>
      <w:proofErr w:type="gramStart"/>
      <w:r>
        <w:rPr>
          <w:kern w:val="0"/>
        </w:rPr>
        <w:t>thread.start</w:t>
      </w:r>
      <w:proofErr w:type="spellEnd"/>
      <w:r>
        <w:rPr>
          <w:kern w:val="0"/>
        </w:rPr>
        <w:t>(</w:t>
      </w:r>
      <w:proofErr w:type="gramEnd"/>
      <w:r>
        <w:rPr>
          <w:kern w:val="0"/>
        </w:rPr>
        <w:t>);</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numPr>
          <w:ilvl w:val="0"/>
          <w:numId w:val="8"/>
        </w:numPr>
        <w:tabs>
          <w:tab w:val="left" w:pos="20"/>
          <w:tab w:val="left" w:pos="412"/>
          <w:tab w:val="left" w:pos="2251"/>
        </w:tabs>
        <w:autoSpaceDE w:val="0"/>
        <w:autoSpaceDN w:val="0"/>
        <w:adjustRightInd w:val="0"/>
        <w:ind w:left="392" w:right="340" w:hanging="393"/>
        <w:rPr>
          <w:kern w:val="0"/>
        </w:rPr>
      </w:pPr>
      <w:r>
        <w:rPr>
          <w:kern w:val="0"/>
        </w:rPr>
        <w:t>PI</w:t>
      </w:r>
    </w:p>
    <w:p w:rsidR="00543695" w:rsidRDefault="00543695" w:rsidP="00543695">
      <w:pPr>
        <w:widowControl/>
        <w:numPr>
          <w:ilvl w:val="0"/>
          <w:numId w:val="8"/>
        </w:numPr>
        <w:tabs>
          <w:tab w:val="left" w:pos="20"/>
          <w:tab w:val="left" w:pos="412"/>
          <w:tab w:val="left" w:pos="2251"/>
        </w:tabs>
        <w:autoSpaceDE w:val="0"/>
        <w:autoSpaceDN w:val="0"/>
        <w:adjustRightInd w:val="0"/>
        <w:ind w:left="392" w:right="340" w:hanging="393"/>
        <w:rPr>
          <w:kern w:val="0"/>
        </w:rPr>
      </w:pPr>
      <w:r>
        <w:rPr>
          <w:kern w:val="0"/>
        </w:rPr>
        <w:t>(empty)</w:t>
      </w:r>
    </w:p>
    <w:p w:rsidR="00543695" w:rsidRDefault="00543695" w:rsidP="00543695">
      <w:pPr>
        <w:widowControl/>
        <w:numPr>
          <w:ilvl w:val="0"/>
          <w:numId w:val="8"/>
        </w:numPr>
        <w:tabs>
          <w:tab w:val="left" w:pos="20"/>
          <w:tab w:val="left" w:pos="412"/>
          <w:tab w:val="left" w:pos="2251"/>
        </w:tabs>
        <w:autoSpaceDE w:val="0"/>
        <w:autoSpaceDN w:val="0"/>
        <w:adjustRightInd w:val="0"/>
        <w:ind w:left="392" w:right="340" w:hanging="393"/>
        <w:rPr>
          <w:kern w:val="0"/>
        </w:rPr>
      </w:pPr>
      <w:r>
        <w:rPr>
          <w:kern w:val="0"/>
        </w:rPr>
        <w:t>Compile Error</w:t>
      </w:r>
    </w:p>
    <w:p w:rsidR="00543695" w:rsidRDefault="00543695" w:rsidP="00543695">
      <w:pPr>
        <w:widowControl/>
        <w:numPr>
          <w:ilvl w:val="0"/>
          <w:numId w:val="8"/>
        </w:numPr>
        <w:tabs>
          <w:tab w:val="left" w:pos="20"/>
          <w:tab w:val="left" w:pos="412"/>
          <w:tab w:val="left" w:pos="2251"/>
        </w:tabs>
        <w:autoSpaceDE w:val="0"/>
        <w:autoSpaceDN w:val="0"/>
        <w:adjustRightInd w:val="0"/>
        <w:ind w:left="392" w:right="340" w:hanging="393"/>
        <w:rPr>
          <w:kern w:val="0"/>
        </w:rPr>
      </w:pPr>
      <w:r>
        <w:rPr>
          <w:kern w:val="0"/>
        </w:rPr>
        <w:t>Runtime Error</w:t>
      </w:r>
    </w:p>
    <w:p w:rsidR="00543695" w:rsidRDefault="00543695" w:rsidP="00B21E08">
      <w:r>
        <w:rPr>
          <w:rFonts w:hint="eastAsia"/>
        </w:rPr>
        <w:t>AS: C</w:t>
      </w:r>
    </w:p>
    <w:p w:rsidR="00543695" w:rsidRDefault="00543695" w:rsidP="00543695">
      <w:pPr>
        <w:widowControl/>
        <w:tabs>
          <w:tab w:val="left" w:pos="2251"/>
        </w:tabs>
        <w:autoSpaceDE w:val="0"/>
        <w:autoSpaceDN w:val="0"/>
        <w:adjustRightInd w:val="0"/>
        <w:ind w:right="340"/>
        <w:rPr>
          <w:kern w:val="0"/>
        </w:rPr>
      </w:pPr>
      <w:r>
        <w:t xml:space="preserve">KW: Java, </w:t>
      </w:r>
      <w:r>
        <w:rPr>
          <w:kern w:val="0"/>
        </w:rPr>
        <w:t>Static</w:t>
      </w:r>
    </w:p>
    <w:p w:rsidR="00543695" w:rsidRDefault="00543695" w:rsidP="00B21E08">
      <w:r>
        <w:rPr>
          <w:rFonts w:hint="eastAsia"/>
        </w:rPr>
        <w:t>DL: 2</w:t>
      </w:r>
    </w:p>
    <w:p w:rsidR="00543695" w:rsidRDefault="00543695" w:rsidP="00543695">
      <w:pPr>
        <w:widowControl/>
        <w:tabs>
          <w:tab w:val="left" w:pos="2251"/>
        </w:tabs>
        <w:autoSpaceDE w:val="0"/>
        <w:autoSpaceDN w:val="0"/>
        <w:adjustRightInd w:val="0"/>
        <w:ind w:right="340"/>
        <w:rPr>
          <w:kern w:val="0"/>
        </w:rPr>
      </w:pPr>
      <w:r>
        <w:t xml:space="preserve">WT: </w:t>
      </w:r>
      <w:r>
        <w:rPr>
          <w:kern w:val="0"/>
        </w:rPr>
        <w:t>The problem here is that you can only use static variables in static or top-level classes, and we've got a static variable in a class that isn't top-level.</w:t>
      </w:r>
    </w:p>
    <w:p w:rsidR="00543695" w:rsidRPr="00543695" w:rsidRDefault="00543695" w:rsidP="00B21E08"/>
    <w:p w:rsidR="00543695" w:rsidRPr="00543695" w:rsidRDefault="00543695" w:rsidP="00543695">
      <w:pPr>
        <w:widowControl/>
        <w:tabs>
          <w:tab w:val="left" w:pos="2251"/>
        </w:tabs>
        <w:autoSpaceDE w:val="0"/>
        <w:autoSpaceDN w:val="0"/>
        <w:adjustRightInd w:val="0"/>
        <w:ind w:right="340"/>
        <w:rPr>
          <w:kern w:val="0"/>
        </w:rPr>
      </w:pPr>
      <w:r>
        <w:rPr>
          <w:rFonts w:hint="eastAsia"/>
        </w:rPr>
        <w:t xml:space="preserve">15: </w:t>
      </w:r>
      <w:r>
        <w:rPr>
          <w:kern w:val="0"/>
        </w:rPr>
        <w:t xml:space="preserve">What’s the output of the following </w:t>
      </w:r>
      <w:proofErr w:type="gramStart"/>
      <w:r>
        <w:rPr>
          <w:kern w:val="0"/>
        </w:rPr>
        <w:t>program:</w:t>
      </w:r>
      <w:proofErr w:type="gramEnd"/>
    </w:p>
    <w:p w:rsidR="00543695" w:rsidRDefault="00543695" w:rsidP="00543695">
      <w:pPr>
        <w:widowControl/>
        <w:tabs>
          <w:tab w:val="left" w:pos="2251"/>
        </w:tabs>
        <w:autoSpaceDE w:val="0"/>
        <w:autoSpaceDN w:val="0"/>
        <w:adjustRightInd w:val="0"/>
        <w:ind w:right="340"/>
        <w:rPr>
          <w:kern w:val="0"/>
        </w:rPr>
      </w:pPr>
      <w:proofErr w:type="gramStart"/>
      <w:r>
        <w:rPr>
          <w:kern w:val="0"/>
        </w:rPr>
        <w:t>public</w:t>
      </w:r>
      <w:proofErr w:type="gramEnd"/>
      <w:r>
        <w:rPr>
          <w:kern w:val="0"/>
        </w:rPr>
        <w:t xml:space="preserve"> class Something</w:t>
      </w:r>
    </w:p>
    <w:p w:rsidR="00543695" w:rsidRDefault="00543695" w:rsidP="00543695">
      <w:pPr>
        <w:widowControl/>
        <w:tabs>
          <w:tab w:val="left" w:pos="2251"/>
        </w:tabs>
        <w:autoSpaceDE w:val="0"/>
        <w:autoSpaceDN w:val="0"/>
        <w:adjustRightInd w:val="0"/>
        <w:ind w:right="340"/>
        <w:rPr>
          <w:kern w:val="0"/>
        </w:rPr>
      </w:pPr>
      <w:r>
        <w:rPr>
          <w:kern w:val="0"/>
        </w:rPr>
        <w:t>{</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public</w:t>
      </w:r>
      <w:proofErr w:type="gramEnd"/>
      <w:r>
        <w:rPr>
          <w:kern w:val="0"/>
        </w:rPr>
        <w:t xml:space="preserve"> static void main(String[] </w:t>
      </w:r>
      <w:proofErr w:type="spellStart"/>
      <w:r>
        <w:rPr>
          <w:kern w:val="0"/>
        </w:rPr>
        <w:t>args</w:t>
      </w:r>
      <w:proofErr w:type="spellEnd"/>
      <w:r>
        <w:rPr>
          <w:kern w:val="0"/>
        </w:rPr>
        <w:t>)</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 xml:space="preserve">         Something s = new </w:t>
      </w:r>
      <w:proofErr w:type="gramStart"/>
      <w:r>
        <w:rPr>
          <w:kern w:val="0"/>
        </w:rPr>
        <w:t>Something(</w:t>
      </w:r>
      <w:proofErr w:type="gramEnd"/>
      <w:r>
        <w:rPr>
          <w:kern w:val="0"/>
        </w:rPr>
        <w:t>);</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spellStart"/>
      <w:proofErr w:type="gramStart"/>
      <w:r>
        <w:rPr>
          <w:kern w:val="0"/>
        </w:rPr>
        <w:t>System.out.println</w:t>
      </w:r>
      <w:proofErr w:type="spellEnd"/>
      <w:r>
        <w:rPr>
          <w:kern w:val="0"/>
        </w:rPr>
        <w:t>(</w:t>
      </w:r>
      <w:proofErr w:type="gramEnd"/>
      <w:r>
        <w:rPr>
          <w:kern w:val="0"/>
        </w:rPr>
        <w:t>"</w:t>
      </w:r>
      <w:proofErr w:type="spellStart"/>
      <w:r>
        <w:rPr>
          <w:kern w:val="0"/>
        </w:rPr>
        <w:t>s.doSomething</w:t>
      </w:r>
      <w:proofErr w:type="spellEnd"/>
      <w:r>
        <w:rPr>
          <w:kern w:val="0"/>
        </w:rPr>
        <w:t xml:space="preserve">() returns " + </w:t>
      </w:r>
      <w:proofErr w:type="spellStart"/>
      <w:r>
        <w:rPr>
          <w:kern w:val="0"/>
        </w:rPr>
        <w:t>doSomething</w:t>
      </w:r>
      <w:proofErr w:type="spellEnd"/>
      <w:r>
        <w:rPr>
          <w:kern w:val="0"/>
        </w:rPr>
        <w:t>());</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public</w:t>
      </w:r>
      <w:proofErr w:type="gramEnd"/>
      <w:r>
        <w:rPr>
          <w:kern w:val="0"/>
        </w:rPr>
        <w:t xml:space="preserve"> String </w:t>
      </w:r>
      <w:proofErr w:type="spellStart"/>
      <w:r>
        <w:rPr>
          <w:kern w:val="0"/>
        </w:rPr>
        <w:t>doSomething</w:t>
      </w:r>
      <w:proofErr w:type="spellEnd"/>
      <w:r>
        <w:rPr>
          <w:kern w:val="0"/>
        </w:rPr>
        <w:t>()</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 xml:space="preserve">         </w:t>
      </w:r>
      <w:proofErr w:type="gramStart"/>
      <w:r>
        <w:rPr>
          <w:kern w:val="0"/>
        </w:rPr>
        <w:t>return</w:t>
      </w:r>
      <w:proofErr w:type="gramEnd"/>
      <w:r>
        <w:rPr>
          <w:kern w:val="0"/>
        </w:rPr>
        <w:t xml:space="preserve"> "Do something ...";</w:t>
      </w:r>
    </w:p>
    <w:p w:rsidR="00543695" w:rsidRDefault="00543695" w:rsidP="00543695">
      <w:pPr>
        <w:widowControl/>
        <w:tabs>
          <w:tab w:val="left" w:pos="2251"/>
        </w:tabs>
        <w:autoSpaceDE w:val="0"/>
        <w:autoSpaceDN w:val="0"/>
        <w:adjustRightInd w:val="0"/>
        <w:ind w:right="340"/>
        <w:rPr>
          <w:kern w:val="0"/>
        </w:rPr>
      </w:pPr>
      <w:r>
        <w:rPr>
          <w:kern w:val="0"/>
        </w:rPr>
        <w:t xml:space="preserve">     }</w:t>
      </w:r>
    </w:p>
    <w:p w:rsidR="00543695" w:rsidRDefault="00543695" w:rsidP="00543695">
      <w:pPr>
        <w:widowControl/>
        <w:tabs>
          <w:tab w:val="left" w:pos="2251"/>
        </w:tabs>
        <w:autoSpaceDE w:val="0"/>
        <w:autoSpaceDN w:val="0"/>
        <w:adjustRightInd w:val="0"/>
        <w:ind w:right="340"/>
        <w:rPr>
          <w:kern w:val="0"/>
        </w:rPr>
      </w:pPr>
      <w:r>
        <w:rPr>
          <w:kern w:val="0"/>
        </w:rPr>
        <w:t>}</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numPr>
          <w:ilvl w:val="0"/>
          <w:numId w:val="9"/>
        </w:numPr>
        <w:tabs>
          <w:tab w:val="left" w:pos="20"/>
          <w:tab w:val="left" w:pos="412"/>
          <w:tab w:val="left" w:pos="2251"/>
        </w:tabs>
        <w:autoSpaceDE w:val="0"/>
        <w:autoSpaceDN w:val="0"/>
        <w:adjustRightInd w:val="0"/>
        <w:ind w:left="392" w:right="340" w:hanging="393"/>
        <w:rPr>
          <w:kern w:val="0"/>
        </w:rPr>
      </w:pPr>
      <w:proofErr w:type="spellStart"/>
      <w:proofErr w:type="gramStart"/>
      <w:r>
        <w:rPr>
          <w:kern w:val="0"/>
        </w:rPr>
        <w:t>s.doSomething</w:t>
      </w:r>
      <w:proofErr w:type="spellEnd"/>
      <w:r>
        <w:rPr>
          <w:kern w:val="0"/>
        </w:rPr>
        <w:t>(</w:t>
      </w:r>
      <w:proofErr w:type="gramEnd"/>
      <w:r>
        <w:rPr>
          <w:kern w:val="0"/>
        </w:rPr>
        <w:t>) returns Do something…</w:t>
      </w:r>
    </w:p>
    <w:p w:rsidR="00543695" w:rsidRDefault="00543695" w:rsidP="00543695">
      <w:pPr>
        <w:widowControl/>
        <w:numPr>
          <w:ilvl w:val="0"/>
          <w:numId w:val="9"/>
        </w:numPr>
        <w:tabs>
          <w:tab w:val="left" w:pos="20"/>
          <w:tab w:val="left" w:pos="412"/>
          <w:tab w:val="left" w:pos="2251"/>
        </w:tabs>
        <w:autoSpaceDE w:val="0"/>
        <w:autoSpaceDN w:val="0"/>
        <w:adjustRightInd w:val="0"/>
        <w:ind w:left="392" w:right="340" w:hanging="393"/>
        <w:rPr>
          <w:kern w:val="0"/>
        </w:rPr>
      </w:pPr>
      <w:r>
        <w:rPr>
          <w:kern w:val="0"/>
        </w:rPr>
        <w:t>Compile Error</w:t>
      </w:r>
    </w:p>
    <w:p w:rsidR="00543695" w:rsidRDefault="00543695" w:rsidP="00543695">
      <w:pPr>
        <w:widowControl/>
        <w:numPr>
          <w:ilvl w:val="0"/>
          <w:numId w:val="9"/>
        </w:numPr>
        <w:tabs>
          <w:tab w:val="left" w:pos="20"/>
          <w:tab w:val="left" w:pos="412"/>
          <w:tab w:val="left" w:pos="2251"/>
        </w:tabs>
        <w:autoSpaceDE w:val="0"/>
        <w:autoSpaceDN w:val="0"/>
        <w:adjustRightInd w:val="0"/>
        <w:ind w:left="392" w:right="340" w:hanging="393"/>
        <w:rPr>
          <w:kern w:val="0"/>
        </w:rPr>
      </w:pPr>
      <w:r>
        <w:rPr>
          <w:kern w:val="0"/>
        </w:rPr>
        <w:t>Runtime Error</w:t>
      </w:r>
    </w:p>
    <w:p w:rsidR="00A938A7" w:rsidRDefault="00543695" w:rsidP="00B21E08">
      <w:r>
        <w:rPr>
          <w:rFonts w:hint="eastAsia"/>
        </w:rPr>
        <w:t>AS: B</w:t>
      </w:r>
    </w:p>
    <w:p w:rsidR="00543695" w:rsidRDefault="00543695" w:rsidP="00B21E08">
      <w:pPr>
        <w:rPr>
          <w:kern w:val="0"/>
        </w:rPr>
      </w:pPr>
      <w:r>
        <w:lastRenderedPageBreak/>
        <w:t xml:space="preserve">KW: Java, </w:t>
      </w:r>
      <w:r>
        <w:rPr>
          <w:kern w:val="0"/>
        </w:rPr>
        <w:t>Static</w:t>
      </w:r>
    </w:p>
    <w:p w:rsidR="00543695" w:rsidRDefault="00543695" w:rsidP="00B21E08">
      <w:pPr>
        <w:rPr>
          <w:kern w:val="0"/>
        </w:rPr>
      </w:pPr>
      <w:r>
        <w:rPr>
          <w:kern w:val="0"/>
        </w:rPr>
        <w:t>DL: 1</w:t>
      </w:r>
    </w:p>
    <w:p w:rsidR="00543695" w:rsidRDefault="00543695" w:rsidP="00543695">
      <w:pPr>
        <w:widowControl/>
        <w:tabs>
          <w:tab w:val="left" w:pos="2251"/>
        </w:tabs>
        <w:autoSpaceDE w:val="0"/>
        <w:autoSpaceDN w:val="0"/>
        <w:adjustRightInd w:val="0"/>
        <w:ind w:right="340"/>
        <w:rPr>
          <w:kern w:val="0"/>
        </w:rPr>
      </w:pPr>
      <w:r>
        <w:rPr>
          <w:kern w:val="0"/>
        </w:rPr>
        <w:t xml:space="preserve">WT: Seeming call method: </w:t>
      </w:r>
      <w:proofErr w:type="spellStart"/>
      <w:r>
        <w:rPr>
          <w:kern w:val="0"/>
        </w:rPr>
        <w:t>doSomething</w:t>
      </w:r>
      <w:proofErr w:type="spellEnd"/>
      <w:r>
        <w:rPr>
          <w:kern w:val="0"/>
        </w:rPr>
        <w:t xml:space="preserve"> </w:t>
      </w:r>
      <w:proofErr w:type="spellStart"/>
      <w:r>
        <w:rPr>
          <w:kern w:val="0"/>
        </w:rPr>
        <w:t>int</w:t>
      </w:r>
      <w:proofErr w:type="spellEnd"/>
      <w:r>
        <w:rPr>
          <w:kern w:val="0"/>
        </w:rPr>
        <w:t xml:space="preserve"> the main function.</w:t>
      </w:r>
    </w:p>
    <w:p w:rsidR="00543695" w:rsidRDefault="00543695" w:rsidP="00543695">
      <w:pPr>
        <w:widowControl/>
        <w:tabs>
          <w:tab w:val="left" w:pos="2251"/>
        </w:tabs>
        <w:autoSpaceDE w:val="0"/>
        <w:autoSpaceDN w:val="0"/>
        <w:adjustRightInd w:val="0"/>
        <w:ind w:right="340"/>
        <w:rPr>
          <w:kern w:val="0"/>
        </w:rPr>
      </w:pPr>
      <w:r>
        <w:rPr>
          <w:kern w:val="0"/>
        </w:rPr>
        <w:t>However the main function is modified by static.</w:t>
      </w:r>
    </w:p>
    <w:p w:rsidR="00543695" w:rsidRDefault="00543695" w:rsidP="00543695">
      <w:pPr>
        <w:widowControl/>
        <w:tabs>
          <w:tab w:val="left" w:pos="2251"/>
        </w:tabs>
        <w:autoSpaceDE w:val="0"/>
        <w:autoSpaceDN w:val="0"/>
        <w:adjustRightInd w:val="0"/>
        <w:ind w:right="340"/>
        <w:rPr>
          <w:kern w:val="0"/>
        </w:rPr>
      </w:pPr>
      <w:proofErr w:type="gramStart"/>
      <w:r>
        <w:rPr>
          <w:kern w:val="0"/>
        </w:rPr>
        <w:t>static</w:t>
      </w:r>
      <w:proofErr w:type="gramEnd"/>
      <w:r>
        <w:rPr>
          <w:kern w:val="0"/>
        </w:rPr>
        <w:t xml:space="preserve"> method cannot call non-static methods directly.</w:t>
      </w:r>
    </w:p>
    <w:p w:rsidR="00543695" w:rsidRDefault="00543695" w:rsidP="00543695">
      <w:pPr>
        <w:widowControl/>
        <w:tabs>
          <w:tab w:val="left" w:pos="2251"/>
        </w:tabs>
        <w:autoSpaceDE w:val="0"/>
        <w:autoSpaceDN w:val="0"/>
        <w:adjustRightInd w:val="0"/>
        <w:ind w:right="340"/>
        <w:rPr>
          <w:kern w:val="0"/>
        </w:rPr>
      </w:pPr>
      <w:r>
        <w:rPr>
          <w:kern w:val="0"/>
        </w:rPr>
        <w:t xml:space="preserve">Can change </w:t>
      </w:r>
      <w:proofErr w:type="gramStart"/>
      <w:r>
        <w:rPr>
          <w:kern w:val="0"/>
        </w:rPr>
        <w:t>to :</w:t>
      </w:r>
      <w:proofErr w:type="gramEnd"/>
      <w:r>
        <w:rPr>
          <w:kern w:val="0"/>
        </w:rPr>
        <w:t xml:space="preserve"> ”</w:t>
      </w:r>
      <w:proofErr w:type="spellStart"/>
      <w:r>
        <w:rPr>
          <w:kern w:val="0"/>
        </w:rPr>
        <w:t>System.out.println</w:t>
      </w:r>
      <w:proofErr w:type="spellEnd"/>
      <w:r>
        <w:rPr>
          <w:kern w:val="0"/>
        </w:rPr>
        <w:t>("</w:t>
      </w:r>
      <w:proofErr w:type="spellStart"/>
      <w:r>
        <w:rPr>
          <w:kern w:val="0"/>
        </w:rPr>
        <w:t>s.doSomething</w:t>
      </w:r>
      <w:proofErr w:type="spellEnd"/>
      <w:r>
        <w:rPr>
          <w:kern w:val="0"/>
        </w:rPr>
        <w:t xml:space="preserve">() returns " + </w:t>
      </w:r>
      <w:proofErr w:type="spellStart"/>
      <w:r>
        <w:rPr>
          <w:kern w:val="0"/>
        </w:rPr>
        <w:t>s.doSomething</w:t>
      </w:r>
      <w:proofErr w:type="spellEnd"/>
      <w:r>
        <w:rPr>
          <w:kern w:val="0"/>
        </w:rPr>
        <w:t>());”.</w:t>
      </w:r>
    </w:p>
    <w:p w:rsidR="00543695" w:rsidRPr="00543695" w:rsidRDefault="00543695" w:rsidP="00B21E08"/>
    <w:p w:rsidR="00543695" w:rsidRDefault="00543695" w:rsidP="00543695">
      <w:pPr>
        <w:widowControl/>
        <w:tabs>
          <w:tab w:val="left" w:pos="2251"/>
        </w:tabs>
        <w:autoSpaceDE w:val="0"/>
        <w:autoSpaceDN w:val="0"/>
        <w:adjustRightInd w:val="0"/>
        <w:ind w:right="340"/>
        <w:rPr>
          <w:kern w:val="0"/>
        </w:rPr>
      </w:pPr>
      <w:r>
        <w:rPr>
          <w:rFonts w:hint="eastAsia"/>
        </w:rPr>
        <w:t xml:space="preserve">16. </w:t>
      </w:r>
      <w:r>
        <w:rPr>
          <w:kern w:val="0"/>
        </w:rPr>
        <w:t>What’s the output of the program snippet?</w:t>
      </w:r>
    </w:p>
    <w:p w:rsidR="00543695" w:rsidRDefault="00543695" w:rsidP="00543695">
      <w:pPr>
        <w:widowControl/>
        <w:tabs>
          <w:tab w:val="left" w:pos="2251"/>
        </w:tabs>
        <w:autoSpaceDE w:val="0"/>
        <w:autoSpaceDN w:val="0"/>
        <w:adjustRightInd w:val="0"/>
        <w:ind w:right="340"/>
        <w:rPr>
          <w:kern w:val="0"/>
        </w:rPr>
      </w:pPr>
      <w:proofErr w:type="spellStart"/>
      <w:proofErr w:type="gramStart"/>
      <w:r>
        <w:rPr>
          <w:kern w:val="0"/>
        </w:rPr>
        <w:t>int</w:t>
      </w:r>
      <w:proofErr w:type="spellEnd"/>
      <w:proofErr w:type="gramEnd"/>
      <w:r>
        <w:rPr>
          <w:kern w:val="0"/>
        </w:rPr>
        <w:t xml:space="preserve"> start = 1;</w:t>
      </w:r>
    </w:p>
    <w:p w:rsidR="00543695" w:rsidRDefault="00543695" w:rsidP="00543695">
      <w:pPr>
        <w:widowControl/>
        <w:tabs>
          <w:tab w:val="left" w:pos="2251"/>
        </w:tabs>
        <w:autoSpaceDE w:val="0"/>
        <w:autoSpaceDN w:val="0"/>
        <w:adjustRightInd w:val="0"/>
        <w:ind w:right="340"/>
        <w:rPr>
          <w:kern w:val="0"/>
        </w:rPr>
      </w:pPr>
      <w:proofErr w:type="gramStart"/>
      <w:r>
        <w:rPr>
          <w:kern w:val="0"/>
        </w:rPr>
        <w:t>char</w:t>
      </w:r>
      <w:proofErr w:type="gramEnd"/>
      <w:r>
        <w:rPr>
          <w:kern w:val="0"/>
        </w:rPr>
        <w:t xml:space="preserve"> end = 5;</w:t>
      </w:r>
    </w:p>
    <w:p w:rsidR="00543695" w:rsidRDefault="00543695" w:rsidP="00543695">
      <w:pPr>
        <w:widowControl/>
        <w:tabs>
          <w:tab w:val="left" w:pos="2251"/>
        </w:tabs>
        <w:autoSpaceDE w:val="0"/>
        <w:autoSpaceDN w:val="0"/>
        <w:adjustRightInd w:val="0"/>
        <w:ind w:right="340"/>
        <w:rPr>
          <w:kern w:val="0"/>
        </w:rPr>
      </w:pPr>
      <w:proofErr w:type="spellStart"/>
      <w:proofErr w:type="gramStart"/>
      <w:r>
        <w:rPr>
          <w:kern w:val="0"/>
        </w:rPr>
        <w:t>System.out.print</w:t>
      </w:r>
      <w:proofErr w:type="spellEnd"/>
      <w:r>
        <w:rPr>
          <w:kern w:val="0"/>
        </w:rPr>
        <w:t>(</w:t>
      </w:r>
      <w:proofErr w:type="gramEnd"/>
      <w:r>
        <w:rPr>
          <w:kern w:val="0"/>
        </w:rPr>
        <w:t>start + end);</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numPr>
          <w:ilvl w:val="0"/>
          <w:numId w:val="10"/>
        </w:numPr>
        <w:tabs>
          <w:tab w:val="left" w:pos="20"/>
          <w:tab w:val="left" w:pos="412"/>
          <w:tab w:val="left" w:pos="2251"/>
        </w:tabs>
        <w:autoSpaceDE w:val="0"/>
        <w:autoSpaceDN w:val="0"/>
        <w:adjustRightInd w:val="0"/>
        <w:ind w:left="392" w:right="340" w:hanging="393"/>
        <w:rPr>
          <w:kern w:val="0"/>
        </w:rPr>
      </w:pPr>
      <w:r>
        <w:rPr>
          <w:kern w:val="0"/>
        </w:rPr>
        <w:t>6</w:t>
      </w:r>
    </w:p>
    <w:p w:rsidR="00543695" w:rsidRDefault="00543695" w:rsidP="00543695">
      <w:pPr>
        <w:widowControl/>
        <w:numPr>
          <w:ilvl w:val="0"/>
          <w:numId w:val="10"/>
        </w:numPr>
        <w:tabs>
          <w:tab w:val="left" w:pos="20"/>
          <w:tab w:val="left" w:pos="412"/>
          <w:tab w:val="left" w:pos="2251"/>
        </w:tabs>
        <w:autoSpaceDE w:val="0"/>
        <w:autoSpaceDN w:val="0"/>
        <w:adjustRightInd w:val="0"/>
        <w:ind w:left="392" w:right="340" w:hanging="393"/>
        <w:rPr>
          <w:kern w:val="0"/>
        </w:rPr>
      </w:pPr>
      <w:r>
        <w:rPr>
          <w:kern w:val="0"/>
        </w:rPr>
        <w:t>Compile Error</w:t>
      </w:r>
    </w:p>
    <w:p w:rsidR="00543695" w:rsidRDefault="00543695" w:rsidP="00543695">
      <w:pPr>
        <w:widowControl/>
        <w:numPr>
          <w:ilvl w:val="0"/>
          <w:numId w:val="10"/>
        </w:numPr>
        <w:tabs>
          <w:tab w:val="left" w:pos="20"/>
          <w:tab w:val="left" w:pos="412"/>
          <w:tab w:val="left" w:pos="2251"/>
        </w:tabs>
        <w:autoSpaceDE w:val="0"/>
        <w:autoSpaceDN w:val="0"/>
        <w:adjustRightInd w:val="0"/>
        <w:ind w:left="392" w:right="340" w:hanging="393"/>
        <w:rPr>
          <w:kern w:val="0"/>
        </w:rPr>
      </w:pPr>
      <w:r>
        <w:rPr>
          <w:kern w:val="0"/>
        </w:rPr>
        <w:t>Runtime Error</w:t>
      </w:r>
    </w:p>
    <w:p w:rsidR="00A938A7" w:rsidRDefault="00543695" w:rsidP="00B21E08">
      <w:r>
        <w:rPr>
          <w:rFonts w:hint="eastAsia"/>
        </w:rPr>
        <w:t>AS: A</w:t>
      </w:r>
    </w:p>
    <w:p w:rsidR="00543695" w:rsidRDefault="00543695" w:rsidP="00B21E08">
      <w:pPr>
        <w:rPr>
          <w:kern w:val="0"/>
        </w:rPr>
      </w:pPr>
      <w:r>
        <w:t xml:space="preserve">KW: Java, </w:t>
      </w:r>
      <w:proofErr w:type="spellStart"/>
      <w:r>
        <w:rPr>
          <w:kern w:val="0"/>
        </w:rPr>
        <w:t>int</w:t>
      </w:r>
      <w:proofErr w:type="spellEnd"/>
      <w:r>
        <w:rPr>
          <w:kern w:val="0"/>
        </w:rPr>
        <w:t>, plus symbol</w:t>
      </w:r>
    </w:p>
    <w:p w:rsidR="00543695" w:rsidRDefault="00543695" w:rsidP="00B21E08">
      <w:pPr>
        <w:rPr>
          <w:kern w:val="0"/>
        </w:rPr>
      </w:pPr>
      <w:r>
        <w:rPr>
          <w:kern w:val="0"/>
        </w:rPr>
        <w:t>DL: 1</w:t>
      </w:r>
    </w:p>
    <w:p w:rsidR="00543695" w:rsidRDefault="00543695" w:rsidP="00543695">
      <w:pPr>
        <w:widowControl/>
        <w:tabs>
          <w:tab w:val="left" w:pos="2251"/>
        </w:tabs>
        <w:autoSpaceDE w:val="0"/>
        <w:autoSpaceDN w:val="0"/>
        <w:adjustRightInd w:val="0"/>
        <w:ind w:right="340"/>
        <w:rPr>
          <w:kern w:val="0"/>
        </w:rPr>
      </w:pPr>
      <w:r>
        <w:rPr>
          <w:kern w:val="0"/>
        </w:rPr>
        <w:t>WT: First character will be automatically type caste to int. Finally output is 6</w:t>
      </w:r>
    </w:p>
    <w:p w:rsidR="00543695" w:rsidRDefault="00543695" w:rsidP="00B21E08"/>
    <w:p w:rsidR="00543695" w:rsidRPr="00A00FE4" w:rsidRDefault="00543695" w:rsidP="00543695">
      <w:pPr>
        <w:widowControl/>
        <w:tabs>
          <w:tab w:val="left" w:pos="2251"/>
        </w:tabs>
        <w:autoSpaceDE w:val="0"/>
        <w:autoSpaceDN w:val="0"/>
        <w:adjustRightInd w:val="0"/>
        <w:ind w:right="340"/>
        <w:rPr>
          <w:kern w:val="0"/>
        </w:rPr>
      </w:pPr>
      <w:r>
        <w:rPr>
          <w:rFonts w:hint="eastAsia"/>
        </w:rPr>
        <w:t xml:space="preserve">17. </w:t>
      </w:r>
      <w:r>
        <w:rPr>
          <w:kern w:val="0"/>
        </w:rPr>
        <w:t xml:space="preserve">What’s the result of the following program </w:t>
      </w:r>
      <w:r w:rsidR="00A00FE4">
        <w:rPr>
          <w:kern w:val="0"/>
        </w:rPr>
        <w:t>snippet?</w:t>
      </w:r>
    </w:p>
    <w:p w:rsidR="00543695" w:rsidRDefault="00543695" w:rsidP="00543695">
      <w:pPr>
        <w:widowControl/>
        <w:tabs>
          <w:tab w:val="left" w:pos="2251"/>
        </w:tabs>
        <w:autoSpaceDE w:val="0"/>
        <w:autoSpaceDN w:val="0"/>
        <w:adjustRightInd w:val="0"/>
        <w:ind w:right="340"/>
        <w:rPr>
          <w:kern w:val="0"/>
        </w:rPr>
      </w:pPr>
      <w:proofErr w:type="gramStart"/>
      <w:r>
        <w:rPr>
          <w:kern w:val="0"/>
        </w:rPr>
        <w:t>long</w:t>
      </w:r>
      <w:proofErr w:type="gramEnd"/>
      <w:r>
        <w:rPr>
          <w:kern w:val="0"/>
        </w:rPr>
        <w:t xml:space="preserve"> </w:t>
      </w:r>
      <w:proofErr w:type="spellStart"/>
      <w:r>
        <w:rPr>
          <w:kern w:val="0"/>
        </w:rPr>
        <w:t>longWithL</w:t>
      </w:r>
      <w:proofErr w:type="spellEnd"/>
      <w:r>
        <w:rPr>
          <w:kern w:val="0"/>
        </w:rPr>
        <w:t xml:space="preserve"> = 1000*60*60*24*365L;</w:t>
      </w:r>
    </w:p>
    <w:p w:rsidR="00543695" w:rsidRDefault="00543695" w:rsidP="00543695">
      <w:pPr>
        <w:widowControl/>
        <w:tabs>
          <w:tab w:val="left" w:pos="2251"/>
        </w:tabs>
        <w:autoSpaceDE w:val="0"/>
        <w:autoSpaceDN w:val="0"/>
        <w:adjustRightInd w:val="0"/>
        <w:ind w:right="340"/>
        <w:rPr>
          <w:kern w:val="0"/>
        </w:rPr>
      </w:pPr>
      <w:proofErr w:type="gramStart"/>
      <w:r>
        <w:rPr>
          <w:kern w:val="0"/>
        </w:rPr>
        <w:t>long</w:t>
      </w:r>
      <w:proofErr w:type="gramEnd"/>
      <w:r>
        <w:rPr>
          <w:kern w:val="0"/>
        </w:rPr>
        <w:t xml:space="preserve"> </w:t>
      </w:r>
      <w:proofErr w:type="spellStart"/>
      <w:r>
        <w:rPr>
          <w:kern w:val="0"/>
        </w:rPr>
        <w:t>longWithoutL</w:t>
      </w:r>
      <w:proofErr w:type="spellEnd"/>
      <w:r>
        <w:rPr>
          <w:kern w:val="0"/>
        </w:rPr>
        <w:t xml:space="preserve"> = 1000*60*60*24*365;</w:t>
      </w:r>
    </w:p>
    <w:p w:rsidR="00543695" w:rsidRDefault="00543695" w:rsidP="00543695">
      <w:pPr>
        <w:widowControl/>
        <w:tabs>
          <w:tab w:val="left" w:pos="2251"/>
        </w:tabs>
        <w:autoSpaceDE w:val="0"/>
        <w:autoSpaceDN w:val="0"/>
        <w:adjustRightInd w:val="0"/>
        <w:ind w:right="340"/>
        <w:rPr>
          <w:kern w:val="0"/>
        </w:rPr>
      </w:pPr>
      <w:proofErr w:type="spellStart"/>
      <w:proofErr w:type="gramStart"/>
      <w:r>
        <w:rPr>
          <w:kern w:val="0"/>
        </w:rPr>
        <w:t>System.out.println</w:t>
      </w:r>
      <w:proofErr w:type="spellEnd"/>
      <w:r>
        <w:rPr>
          <w:kern w:val="0"/>
        </w:rPr>
        <w:t>(</w:t>
      </w:r>
      <w:proofErr w:type="spellStart"/>
      <w:proofErr w:type="gramEnd"/>
      <w:r>
        <w:rPr>
          <w:kern w:val="0"/>
        </w:rPr>
        <w:t>longWithL</w:t>
      </w:r>
      <w:proofErr w:type="spellEnd"/>
      <w:r>
        <w:rPr>
          <w:kern w:val="0"/>
        </w:rPr>
        <w:t>);</w:t>
      </w:r>
    </w:p>
    <w:p w:rsidR="00543695" w:rsidRDefault="00543695" w:rsidP="00543695">
      <w:pPr>
        <w:widowControl/>
        <w:tabs>
          <w:tab w:val="left" w:pos="2251"/>
        </w:tabs>
        <w:autoSpaceDE w:val="0"/>
        <w:autoSpaceDN w:val="0"/>
        <w:adjustRightInd w:val="0"/>
        <w:ind w:right="340"/>
        <w:rPr>
          <w:kern w:val="0"/>
        </w:rPr>
      </w:pPr>
      <w:proofErr w:type="spellStart"/>
      <w:proofErr w:type="gramStart"/>
      <w:r>
        <w:rPr>
          <w:kern w:val="0"/>
        </w:rPr>
        <w:t>System.out.println</w:t>
      </w:r>
      <w:proofErr w:type="spellEnd"/>
      <w:r>
        <w:rPr>
          <w:kern w:val="0"/>
        </w:rPr>
        <w:t>(</w:t>
      </w:r>
      <w:proofErr w:type="spellStart"/>
      <w:proofErr w:type="gramEnd"/>
      <w:r>
        <w:rPr>
          <w:kern w:val="0"/>
        </w:rPr>
        <w:t>longWithoutL</w:t>
      </w:r>
      <w:proofErr w:type="spellEnd"/>
      <w:r>
        <w:rPr>
          <w:kern w:val="0"/>
        </w:rPr>
        <w:t>);</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r>
        <w:rPr>
          <w:kern w:val="0"/>
        </w:rPr>
        <w:t>A.</w:t>
      </w:r>
    </w:p>
    <w:p w:rsidR="00543695" w:rsidRDefault="00543695" w:rsidP="00543695">
      <w:pPr>
        <w:widowControl/>
        <w:tabs>
          <w:tab w:val="left" w:pos="2251"/>
        </w:tabs>
        <w:autoSpaceDE w:val="0"/>
        <w:autoSpaceDN w:val="0"/>
        <w:adjustRightInd w:val="0"/>
        <w:ind w:right="340"/>
        <w:rPr>
          <w:kern w:val="0"/>
        </w:rPr>
      </w:pPr>
      <w:r>
        <w:rPr>
          <w:kern w:val="0"/>
        </w:rPr>
        <w:t>1471228928</w:t>
      </w:r>
    </w:p>
    <w:p w:rsidR="00543695" w:rsidRDefault="00543695" w:rsidP="00543695">
      <w:pPr>
        <w:widowControl/>
        <w:tabs>
          <w:tab w:val="left" w:pos="2251"/>
        </w:tabs>
        <w:autoSpaceDE w:val="0"/>
        <w:autoSpaceDN w:val="0"/>
        <w:adjustRightInd w:val="0"/>
        <w:ind w:right="340"/>
        <w:rPr>
          <w:kern w:val="0"/>
        </w:rPr>
      </w:pPr>
      <w:r>
        <w:rPr>
          <w:kern w:val="0"/>
        </w:rPr>
        <w:t>31536000000</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r>
        <w:rPr>
          <w:kern w:val="0"/>
        </w:rPr>
        <w:t>B.</w:t>
      </w:r>
    </w:p>
    <w:p w:rsidR="00543695" w:rsidRDefault="00543695" w:rsidP="00543695">
      <w:pPr>
        <w:widowControl/>
        <w:tabs>
          <w:tab w:val="left" w:pos="2251"/>
        </w:tabs>
        <w:autoSpaceDE w:val="0"/>
        <w:autoSpaceDN w:val="0"/>
        <w:adjustRightInd w:val="0"/>
        <w:ind w:right="340"/>
        <w:rPr>
          <w:kern w:val="0"/>
        </w:rPr>
      </w:pPr>
      <w:r>
        <w:rPr>
          <w:kern w:val="0"/>
        </w:rPr>
        <w:t>31536000000</w:t>
      </w:r>
    </w:p>
    <w:p w:rsidR="00543695" w:rsidRDefault="00543695" w:rsidP="00543695">
      <w:pPr>
        <w:widowControl/>
        <w:tabs>
          <w:tab w:val="left" w:pos="2251"/>
        </w:tabs>
        <w:autoSpaceDE w:val="0"/>
        <w:autoSpaceDN w:val="0"/>
        <w:adjustRightInd w:val="0"/>
        <w:ind w:right="340"/>
        <w:rPr>
          <w:kern w:val="0"/>
        </w:rPr>
      </w:pPr>
      <w:r>
        <w:rPr>
          <w:kern w:val="0"/>
        </w:rPr>
        <w:t>31536000000</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r>
        <w:rPr>
          <w:kern w:val="0"/>
        </w:rPr>
        <w:t>C.</w:t>
      </w:r>
    </w:p>
    <w:p w:rsidR="00543695" w:rsidRDefault="00543695" w:rsidP="00543695">
      <w:pPr>
        <w:widowControl/>
        <w:tabs>
          <w:tab w:val="left" w:pos="2251"/>
        </w:tabs>
        <w:autoSpaceDE w:val="0"/>
        <w:autoSpaceDN w:val="0"/>
        <w:adjustRightInd w:val="0"/>
        <w:ind w:right="340"/>
        <w:rPr>
          <w:kern w:val="0"/>
        </w:rPr>
      </w:pPr>
      <w:r>
        <w:rPr>
          <w:kern w:val="0"/>
        </w:rPr>
        <w:t>1471228928</w:t>
      </w:r>
    </w:p>
    <w:p w:rsidR="00543695" w:rsidRDefault="00543695" w:rsidP="00543695">
      <w:pPr>
        <w:widowControl/>
        <w:tabs>
          <w:tab w:val="left" w:pos="2251"/>
        </w:tabs>
        <w:autoSpaceDE w:val="0"/>
        <w:autoSpaceDN w:val="0"/>
        <w:adjustRightInd w:val="0"/>
        <w:ind w:right="340"/>
        <w:rPr>
          <w:kern w:val="0"/>
        </w:rPr>
      </w:pPr>
      <w:r>
        <w:rPr>
          <w:kern w:val="0"/>
        </w:rPr>
        <w:t>1471228928</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r>
        <w:rPr>
          <w:kern w:val="0"/>
        </w:rPr>
        <w:t>D.</w:t>
      </w:r>
    </w:p>
    <w:p w:rsidR="00543695" w:rsidRDefault="00543695" w:rsidP="00543695">
      <w:pPr>
        <w:widowControl/>
        <w:tabs>
          <w:tab w:val="left" w:pos="2251"/>
        </w:tabs>
        <w:autoSpaceDE w:val="0"/>
        <w:autoSpaceDN w:val="0"/>
        <w:adjustRightInd w:val="0"/>
        <w:ind w:right="340"/>
        <w:rPr>
          <w:kern w:val="0"/>
        </w:rPr>
      </w:pPr>
      <w:r>
        <w:rPr>
          <w:kern w:val="0"/>
        </w:rPr>
        <w:t>31536000000</w:t>
      </w:r>
    </w:p>
    <w:p w:rsidR="00543695" w:rsidRDefault="00543695" w:rsidP="00543695">
      <w:pPr>
        <w:widowControl/>
        <w:tabs>
          <w:tab w:val="left" w:pos="2251"/>
        </w:tabs>
        <w:autoSpaceDE w:val="0"/>
        <w:autoSpaceDN w:val="0"/>
        <w:adjustRightInd w:val="0"/>
        <w:ind w:right="340"/>
        <w:rPr>
          <w:kern w:val="0"/>
        </w:rPr>
      </w:pPr>
      <w:r>
        <w:rPr>
          <w:kern w:val="0"/>
        </w:rPr>
        <w:t>1471228928</w:t>
      </w:r>
    </w:p>
    <w:p w:rsidR="00543695" w:rsidRDefault="00543695" w:rsidP="00B21E08">
      <w:r>
        <w:rPr>
          <w:rFonts w:hint="eastAsia"/>
        </w:rPr>
        <w:t>AS: D</w:t>
      </w:r>
    </w:p>
    <w:p w:rsidR="00543695" w:rsidRPr="00543695" w:rsidRDefault="00543695" w:rsidP="00B21E08">
      <w:r>
        <w:t xml:space="preserve">KW: Java, </w:t>
      </w:r>
      <w:r>
        <w:rPr>
          <w:kern w:val="0"/>
        </w:rPr>
        <w:t>long, multiple</w:t>
      </w:r>
    </w:p>
    <w:p w:rsidR="00A938A7" w:rsidRDefault="00543695" w:rsidP="00B21E08">
      <w:r>
        <w:rPr>
          <w:rFonts w:hint="eastAsia"/>
        </w:rPr>
        <w:t xml:space="preserve">DL: </w:t>
      </w:r>
      <w:r>
        <w:t>2</w:t>
      </w:r>
    </w:p>
    <w:p w:rsidR="00543695" w:rsidRDefault="00543695" w:rsidP="00543695">
      <w:pPr>
        <w:widowControl/>
        <w:tabs>
          <w:tab w:val="left" w:pos="2251"/>
        </w:tabs>
        <w:autoSpaceDE w:val="0"/>
        <w:autoSpaceDN w:val="0"/>
        <w:adjustRightInd w:val="0"/>
        <w:ind w:right="340"/>
        <w:rPr>
          <w:kern w:val="0"/>
        </w:rPr>
      </w:pPr>
      <w:r>
        <w:lastRenderedPageBreak/>
        <w:t xml:space="preserve">WT: </w:t>
      </w:r>
      <w:r>
        <w:rPr>
          <w:kern w:val="0"/>
        </w:rPr>
        <w:t xml:space="preserve">In case of first variable, we are explicitly making it a long by placing </w:t>
      </w:r>
      <w:proofErr w:type="gramStart"/>
      <w:r>
        <w:rPr>
          <w:kern w:val="0"/>
        </w:rPr>
        <w:t>a</w:t>
      </w:r>
      <w:proofErr w:type="gramEnd"/>
      <w:r>
        <w:rPr>
          <w:kern w:val="0"/>
        </w:rPr>
        <w:t xml:space="preserve"> “L” at the end, so compiler will treat this at long and assign it to first variable.</w:t>
      </w:r>
    </w:p>
    <w:p w:rsidR="00543695" w:rsidRDefault="00543695" w:rsidP="00543695">
      <w:pPr>
        <w:widowControl/>
        <w:tabs>
          <w:tab w:val="left" w:pos="2251"/>
        </w:tabs>
        <w:autoSpaceDE w:val="0"/>
        <w:autoSpaceDN w:val="0"/>
        <w:adjustRightInd w:val="0"/>
        <w:ind w:right="340"/>
        <w:rPr>
          <w:kern w:val="0"/>
        </w:rPr>
      </w:pPr>
      <w:r>
        <w:rPr>
          <w:kern w:val="0"/>
        </w:rPr>
        <w:t>In second case, compiler will do the calculation and treat it as a 32-bit integer, since the output is outside the range of integer max value (2147483647), compiler will truncate the most significant bits and then assign it to the variable.</w:t>
      </w:r>
    </w:p>
    <w:p w:rsidR="00543695" w:rsidRDefault="00543695" w:rsidP="00543695">
      <w:pPr>
        <w:widowControl/>
        <w:tabs>
          <w:tab w:val="left" w:pos="2251"/>
        </w:tabs>
        <w:autoSpaceDE w:val="0"/>
        <w:autoSpaceDN w:val="0"/>
        <w:adjustRightInd w:val="0"/>
        <w:ind w:right="340"/>
        <w:rPr>
          <w:kern w:val="0"/>
        </w:rPr>
      </w:pPr>
    </w:p>
    <w:p w:rsidR="00543695" w:rsidRDefault="00543695" w:rsidP="00543695">
      <w:pPr>
        <w:widowControl/>
        <w:tabs>
          <w:tab w:val="left" w:pos="2251"/>
        </w:tabs>
        <w:autoSpaceDE w:val="0"/>
        <w:autoSpaceDN w:val="0"/>
        <w:adjustRightInd w:val="0"/>
        <w:ind w:right="340"/>
        <w:rPr>
          <w:kern w:val="0"/>
        </w:rPr>
      </w:pPr>
      <w:r>
        <w:rPr>
          <w:kern w:val="0"/>
        </w:rPr>
        <w:t>Binary equivalent of 1000*60*60*24*365L = 011101010111101100010010110000000000 (36 bits)</w:t>
      </w:r>
    </w:p>
    <w:p w:rsidR="00543695" w:rsidRDefault="00543695" w:rsidP="00543695">
      <w:pPr>
        <w:widowControl/>
        <w:tabs>
          <w:tab w:val="left" w:pos="2251"/>
        </w:tabs>
        <w:autoSpaceDE w:val="0"/>
        <w:autoSpaceDN w:val="0"/>
        <w:adjustRightInd w:val="0"/>
        <w:ind w:right="340"/>
        <w:rPr>
          <w:kern w:val="0"/>
        </w:rPr>
      </w:pPr>
      <w:r>
        <w:rPr>
          <w:kern w:val="0"/>
        </w:rPr>
        <w:t xml:space="preserve">Removing 4 most significant bits to accommodate in 32-bit </w:t>
      </w:r>
      <w:proofErr w:type="spellStart"/>
      <w:r>
        <w:rPr>
          <w:kern w:val="0"/>
        </w:rPr>
        <w:t>int</w:t>
      </w:r>
      <w:proofErr w:type="spellEnd"/>
      <w:r>
        <w:rPr>
          <w:kern w:val="0"/>
        </w:rPr>
        <w:t>, value = 01010111101100010010110000000000 (32 bits)</w:t>
      </w:r>
    </w:p>
    <w:p w:rsidR="00543695" w:rsidRDefault="00543695" w:rsidP="00543695">
      <w:pPr>
        <w:widowControl/>
        <w:tabs>
          <w:tab w:val="left" w:pos="2251"/>
        </w:tabs>
        <w:autoSpaceDE w:val="0"/>
        <w:autoSpaceDN w:val="0"/>
        <w:adjustRightInd w:val="0"/>
        <w:ind w:right="340"/>
        <w:rPr>
          <w:kern w:val="0"/>
        </w:rPr>
      </w:pPr>
      <w:r>
        <w:rPr>
          <w:kern w:val="0"/>
        </w:rPr>
        <w:t>Which is equal to 1471228928 and hence the output.</w:t>
      </w:r>
    </w:p>
    <w:p w:rsidR="00543695" w:rsidRPr="00543695" w:rsidRDefault="00543695" w:rsidP="00B21E08"/>
    <w:p w:rsidR="00A00FE4" w:rsidRDefault="00A00FE4" w:rsidP="00A00FE4">
      <w:pPr>
        <w:widowControl/>
        <w:tabs>
          <w:tab w:val="left" w:pos="2251"/>
        </w:tabs>
        <w:autoSpaceDE w:val="0"/>
        <w:autoSpaceDN w:val="0"/>
        <w:adjustRightInd w:val="0"/>
        <w:ind w:right="340"/>
        <w:rPr>
          <w:kern w:val="0"/>
        </w:rPr>
      </w:pPr>
      <w:r>
        <w:rPr>
          <w:rFonts w:hint="eastAsia"/>
        </w:rPr>
        <w:t xml:space="preserve">18: </w:t>
      </w:r>
      <w:r>
        <w:rPr>
          <w:kern w:val="0"/>
        </w:rPr>
        <w:t>What’s the result of the following program snippet?</w:t>
      </w:r>
    </w:p>
    <w:p w:rsidR="00A00FE4" w:rsidRDefault="00A00FE4" w:rsidP="00A00FE4">
      <w:pPr>
        <w:widowControl/>
        <w:tabs>
          <w:tab w:val="left" w:pos="2251"/>
        </w:tabs>
        <w:autoSpaceDE w:val="0"/>
        <w:autoSpaceDN w:val="0"/>
        <w:adjustRightInd w:val="0"/>
        <w:ind w:right="340"/>
        <w:rPr>
          <w:kern w:val="0"/>
        </w:rPr>
      </w:pPr>
      <w:proofErr w:type="spellStart"/>
      <w:r>
        <w:rPr>
          <w:kern w:val="0"/>
        </w:rPr>
        <w:t>HashSet</w:t>
      </w:r>
      <w:proofErr w:type="spellEnd"/>
      <w:r>
        <w:rPr>
          <w:kern w:val="0"/>
        </w:rPr>
        <w:t xml:space="preserve"> </w:t>
      </w:r>
      <w:proofErr w:type="spellStart"/>
      <w:r>
        <w:rPr>
          <w:kern w:val="0"/>
        </w:rPr>
        <w:t>shortSet</w:t>
      </w:r>
      <w:proofErr w:type="spellEnd"/>
      <w:r>
        <w:rPr>
          <w:kern w:val="0"/>
        </w:rPr>
        <w:t xml:space="preserve"> = new </w:t>
      </w:r>
      <w:proofErr w:type="spellStart"/>
      <w:proofErr w:type="gramStart"/>
      <w:r>
        <w:rPr>
          <w:kern w:val="0"/>
        </w:rPr>
        <w:t>HashSet</w:t>
      </w:r>
      <w:proofErr w:type="spellEnd"/>
      <w:r>
        <w:rPr>
          <w:kern w:val="0"/>
        </w:rPr>
        <w:t>(</w:t>
      </w:r>
      <w:proofErr w:type="gramEnd"/>
      <w:r>
        <w:rPr>
          <w:kern w:val="0"/>
        </w:rPr>
        <w:t>);</w:t>
      </w:r>
    </w:p>
    <w:p w:rsidR="00A00FE4" w:rsidRDefault="00A00FE4" w:rsidP="00A00FE4">
      <w:pPr>
        <w:widowControl/>
        <w:tabs>
          <w:tab w:val="left" w:pos="2251"/>
        </w:tabs>
        <w:autoSpaceDE w:val="0"/>
        <w:autoSpaceDN w:val="0"/>
        <w:adjustRightInd w:val="0"/>
        <w:ind w:right="340"/>
        <w:rPr>
          <w:kern w:val="0"/>
        </w:rPr>
      </w:pPr>
      <w:proofErr w:type="gramStart"/>
      <w:r>
        <w:rPr>
          <w:kern w:val="0"/>
        </w:rPr>
        <w:t>for</w:t>
      </w:r>
      <w:proofErr w:type="gramEnd"/>
      <w:r>
        <w:rPr>
          <w:kern w:val="0"/>
        </w:rPr>
        <w:t xml:space="preserve"> (short </w:t>
      </w:r>
      <w:proofErr w:type="spellStart"/>
      <w:r>
        <w:rPr>
          <w:kern w:val="0"/>
        </w:rPr>
        <w:t>i</w:t>
      </w:r>
      <w:proofErr w:type="spellEnd"/>
      <w:r>
        <w:rPr>
          <w:kern w:val="0"/>
        </w:rPr>
        <w:t xml:space="preserve"> = 0; </w:t>
      </w:r>
      <w:proofErr w:type="spellStart"/>
      <w:r>
        <w:rPr>
          <w:kern w:val="0"/>
        </w:rPr>
        <w:t>i</w:t>
      </w:r>
      <w:proofErr w:type="spellEnd"/>
      <w:r>
        <w:rPr>
          <w:kern w:val="0"/>
        </w:rPr>
        <w:t xml:space="preserve"> &lt; 100; </w:t>
      </w:r>
      <w:proofErr w:type="spellStart"/>
      <w:r>
        <w:rPr>
          <w:kern w:val="0"/>
        </w:rPr>
        <w:t>i</w:t>
      </w:r>
      <w:proofErr w:type="spellEnd"/>
      <w:r>
        <w:rPr>
          <w:kern w:val="0"/>
        </w:rPr>
        <w:t>++) {</w:t>
      </w:r>
    </w:p>
    <w:p w:rsidR="00A00FE4" w:rsidRDefault="00A00FE4" w:rsidP="00A00FE4">
      <w:pPr>
        <w:widowControl/>
        <w:tabs>
          <w:tab w:val="left" w:pos="2251"/>
        </w:tabs>
        <w:autoSpaceDE w:val="0"/>
        <w:autoSpaceDN w:val="0"/>
        <w:adjustRightInd w:val="0"/>
        <w:ind w:right="340"/>
        <w:rPr>
          <w:kern w:val="0"/>
        </w:rPr>
      </w:pPr>
      <w:r>
        <w:rPr>
          <w:kern w:val="0"/>
        </w:rPr>
        <w:t xml:space="preserve">    </w:t>
      </w:r>
      <w:proofErr w:type="spellStart"/>
      <w:proofErr w:type="gramStart"/>
      <w:r>
        <w:rPr>
          <w:kern w:val="0"/>
        </w:rPr>
        <w:t>shortSet.add</w:t>
      </w:r>
      <w:proofErr w:type="spellEnd"/>
      <w:r>
        <w:rPr>
          <w:kern w:val="0"/>
        </w:rPr>
        <w:t>(</w:t>
      </w:r>
      <w:proofErr w:type="spellStart"/>
      <w:proofErr w:type="gramEnd"/>
      <w:r>
        <w:rPr>
          <w:kern w:val="0"/>
        </w:rPr>
        <w:t>i</w:t>
      </w:r>
      <w:proofErr w:type="spellEnd"/>
      <w:r>
        <w:rPr>
          <w:kern w:val="0"/>
        </w:rPr>
        <w:t>);</w:t>
      </w:r>
    </w:p>
    <w:p w:rsidR="00A00FE4" w:rsidRDefault="00A00FE4" w:rsidP="00A00FE4">
      <w:pPr>
        <w:widowControl/>
        <w:tabs>
          <w:tab w:val="left" w:pos="2251"/>
        </w:tabs>
        <w:autoSpaceDE w:val="0"/>
        <w:autoSpaceDN w:val="0"/>
        <w:adjustRightInd w:val="0"/>
        <w:ind w:right="340"/>
        <w:rPr>
          <w:kern w:val="0"/>
        </w:rPr>
      </w:pPr>
      <w:r>
        <w:rPr>
          <w:kern w:val="0"/>
        </w:rPr>
        <w:t xml:space="preserve">    </w:t>
      </w:r>
      <w:proofErr w:type="spellStart"/>
      <w:proofErr w:type="gramStart"/>
      <w:r>
        <w:rPr>
          <w:kern w:val="0"/>
        </w:rPr>
        <w:t>shortSet.remove</w:t>
      </w:r>
      <w:proofErr w:type="spellEnd"/>
      <w:r>
        <w:rPr>
          <w:kern w:val="0"/>
        </w:rPr>
        <w:t>(</w:t>
      </w:r>
      <w:proofErr w:type="spellStart"/>
      <w:proofErr w:type="gramEnd"/>
      <w:r>
        <w:rPr>
          <w:kern w:val="0"/>
        </w:rPr>
        <w:t>i</w:t>
      </w:r>
      <w:proofErr w:type="spellEnd"/>
      <w:r>
        <w:rPr>
          <w:kern w:val="0"/>
        </w:rPr>
        <w:t xml:space="preserve"> - 1);</w:t>
      </w:r>
    </w:p>
    <w:p w:rsidR="00A00FE4" w:rsidRDefault="00A00FE4" w:rsidP="00A00FE4">
      <w:pPr>
        <w:widowControl/>
        <w:tabs>
          <w:tab w:val="left" w:pos="2251"/>
        </w:tabs>
        <w:autoSpaceDE w:val="0"/>
        <w:autoSpaceDN w:val="0"/>
        <w:adjustRightInd w:val="0"/>
        <w:ind w:right="340"/>
        <w:rPr>
          <w:kern w:val="0"/>
        </w:rPr>
      </w:pPr>
      <w:r>
        <w:rPr>
          <w:kern w:val="0"/>
        </w:rPr>
        <w:t>}</w:t>
      </w:r>
    </w:p>
    <w:p w:rsidR="00A00FE4" w:rsidRDefault="00A00FE4" w:rsidP="00A00FE4">
      <w:pPr>
        <w:widowControl/>
        <w:tabs>
          <w:tab w:val="left" w:pos="2251"/>
        </w:tabs>
        <w:autoSpaceDE w:val="0"/>
        <w:autoSpaceDN w:val="0"/>
        <w:adjustRightInd w:val="0"/>
        <w:ind w:right="340"/>
        <w:rPr>
          <w:kern w:val="0"/>
        </w:rPr>
      </w:pPr>
      <w:proofErr w:type="spellStart"/>
      <w:proofErr w:type="gramStart"/>
      <w:r>
        <w:rPr>
          <w:kern w:val="0"/>
        </w:rPr>
        <w:t>System.out.println</w:t>
      </w:r>
      <w:proofErr w:type="spellEnd"/>
      <w:r>
        <w:rPr>
          <w:kern w:val="0"/>
        </w:rPr>
        <w:t>(</w:t>
      </w:r>
      <w:proofErr w:type="spellStart"/>
      <w:proofErr w:type="gramEnd"/>
      <w:r>
        <w:rPr>
          <w:kern w:val="0"/>
        </w:rPr>
        <w:t>shortSet.size</w:t>
      </w:r>
      <w:proofErr w:type="spellEnd"/>
      <w:r>
        <w:rPr>
          <w:kern w:val="0"/>
        </w:rPr>
        <w:t>());</w:t>
      </w:r>
    </w:p>
    <w:p w:rsidR="00A00FE4" w:rsidRDefault="00A00FE4" w:rsidP="00A00FE4">
      <w:pPr>
        <w:widowControl/>
        <w:tabs>
          <w:tab w:val="left" w:pos="2251"/>
        </w:tabs>
        <w:autoSpaceDE w:val="0"/>
        <w:autoSpaceDN w:val="0"/>
        <w:adjustRightInd w:val="0"/>
        <w:ind w:right="340"/>
        <w:rPr>
          <w:kern w:val="0"/>
        </w:rPr>
      </w:pPr>
    </w:p>
    <w:p w:rsidR="00A00FE4" w:rsidRDefault="00A00FE4" w:rsidP="00A00FE4">
      <w:pPr>
        <w:widowControl/>
        <w:numPr>
          <w:ilvl w:val="0"/>
          <w:numId w:val="11"/>
        </w:numPr>
        <w:tabs>
          <w:tab w:val="left" w:pos="20"/>
          <w:tab w:val="left" w:pos="412"/>
          <w:tab w:val="left" w:pos="2251"/>
        </w:tabs>
        <w:autoSpaceDE w:val="0"/>
        <w:autoSpaceDN w:val="0"/>
        <w:adjustRightInd w:val="0"/>
        <w:ind w:left="392" w:right="340" w:hanging="393"/>
        <w:rPr>
          <w:kern w:val="0"/>
        </w:rPr>
      </w:pPr>
      <w:r>
        <w:rPr>
          <w:kern w:val="0"/>
        </w:rPr>
        <w:t>2</w:t>
      </w:r>
    </w:p>
    <w:p w:rsidR="00A00FE4" w:rsidRDefault="00A00FE4" w:rsidP="00A00FE4">
      <w:pPr>
        <w:widowControl/>
        <w:numPr>
          <w:ilvl w:val="0"/>
          <w:numId w:val="11"/>
        </w:numPr>
        <w:tabs>
          <w:tab w:val="left" w:pos="20"/>
          <w:tab w:val="left" w:pos="412"/>
          <w:tab w:val="left" w:pos="2251"/>
        </w:tabs>
        <w:autoSpaceDE w:val="0"/>
        <w:autoSpaceDN w:val="0"/>
        <w:adjustRightInd w:val="0"/>
        <w:ind w:left="392" w:right="340" w:hanging="393"/>
        <w:rPr>
          <w:kern w:val="0"/>
        </w:rPr>
      </w:pPr>
      <w:r>
        <w:rPr>
          <w:kern w:val="0"/>
        </w:rPr>
        <w:t>100</w:t>
      </w:r>
    </w:p>
    <w:p w:rsidR="00A00FE4" w:rsidRDefault="00A00FE4" w:rsidP="00A00FE4">
      <w:pPr>
        <w:widowControl/>
        <w:numPr>
          <w:ilvl w:val="0"/>
          <w:numId w:val="11"/>
        </w:numPr>
        <w:tabs>
          <w:tab w:val="left" w:pos="20"/>
          <w:tab w:val="left" w:pos="412"/>
          <w:tab w:val="left" w:pos="2251"/>
        </w:tabs>
        <w:autoSpaceDE w:val="0"/>
        <w:autoSpaceDN w:val="0"/>
        <w:adjustRightInd w:val="0"/>
        <w:ind w:left="392" w:right="340" w:hanging="393"/>
        <w:rPr>
          <w:kern w:val="0"/>
        </w:rPr>
      </w:pPr>
      <w:r>
        <w:rPr>
          <w:kern w:val="0"/>
        </w:rPr>
        <w:t>1</w:t>
      </w:r>
    </w:p>
    <w:p w:rsidR="00A00FE4" w:rsidRDefault="00A00FE4" w:rsidP="00A00FE4">
      <w:pPr>
        <w:widowControl/>
        <w:numPr>
          <w:ilvl w:val="0"/>
          <w:numId w:val="11"/>
        </w:numPr>
        <w:tabs>
          <w:tab w:val="left" w:pos="20"/>
          <w:tab w:val="left" w:pos="412"/>
          <w:tab w:val="left" w:pos="2251"/>
        </w:tabs>
        <w:autoSpaceDE w:val="0"/>
        <w:autoSpaceDN w:val="0"/>
        <w:adjustRightInd w:val="0"/>
        <w:ind w:left="392" w:right="340" w:hanging="393"/>
        <w:rPr>
          <w:kern w:val="0"/>
        </w:rPr>
      </w:pPr>
      <w:r>
        <w:rPr>
          <w:kern w:val="0"/>
        </w:rPr>
        <w:t>101</w:t>
      </w:r>
    </w:p>
    <w:p w:rsidR="00A938A7" w:rsidRDefault="00A00FE4" w:rsidP="00B21E08">
      <w:r>
        <w:rPr>
          <w:rFonts w:hint="eastAsia"/>
        </w:rPr>
        <w:t>AS: B</w:t>
      </w:r>
    </w:p>
    <w:p w:rsidR="00A00FE4" w:rsidRDefault="00A00FE4" w:rsidP="00A00FE4">
      <w:pPr>
        <w:rPr>
          <w:kern w:val="0"/>
        </w:rPr>
      </w:pPr>
      <w:r>
        <w:t xml:space="preserve">KW: Java, </w:t>
      </w:r>
      <w:proofErr w:type="spellStart"/>
      <w:r>
        <w:rPr>
          <w:kern w:val="0"/>
        </w:rPr>
        <w:t>HashSet</w:t>
      </w:r>
      <w:proofErr w:type="spellEnd"/>
    </w:p>
    <w:p w:rsidR="00A00FE4" w:rsidRDefault="00A00FE4" w:rsidP="00B21E08">
      <w:r>
        <w:rPr>
          <w:rFonts w:hint="eastAsia"/>
        </w:rPr>
        <w:t>DL: 2</w:t>
      </w:r>
    </w:p>
    <w:p w:rsidR="00A00FE4" w:rsidRDefault="00A00FE4" w:rsidP="00A00FE4">
      <w:pPr>
        <w:widowControl/>
        <w:tabs>
          <w:tab w:val="left" w:pos="2251"/>
        </w:tabs>
        <w:autoSpaceDE w:val="0"/>
        <w:autoSpaceDN w:val="0"/>
        <w:adjustRightInd w:val="0"/>
        <w:ind w:right="340"/>
        <w:rPr>
          <w:kern w:val="0"/>
        </w:rPr>
      </w:pPr>
      <w:r>
        <w:t xml:space="preserve">WT: </w:t>
      </w:r>
      <w:r>
        <w:rPr>
          <w:kern w:val="0"/>
        </w:rPr>
        <w:t xml:space="preserve">The size of the </w:t>
      </w:r>
      <w:proofErr w:type="spellStart"/>
      <w:r>
        <w:rPr>
          <w:kern w:val="0"/>
        </w:rPr>
        <w:t>shortSet</w:t>
      </w:r>
      <w:proofErr w:type="spellEnd"/>
      <w:r>
        <w:rPr>
          <w:kern w:val="0"/>
        </w:rPr>
        <w:t xml:space="preserve"> will be 100. Java </w:t>
      </w:r>
      <w:proofErr w:type="spellStart"/>
      <w:r>
        <w:rPr>
          <w:kern w:val="0"/>
        </w:rPr>
        <w:t>Autoboxing</w:t>
      </w:r>
      <w:proofErr w:type="spellEnd"/>
      <w:r>
        <w:rPr>
          <w:kern w:val="0"/>
        </w:rPr>
        <w:t xml:space="preserve"> feature has been introduced in JDK 5, so while adding the short to </w:t>
      </w:r>
      <w:proofErr w:type="spellStart"/>
      <w:r>
        <w:rPr>
          <w:kern w:val="0"/>
        </w:rPr>
        <w:t>HashSet</w:t>
      </w:r>
      <w:proofErr w:type="spellEnd"/>
      <w:r>
        <w:rPr>
          <w:kern w:val="0"/>
        </w:rPr>
        <w:t xml:space="preserve">&lt;Short&gt; it will automatically convert it to Short object. Now “i-1″ will be converted to </w:t>
      </w:r>
      <w:proofErr w:type="spellStart"/>
      <w:r>
        <w:rPr>
          <w:kern w:val="0"/>
        </w:rPr>
        <w:t>int</w:t>
      </w:r>
      <w:proofErr w:type="spellEnd"/>
      <w:r>
        <w:rPr>
          <w:kern w:val="0"/>
        </w:rPr>
        <w:t xml:space="preserve"> while evaluation and after that it will </w:t>
      </w:r>
      <w:proofErr w:type="spellStart"/>
      <w:r>
        <w:rPr>
          <w:kern w:val="0"/>
        </w:rPr>
        <w:t>autoboxed</w:t>
      </w:r>
      <w:proofErr w:type="spellEnd"/>
      <w:r>
        <w:rPr>
          <w:kern w:val="0"/>
        </w:rPr>
        <w:t xml:space="preserve"> to Integer object but there are no Integer object in the </w:t>
      </w:r>
      <w:proofErr w:type="spellStart"/>
      <w:r>
        <w:rPr>
          <w:kern w:val="0"/>
        </w:rPr>
        <w:t>HashSet</w:t>
      </w:r>
      <w:proofErr w:type="spellEnd"/>
      <w:r>
        <w:rPr>
          <w:kern w:val="0"/>
        </w:rPr>
        <w:t xml:space="preserve">, so it will not remove anything from the </w:t>
      </w:r>
      <w:proofErr w:type="spellStart"/>
      <w:r>
        <w:rPr>
          <w:kern w:val="0"/>
        </w:rPr>
        <w:t>HashSet</w:t>
      </w:r>
      <w:proofErr w:type="spellEnd"/>
      <w:r>
        <w:rPr>
          <w:kern w:val="0"/>
        </w:rPr>
        <w:t xml:space="preserve"> and finally its size will be 100.</w:t>
      </w:r>
    </w:p>
    <w:p w:rsidR="00A00FE4" w:rsidRPr="00A00FE4" w:rsidRDefault="00A00FE4" w:rsidP="00B21E08"/>
    <w:p w:rsidR="00A938A7" w:rsidRDefault="00A00FE4" w:rsidP="00B21E08">
      <w:r>
        <w:rPr>
          <w:rFonts w:hint="eastAsia"/>
        </w:rPr>
        <w:t>19. What</w:t>
      </w:r>
      <w:r>
        <w:t>’s the output of the following program snippet?</w:t>
      </w:r>
    </w:p>
    <w:p w:rsidR="00A00FE4" w:rsidRDefault="00A00FE4" w:rsidP="00A00F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dog1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String(</w:t>
      </w:r>
      <w:proofErr w:type="gramEnd"/>
      <w:r>
        <w:rPr>
          <w:rFonts w:ascii="Consolas" w:hAnsi="Consolas" w:cs="Consolas"/>
          <w:color w:val="2A00FF"/>
          <w:kern w:val="0"/>
          <w:sz w:val="20"/>
          <w:szCs w:val="20"/>
        </w:rPr>
        <w:t>"dog"</w:t>
      </w:r>
      <w:r>
        <w:rPr>
          <w:rFonts w:ascii="Consolas" w:hAnsi="Consolas" w:cs="Consolas"/>
          <w:color w:val="000000"/>
          <w:kern w:val="0"/>
          <w:sz w:val="20"/>
          <w:szCs w:val="20"/>
        </w:rPr>
        <w:t>);</w:t>
      </w:r>
    </w:p>
    <w:p w:rsidR="00A00FE4" w:rsidRDefault="00A00FE4" w:rsidP="00A00F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highlight w:val="yellow"/>
        </w:rPr>
        <w:t>dog2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String(</w:t>
      </w:r>
      <w:proofErr w:type="gramEnd"/>
      <w:r>
        <w:rPr>
          <w:rFonts w:ascii="Consolas" w:hAnsi="Consolas" w:cs="Consolas"/>
          <w:color w:val="2A00FF"/>
          <w:kern w:val="0"/>
          <w:sz w:val="20"/>
          <w:szCs w:val="20"/>
        </w:rPr>
        <w:t>"dog"</w:t>
      </w:r>
      <w:r>
        <w:rPr>
          <w:rFonts w:ascii="Consolas" w:hAnsi="Consolas" w:cs="Consolas"/>
          <w:color w:val="000000"/>
          <w:kern w:val="0"/>
          <w:sz w:val="20"/>
          <w:szCs w:val="20"/>
        </w:rPr>
        <w:t>);</w:t>
      </w:r>
    </w:p>
    <w:p w:rsidR="00A00FE4" w:rsidRDefault="00A00FE4" w:rsidP="00A00FE4">
      <w:pPr>
        <w:pStyle w:val="a8"/>
        <w:shd w:val="clear" w:color="auto" w:fill="FFFFFF"/>
        <w:spacing w:before="0" w:beforeAutospacing="0" w:after="150" w:afterAutospacing="0" w:line="312" w:lineRule="atLeast"/>
        <w:rPr>
          <w:rFonts w:ascii="Georgia" w:hAnsi="Georgia"/>
          <w:color w:val="4B4B4B"/>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dog1</w:t>
      </w:r>
      <w:r>
        <w:rPr>
          <w:rFonts w:ascii="Consolas" w:hAnsi="Consolas" w:cs="Consolas"/>
          <w:color w:val="000000"/>
          <w:sz w:val="20"/>
          <w:szCs w:val="20"/>
        </w:rPr>
        <w:t>==</w:t>
      </w:r>
      <w:r>
        <w:rPr>
          <w:rFonts w:ascii="Consolas" w:hAnsi="Consolas" w:cs="Consolas"/>
          <w:color w:val="6A3E3E"/>
          <w:sz w:val="20"/>
          <w:szCs w:val="20"/>
          <w:highlight w:val="lightGray"/>
        </w:rPr>
        <w:t>dog2</w:t>
      </w:r>
      <w:r>
        <w:rPr>
          <w:rFonts w:ascii="Consolas" w:hAnsi="Consolas" w:cs="Consolas"/>
          <w:color w:val="000000"/>
          <w:sz w:val="20"/>
          <w:szCs w:val="20"/>
        </w:rPr>
        <w:t>);</w:t>
      </w:r>
    </w:p>
    <w:p w:rsidR="00A00FE4" w:rsidRDefault="00A00FE4" w:rsidP="00A00FE4">
      <w:pPr>
        <w:pStyle w:val="a8"/>
        <w:numPr>
          <w:ilvl w:val="0"/>
          <w:numId w:val="12"/>
        </w:numPr>
        <w:shd w:val="clear" w:color="auto" w:fill="FFFFFF"/>
        <w:spacing w:before="150" w:beforeAutospacing="0" w:after="150" w:afterAutospacing="0" w:line="312" w:lineRule="atLeast"/>
        <w:rPr>
          <w:rFonts w:ascii="Georgia" w:hAnsi="Georgia"/>
          <w:color w:val="4B4B4B"/>
          <w:sz w:val="20"/>
          <w:szCs w:val="20"/>
        </w:rPr>
      </w:pPr>
      <w:proofErr w:type="spellStart"/>
      <w:r>
        <w:rPr>
          <w:rFonts w:ascii="Georgia" w:hAnsi="Georgia"/>
          <w:color w:val="4B4B4B"/>
          <w:sz w:val="20"/>
          <w:szCs w:val="20"/>
        </w:rPr>
        <w:t>ture</w:t>
      </w:r>
      <w:proofErr w:type="spellEnd"/>
    </w:p>
    <w:p w:rsidR="00A00FE4" w:rsidRDefault="00A00FE4" w:rsidP="00A00FE4">
      <w:pPr>
        <w:pStyle w:val="a8"/>
        <w:numPr>
          <w:ilvl w:val="0"/>
          <w:numId w:val="12"/>
        </w:numPr>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false</w:t>
      </w:r>
    </w:p>
    <w:p w:rsidR="00A00FE4" w:rsidRDefault="00A00FE4" w:rsidP="00A00FE4">
      <w:pPr>
        <w:pStyle w:val="a8"/>
        <w:numPr>
          <w:ilvl w:val="0"/>
          <w:numId w:val="12"/>
        </w:numPr>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1</w:t>
      </w:r>
    </w:p>
    <w:p w:rsidR="00A00FE4" w:rsidRDefault="00A00FE4" w:rsidP="00A00FE4">
      <w:pPr>
        <w:pStyle w:val="a8"/>
        <w:numPr>
          <w:ilvl w:val="0"/>
          <w:numId w:val="12"/>
        </w:numPr>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0</w:t>
      </w:r>
    </w:p>
    <w:p w:rsidR="00A00FE4" w:rsidRDefault="00A00FE4" w:rsidP="00B21E08">
      <w:r>
        <w:rPr>
          <w:rFonts w:hint="eastAsia"/>
        </w:rPr>
        <w:t>AS: B</w:t>
      </w:r>
    </w:p>
    <w:p w:rsidR="00A00FE4" w:rsidRDefault="00A00FE4" w:rsidP="00B21E08">
      <w:pPr>
        <w:rPr>
          <w:lang w:val="pt-BR"/>
        </w:rPr>
      </w:pPr>
      <w:r w:rsidRPr="00A00FE4">
        <w:rPr>
          <w:lang w:val="pt-BR"/>
        </w:rPr>
        <w:lastRenderedPageBreak/>
        <w:t xml:space="preserve">KW: Java, </w:t>
      </w:r>
      <w:r w:rsidRPr="00A00FE4">
        <w:rPr>
          <w:rFonts w:hint="eastAsia"/>
          <w:lang w:val="pt-BR"/>
        </w:rPr>
        <w:t>==</w:t>
      </w:r>
      <w:r w:rsidRPr="00A00FE4">
        <w:rPr>
          <w:rFonts w:hint="eastAsia"/>
          <w:lang w:val="pt-BR"/>
        </w:rPr>
        <w:t>，</w:t>
      </w:r>
      <w:r w:rsidRPr="00A00FE4">
        <w:rPr>
          <w:rFonts w:hint="eastAsia"/>
          <w:lang w:val="pt-BR"/>
        </w:rPr>
        <w:t>.equal</w:t>
      </w:r>
      <w:r>
        <w:rPr>
          <w:rFonts w:hint="eastAsia"/>
          <w:lang w:val="pt-BR"/>
        </w:rPr>
        <w:t>()</w:t>
      </w:r>
    </w:p>
    <w:p w:rsidR="00A00FE4" w:rsidRDefault="00A00FE4" w:rsidP="00B21E08">
      <w:pPr>
        <w:rPr>
          <w:lang w:val="pt-BR"/>
        </w:rPr>
      </w:pPr>
      <w:r>
        <w:rPr>
          <w:lang w:val="pt-BR"/>
        </w:rPr>
        <w:t>DL: 1</w:t>
      </w:r>
    </w:p>
    <w:p w:rsidR="00A00FE4" w:rsidRDefault="00A00FE4" w:rsidP="00B21E08">
      <w:r w:rsidRPr="00A00FE4">
        <w:t>WT: The difficulty between “==” and “.</w:t>
      </w:r>
      <w:proofErr w:type="gramStart"/>
      <w:r w:rsidRPr="00A00FE4">
        <w:t>equal(</w:t>
      </w:r>
      <w:proofErr w:type="gramEnd"/>
      <w:r w:rsidRPr="00A00FE4">
        <w:t>)”</w:t>
      </w:r>
      <w:r>
        <w:t xml:space="preserve"> is tricky</w:t>
      </w:r>
    </w:p>
    <w:p w:rsidR="00A00FE4" w:rsidRDefault="00A00FE4" w:rsidP="00B21E08"/>
    <w:p w:rsidR="00A00FE4" w:rsidRDefault="00A00FE4" w:rsidP="00B21E08">
      <w:r>
        <w:t xml:space="preserve">20. </w:t>
      </w:r>
      <w:r w:rsidR="00B27283">
        <w:t>Think about the following program snippet:</w:t>
      </w:r>
    </w:p>
    <w:p w:rsidR="00B27283" w:rsidRDefault="00B27283" w:rsidP="00B27283">
      <w:r>
        <w:t xml:space="preserve">Public class </w:t>
      </w:r>
      <w:proofErr w:type="gramStart"/>
      <w:r>
        <w:t>Person{</w:t>
      </w:r>
      <w:proofErr w:type="gramEnd"/>
    </w:p>
    <w:p w:rsidR="00B27283" w:rsidRDefault="00B27283" w:rsidP="00B27283">
      <w:r>
        <w:tab/>
      </w:r>
      <w:proofErr w:type="spellStart"/>
      <w:proofErr w:type="gramStart"/>
      <w:r>
        <w:t>int</w:t>
      </w:r>
      <w:proofErr w:type="spellEnd"/>
      <w:proofErr w:type="gramEnd"/>
      <w:r>
        <w:t xml:space="preserve"> person[] = new </w:t>
      </w:r>
      <w:proofErr w:type="spellStart"/>
      <w:r>
        <w:t>int</w:t>
      </w:r>
      <w:proofErr w:type="spellEnd"/>
      <w:r>
        <w:t>[10];</w:t>
      </w:r>
    </w:p>
    <w:p w:rsidR="00B27283" w:rsidRDefault="00B27283" w:rsidP="00B27283">
      <w:r>
        <w:tab/>
      </w:r>
      <w:proofErr w:type="gramStart"/>
      <w:r>
        <w:t>public</w:t>
      </w:r>
      <w:proofErr w:type="gramEnd"/>
      <w:r>
        <w:t xml:space="preserve"> static void main(String </w:t>
      </w:r>
      <w:proofErr w:type="spellStart"/>
      <w:r>
        <w:t>args</w:t>
      </w:r>
      <w:proofErr w:type="spellEnd"/>
      <w:r>
        <w:t>[]){</w:t>
      </w:r>
    </w:p>
    <w:p w:rsidR="00B27283" w:rsidRDefault="00B27283" w:rsidP="00B27283">
      <w:r>
        <w:tab/>
      </w:r>
      <w:r>
        <w:tab/>
      </w:r>
      <w:r>
        <w:tab/>
      </w:r>
      <w:proofErr w:type="spellStart"/>
      <w:proofErr w:type="gramStart"/>
      <w:r>
        <w:t>System.out.println</w:t>
      </w:r>
      <w:proofErr w:type="spellEnd"/>
      <w:r>
        <w:t>(</w:t>
      </w:r>
      <w:proofErr w:type="gramEnd"/>
      <w:r>
        <w:t>person[1]);</w:t>
      </w:r>
    </w:p>
    <w:p w:rsidR="00B27283" w:rsidRDefault="00B27283" w:rsidP="00B27283">
      <w:r>
        <w:tab/>
        <w:t>}</w:t>
      </w:r>
    </w:p>
    <w:p w:rsidR="00B27283" w:rsidRDefault="00B27283" w:rsidP="00B27283">
      <w:r>
        <w:t>}</w:t>
      </w:r>
    </w:p>
    <w:p w:rsidR="00B27283" w:rsidRDefault="00B27283" w:rsidP="00B27283">
      <w:r>
        <w:t>A: error in compiling</w:t>
      </w:r>
    </w:p>
    <w:p w:rsidR="00B27283" w:rsidRDefault="00B27283" w:rsidP="00B27283">
      <w:r>
        <w:t>B: Ok in compiling, error in running</w:t>
      </w:r>
    </w:p>
    <w:p w:rsidR="00B27283" w:rsidRDefault="00B27283" w:rsidP="00B27283">
      <w:r>
        <w:t>C: output”0”</w:t>
      </w:r>
    </w:p>
    <w:p w:rsidR="00B27283" w:rsidRDefault="00B27283" w:rsidP="00B27283">
      <w:r>
        <w:t xml:space="preserve">D: </w:t>
      </w:r>
      <w:proofErr w:type="gramStart"/>
      <w:r>
        <w:t>output ”</w:t>
      </w:r>
      <w:proofErr w:type="gramEnd"/>
      <w:r>
        <w:t>null”</w:t>
      </w:r>
    </w:p>
    <w:p w:rsidR="00B27283" w:rsidRDefault="00B27283" w:rsidP="00B27283">
      <w:r>
        <w:rPr>
          <w:rFonts w:hint="eastAsia"/>
        </w:rPr>
        <w:t>AS:</w:t>
      </w:r>
      <w:r w:rsidR="00512E8B">
        <w:t xml:space="preserve"> A</w:t>
      </w:r>
    </w:p>
    <w:p w:rsidR="00B27283" w:rsidRDefault="00B27283" w:rsidP="00B27283">
      <w:r>
        <w:t>KW: Java, Array, exception</w:t>
      </w:r>
    </w:p>
    <w:p w:rsidR="00B27283" w:rsidRDefault="00B27283" w:rsidP="00B27283">
      <w:r>
        <w:t>DL</w:t>
      </w:r>
      <w:proofErr w:type="gramStart"/>
      <w:r>
        <w:t>:</w:t>
      </w:r>
      <w:r w:rsidR="00512E8B">
        <w:t>1</w:t>
      </w:r>
      <w:proofErr w:type="gramEnd"/>
    </w:p>
    <w:p w:rsidR="00B27283" w:rsidRDefault="00B27283" w:rsidP="00B27283">
      <w:r>
        <w:t>WT: In order to answer this question, the person must be skilled with the definition of Array and know how to handle the exceptions of arrays well.</w:t>
      </w:r>
    </w:p>
    <w:p w:rsidR="00B27283" w:rsidRDefault="00B27283" w:rsidP="00B27283"/>
    <w:p w:rsidR="00B27283" w:rsidRDefault="00B27283" w:rsidP="00B27283">
      <w:r>
        <w:t xml:space="preserve">21. Consider the following program: </w:t>
      </w:r>
    </w:p>
    <w:p w:rsidR="00B27283" w:rsidRDefault="00B27283" w:rsidP="00B27283">
      <w:proofErr w:type="gramStart"/>
      <w:r>
        <w:t>public</w:t>
      </w:r>
      <w:proofErr w:type="gramEnd"/>
      <w:r>
        <w:t xml:space="preserve"> class </w:t>
      </w:r>
      <w:proofErr w:type="spellStart"/>
      <w:r>
        <w:t>OuterClass</w:t>
      </w:r>
      <w:proofErr w:type="spellEnd"/>
      <w:r>
        <w:t>{</w:t>
      </w:r>
    </w:p>
    <w:p w:rsidR="00B27283" w:rsidRDefault="00B27283" w:rsidP="00B27283">
      <w:r>
        <w:tab/>
      </w:r>
      <w:r>
        <w:tab/>
        <w:t xml:space="preserve">Private class </w:t>
      </w:r>
      <w:proofErr w:type="spellStart"/>
      <w:proofErr w:type="gramStart"/>
      <w:r>
        <w:t>InterClass</w:t>
      </w:r>
      <w:proofErr w:type="spellEnd"/>
      <w:r>
        <w:t>{</w:t>
      </w:r>
      <w:proofErr w:type="gramEnd"/>
    </w:p>
    <w:p w:rsidR="00B27283" w:rsidRDefault="00B27283" w:rsidP="00B27283">
      <w:r>
        <w:tab/>
      </w:r>
      <w:r>
        <w:tab/>
      </w:r>
      <w:r>
        <w:tab/>
        <w:t xml:space="preserve">Public </w:t>
      </w:r>
      <w:proofErr w:type="spellStart"/>
      <w:proofErr w:type="gramStart"/>
      <w:r>
        <w:t>InterClass</w:t>
      </w:r>
      <w:proofErr w:type="spellEnd"/>
      <w:r>
        <w:t>(</w:t>
      </w:r>
      <w:proofErr w:type="gramEnd"/>
      <w:r>
        <w:t>){</w:t>
      </w:r>
    </w:p>
    <w:p w:rsidR="00B27283" w:rsidRDefault="00B27283" w:rsidP="00B27283">
      <w:r>
        <w:tab/>
      </w:r>
      <w:r>
        <w:tab/>
      </w:r>
      <w:r>
        <w:tab/>
      </w:r>
      <w:r>
        <w:tab/>
      </w:r>
      <w:proofErr w:type="spellStart"/>
      <w:proofErr w:type="gramStart"/>
      <w:r>
        <w:t>System.out.println</w:t>
      </w:r>
      <w:proofErr w:type="spellEnd"/>
      <w:r>
        <w:t>(</w:t>
      </w:r>
      <w:proofErr w:type="gramEnd"/>
      <w:r>
        <w:t>“</w:t>
      </w:r>
      <w:proofErr w:type="spellStart"/>
      <w:r>
        <w:t>OuterClass</w:t>
      </w:r>
      <w:proofErr w:type="spellEnd"/>
      <w:r>
        <w:t xml:space="preserve"> create”);</w:t>
      </w:r>
    </w:p>
    <w:p w:rsidR="00B27283" w:rsidRDefault="00B27283" w:rsidP="00B27283">
      <w:r>
        <w:tab/>
      </w:r>
      <w:r>
        <w:tab/>
      </w:r>
      <w:r>
        <w:tab/>
        <w:t>}</w:t>
      </w:r>
    </w:p>
    <w:p w:rsidR="00B27283" w:rsidRDefault="00B27283" w:rsidP="00B27283">
      <w:r>
        <w:tab/>
      </w:r>
      <w:r>
        <w:tab/>
        <w:t>}</w:t>
      </w:r>
    </w:p>
    <w:p w:rsidR="00B27283" w:rsidRDefault="00B27283" w:rsidP="00B27283">
      <w:r>
        <w:tab/>
        <w:t xml:space="preserve">Public </w:t>
      </w:r>
      <w:proofErr w:type="spellStart"/>
      <w:proofErr w:type="gramStart"/>
      <w:r>
        <w:t>OuterClass</w:t>
      </w:r>
      <w:proofErr w:type="spellEnd"/>
      <w:r>
        <w:t>(</w:t>
      </w:r>
      <w:proofErr w:type="gramEnd"/>
      <w:r>
        <w:t>){</w:t>
      </w:r>
    </w:p>
    <w:p w:rsidR="00B27283" w:rsidRDefault="00B27283" w:rsidP="00B27283">
      <w:r>
        <w:tab/>
      </w:r>
      <w:r>
        <w:tab/>
      </w:r>
      <w:proofErr w:type="spellStart"/>
      <w:r>
        <w:t>InterClass</w:t>
      </w:r>
      <w:proofErr w:type="spellEnd"/>
      <w:r>
        <w:t xml:space="preserve"> </w:t>
      </w:r>
      <w:proofErr w:type="spellStart"/>
      <w:r>
        <w:t>ic</w:t>
      </w:r>
      <w:proofErr w:type="spellEnd"/>
      <w:r>
        <w:t xml:space="preserve"> =new </w:t>
      </w:r>
      <w:proofErr w:type="spellStart"/>
      <w:proofErr w:type="gramStart"/>
      <w:r>
        <w:t>InterClass</w:t>
      </w:r>
      <w:proofErr w:type="spellEnd"/>
      <w:r>
        <w:t>(</w:t>
      </w:r>
      <w:proofErr w:type="gramEnd"/>
      <w:r>
        <w:t>);</w:t>
      </w:r>
    </w:p>
    <w:p w:rsidR="00B27283" w:rsidRDefault="00B27283" w:rsidP="00B27283">
      <w:r>
        <w:tab/>
      </w:r>
      <w:r>
        <w:tab/>
      </w:r>
      <w:proofErr w:type="spellStart"/>
      <w:proofErr w:type="gramStart"/>
      <w:r>
        <w:t>System.out.println</w:t>
      </w:r>
      <w:proofErr w:type="spellEnd"/>
      <w:r>
        <w:t>(</w:t>
      </w:r>
      <w:proofErr w:type="gramEnd"/>
      <w:r>
        <w:t>“</w:t>
      </w:r>
      <w:proofErr w:type="spellStart"/>
      <w:r>
        <w:t>InterClass</w:t>
      </w:r>
      <w:proofErr w:type="spellEnd"/>
      <w:r>
        <w:t xml:space="preserve"> create”);</w:t>
      </w:r>
    </w:p>
    <w:p w:rsidR="00B27283" w:rsidRDefault="00B27283" w:rsidP="00B27283">
      <w:r>
        <w:tab/>
        <w:t>}</w:t>
      </w:r>
    </w:p>
    <w:p w:rsidR="00B27283" w:rsidRDefault="00B27283" w:rsidP="00B27283">
      <w:r>
        <w:tab/>
      </w:r>
      <w:proofErr w:type="gramStart"/>
      <w:r>
        <w:t>public</w:t>
      </w:r>
      <w:proofErr w:type="gramEnd"/>
      <w:r>
        <w:t xml:space="preserve"> static void main(String[] </w:t>
      </w:r>
      <w:proofErr w:type="spellStart"/>
      <w:r>
        <w:t>args</w:t>
      </w:r>
      <w:proofErr w:type="spellEnd"/>
      <w:r>
        <w:t>){</w:t>
      </w:r>
    </w:p>
    <w:p w:rsidR="00B27283" w:rsidRDefault="00B27283" w:rsidP="00B27283">
      <w:r>
        <w:tab/>
      </w:r>
      <w:r>
        <w:tab/>
      </w:r>
      <w:proofErr w:type="spellStart"/>
      <w:r>
        <w:t>OuterClass</w:t>
      </w:r>
      <w:proofErr w:type="spellEnd"/>
      <w:r>
        <w:t xml:space="preserve"> </w:t>
      </w:r>
      <w:proofErr w:type="spellStart"/>
      <w:r>
        <w:t>oc</w:t>
      </w:r>
      <w:proofErr w:type="spellEnd"/>
      <w:r>
        <w:t xml:space="preserve"> = new </w:t>
      </w:r>
      <w:proofErr w:type="spellStart"/>
      <w:proofErr w:type="gramStart"/>
      <w:r>
        <w:t>OuterClass</w:t>
      </w:r>
      <w:proofErr w:type="spellEnd"/>
      <w:r>
        <w:t>(</w:t>
      </w:r>
      <w:proofErr w:type="gramEnd"/>
      <w:r>
        <w:t>);</w:t>
      </w:r>
    </w:p>
    <w:p w:rsidR="00B27283" w:rsidRDefault="00B27283" w:rsidP="00B27283">
      <w:r>
        <w:tab/>
        <w:t>}</w:t>
      </w:r>
    </w:p>
    <w:p w:rsidR="00B27283" w:rsidRDefault="00B27283" w:rsidP="00B27283">
      <w:r>
        <w:t>}</w:t>
      </w:r>
    </w:p>
    <w:p w:rsidR="00B27283" w:rsidRDefault="00B27283" w:rsidP="00B27283">
      <w:r>
        <w:t>W</w:t>
      </w:r>
      <w:r>
        <w:rPr>
          <w:rFonts w:hint="eastAsia"/>
        </w:rPr>
        <w:t xml:space="preserve">hat </w:t>
      </w:r>
      <w:r>
        <w:t xml:space="preserve">is the </w:t>
      </w:r>
      <w:proofErr w:type="gramStart"/>
      <w:r>
        <w:t>output:</w:t>
      </w:r>
      <w:proofErr w:type="gramEnd"/>
    </w:p>
    <w:p w:rsidR="00B27283" w:rsidRDefault="00B27283" w:rsidP="00B27283">
      <w:r>
        <w:t>A.</w:t>
      </w:r>
      <w:r>
        <w:tab/>
      </w:r>
      <w:proofErr w:type="spellStart"/>
      <w:r>
        <w:t>InterClass</w:t>
      </w:r>
      <w:proofErr w:type="spellEnd"/>
      <w:r>
        <w:t xml:space="preserve"> create</w:t>
      </w:r>
    </w:p>
    <w:p w:rsidR="00B27283" w:rsidRDefault="00B27283" w:rsidP="00B27283">
      <w:proofErr w:type="spellStart"/>
      <w:r>
        <w:t>OuterClass</w:t>
      </w:r>
      <w:proofErr w:type="spellEnd"/>
      <w:r>
        <w:t xml:space="preserve"> create</w:t>
      </w:r>
    </w:p>
    <w:p w:rsidR="00B27283" w:rsidRDefault="00B27283" w:rsidP="00B27283">
      <w:r>
        <w:t>B.</w:t>
      </w:r>
      <w:r>
        <w:tab/>
      </w:r>
      <w:proofErr w:type="spellStart"/>
      <w:r>
        <w:t>OuterClass</w:t>
      </w:r>
      <w:proofErr w:type="spellEnd"/>
      <w:r>
        <w:t xml:space="preserve"> create</w:t>
      </w:r>
    </w:p>
    <w:p w:rsidR="00B27283" w:rsidRDefault="00B27283" w:rsidP="00B27283">
      <w:proofErr w:type="spellStart"/>
      <w:r>
        <w:t>InterClass</w:t>
      </w:r>
      <w:proofErr w:type="spellEnd"/>
      <w:r>
        <w:t xml:space="preserve"> create</w:t>
      </w:r>
    </w:p>
    <w:p w:rsidR="00B27283" w:rsidRDefault="00B27283" w:rsidP="00B27283">
      <w:r>
        <w:t>C.</w:t>
      </w:r>
      <w:r>
        <w:tab/>
      </w:r>
      <w:proofErr w:type="spellStart"/>
      <w:r>
        <w:t>InterClass</w:t>
      </w:r>
      <w:proofErr w:type="spellEnd"/>
      <w:r>
        <w:t xml:space="preserve"> create</w:t>
      </w:r>
    </w:p>
    <w:p w:rsidR="00B27283" w:rsidRPr="00A00FE4" w:rsidRDefault="00B27283" w:rsidP="00B27283">
      <w:r>
        <w:t>D.</w:t>
      </w:r>
      <w:r>
        <w:tab/>
      </w:r>
      <w:proofErr w:type="spellStart"/>
      <w:r>
        <w:t>OuterClass</w:t>
      </w:r>
      <w:proofErr w:type="spellEnd"/>
      <w:r>
        <w:t xml:space="preserve"> create</w:t>
      </w:r>
    </w:p>
    <w:p w:rsidR="00A938A7" w:rsidRDefault="00B27283" w:rsidP="00B21E08">
      <w:r>
        <w:rPr>
          <w:rFonts w:hint="eastAsia"/>
        </w:rPr>
        <w:t xml:space="preserve">AS: </w:t>
      </w:r>
      <w:r w:rsidR="00512E8B">
        <w:t>B</w:t>
      </w:r>
    </w:p>
    <w:p w:rsidR="00B27283" w:rsidRDefault="00B27283" w:rsidP="00B21E08">
      <w:r>
        <w:lastRenderedPageBreak/>
        <w:t xml:space="preserve">KW: Java, </w:t>
      </w:r>
      <w:proofErr w:type="spellStart"/>
      <w:r>
        <w:t>InterClass</w:t>
      </w:r>
      <w:proofErr w:type="spellEnd"/>
      <w:r>
        <w:t xml:space="preserve">, </w:t>
      </w:r>
      <w:proofErr w:type="spellStart"/>
      <w:r>
        <w:t>OuterClass</w:t>
      </w:r>
      <w:proofErr w:type="spellEnd"/>
    </w:p>
    <w:p w:rsidR="00B27283" w:rsidRDefault="00B27283" w:rsidP="00B21E08">
      <w:r>
        <w:t>DL:</w:t>
      </w:r>
      <w:r w:rsidR="00512E8B">
        <w:t xml:space="preserve"> 1</w:t>
      </w:r>
    </w:p>
    <w:p w:rsidR="00B27283" w:rsidRDefault="00B27283" w:rsidP="00B21E08">
      <w:r>
        <w:t>WT: The sequence of operating the inter class and the outer class is tricky.</w:t>
      </w:r>
    </w:p>
    <w:p w:rsidR="00B27283" w:rsidRDefault="00B27283" w:rsidP="00B21E08"/>
    <w:p w:rsidR="00DA700D" w:rsidRDefault="00DA700D" w:rsidP="00B21E08">
      <w:r>
        <w:rPr>
          <w:rFonts w:hint="eastAsia"/>
        </w:rPr>
        <w:t xml:space="preserve">22. </w:t>
      </w:r>
      <w:r>
        <w:t>Foe the following for declarations, which one is legal?</w:t>
      </w:r>
    </w:p>
    <w:p w:rsidR="00DA700D" w:rsidRDefault="00DA700D" w:rsidP="00DA700D">
      <w:r>
        <w:rPr>
          <w:rFonts w:hint="eastAsia"/>
        </w:rPr>
        <w:t>A</w:t>
      </w:r>
      <w:r>
        <w:rPr>
          <w:rFonts w:hint="eastAsia"/>
        </w:rPr>
        <w:t>、</w:t>
      </w:r>
      <w:r>
        <w:rPr>
          <w:rFonts w:hint="eastAsia"/>
        </w:rPr>
        <w:t>default  String  s</w:t>
      </w:r>
      <w:r>
        <w:rPr>
          <w:rFonts w:hint="eastAsia"/>
        </w:rPr>
        <w:t>；</w:t>
      </w:r>
      <w:r>
        <w:rPr>
          <w:rFonts w:hint="eastAsia"/>
        </w:rPr>
        <w:t xml:space="preserve">                    B</w:t>
      </w:r>
      <w:r>
        <w:rPr>
          <w:rFonts w:hint="eastAsia"/>
        </w:rPr>
        <w:t>、</w:t>
      </w:r>
      <w:r>
        <w:rPr>
          <w:rFonts w:hint="eastAsia"/>
        </w:rPr>
        <w:t xml:space="preserve">public  final  static  native  </w:t>
      </w:r>
      <w:proofErr w:type="spellStart"/>
      <w:r>
        <w:rPr>
          <w:rFonts w:hint="eastAsia"/>
        </w:rPr>
        <w:t>int</w:t>
      </w:r>
      <w:proofErr w:type="spellEnd"/>
      <w:r>
        <w:rPr>
          <w:rFonts w:hint="eastAsia"/>
        </w:rPr>
        <w:t xml:space="preserve">  w( ) </w:t>
      </w:r>
    </w:p>
    <w:p w:rsidR="00DA700D" w:rsidRPr="00DA700D" w:rsidRDefault="00DA700D" w:rsidP="00DA700D">
      <w:r>
        <w:rPr>
          <w:rFonts w:hint="eastAsia"/>
        </w:rPr>
        <w:t>C</w:t>
      </w:r>
      <w:r>
        <w:rPr>
          <w:rFonts w:hint="eastAsia"/>
        </w:rPr>
        <w:t>、</w:t>
      </w:r>
      <w:r>
        <w:rPr>
          <w:rFonts w:hint="eastAsia"/>
        </w:rPr>
        <w:t>abstract  double  d</w:t>
      </w:r>
      <w:r>
        <w:rPr>
          <w:rFonts w:hint="eastAsia"/>
        </w:rPr>
        <w:t>；</w:t>
      </w:r>
      <w:r>
        <w:rPr>
          <w:rFonts w:hint="eastAsia"/>
        </w:rPr>
        <w:t xml:space="preserve">                   D</w:t>
      </w:r>
      <w:r>
        <w:rPr>
          <w:rFonts w:hint="eastAsia"/>
        </w:rPr>
        <w:t>、</w:t>
      </w:r>
      <w:r>
        <w:rPr>
          <w:rFonts w:hint="eastAsia"/>
        </w:rPr>
        <w:t xml:space="preserve">abstract  final  double  </w:t>
      </w:r>
      <w:proofErr w:type="spellStart"/>
      <w:r>
        <w:rPr>
          <w:rFonts w:hint="eastAsia"/>
        </w:rPr>
        <w:t>hyperbolicCosine</w:t>
      </w:r>
      <w:proofErr w:type="spellEnd"/>
      <w:r>
        <w:rPr>
          <w:rFonts w:hint="eastAsia"/>
        </w:rPr>
        <w:t>( )</w:t>
      </w:r>
    </w:p>
    <w:p w:rsidR="00B27283" w:rsidRDefault="00DA700D" w:rsidP="00B21E08">
      <w:r>
        <w:rPr>
          <w:rFonts w:hint="eastAsia"/>
        </w:rPr>
        <w:t>AS:</w:t>
      </w:r>
      <w:r>
        <w:t xml:space="preserve"> D</w:t>
      </w:r>
    </w:p>
    <w:p w:rsidR="00DA700D" w:rsidRDefault="00DA700D" w:rsidP="00B21E08">
      <w:r>
        <w:t>KW: Java, modification, default, abstract, native</w:t>
      </w:r>
    </w:p>
    <w:p w:rsidR="00DA700D" w:rsidRDefault="00DA700D" w:rsidP="00B21E08">
      <w:r>
        <w:t>DL: 1</w:t>
      </w:r>
    </w:p>
    <w:p w:rsidR="00DA700D" w:rsidRDefault="00DA700D" w:rsidP="00B21E08">
      <w:r>
        <w:t xml:space="preserve">WT: One must know the usage of modification very well. </w:t>
      </w:r>
    </w:p>
    <w:p w:rsidR="00DA700D" w:rsidRDefault="00DA700D" w:rsidP="00B21E08"/>
    <w:p w:rsidR="00DA700D" w:rsidRDefault="00DA700D" w:rsidP="00B21E08">
      <w:r>
        <w:rPr>
          <w:rFonts w:hint="eastAsia"/>
        </w:rPr>
        <w:t>23: What</w:t>
      </w:r>
      <w:r>
        <w:t>’s the type of answer will it return?</w:t>
      </w:r>
    </w:p>
    <w:p w:rsidR="00DA700D" w:rsidRDefault="00DA700D" w:rsidP="00DA700D">
      <w:proofErr w:type="spellStart"/>
      <w:proofErr w:type="gramStart"/>
      <w:r>
        <w:t>ReturnType</w:t>
      </w:r>
      <w:proofErr w:type="spellEnd"/>
      <w:r>
        <w:t xml:space="preserve">  method</w:t>
      </w:r>
      <w:proofErr w:type="gramEnd"/>
      <w:r>
        <w:t>(byte x, double y) {</w:t>
      </w:r>
    </w:p>
    <w:p w:rsidR="00DA700D" w:rsidRDefault="00DA700D" w:rsidP="00DA700D">
      <w:r>
        <w:t xml:space="preserve">     </w:t>
      </w:r>
      <w:proofErr w:type="gramStart"/>
      <w:r>
        <w:t>return  (</w:t>
      </w:r>
      <w:proofErr w:type="gramEnd"/>
      <w:r>
        <w:t xml:space="preserve">short)x/y*2; } </w:t>
      </w:r>
    </w:p>
    <w:p w:rsidR="00DA700D" w:rsidRDefault="00DA700D" w:rsidP="00DA700D">
      <w:r>
        <w:rPr>
          <w:rFonts w:hint="eastAsia"/>
        </w:rPr>
        <w:t>A</w:t>
      </w:r>
      <w:r>
        <w:rPr>
          <w:rFonts w:hint="eastAsia"/>
        </w:rPr>
        <w:t>、</w:t>
      </w:r>
      <w:r>
        <w:rPr>
          <w:rFonts w:hint="eastAsia"/>
        </w:rPr>
        <w:t>byte                B</w:t>
      </w:r>
      <w:r>
        <w:rPr>
          <w:rFonts w:hint="eastAsia"/>
        </w:rPr>
        <w:t>、</w:t>
      </w:r>
      <w:r>
        <w:rPr>
          <w:rFonts w:hint="eastAsia"/>
        </w:rPr>
        <w:t>short               C</w:t>
      </w:r>
      <w:r>
        <w:rPr>
          <w:rFonts w:hint="eastAsia"/>
        </w:rPr>
        <w:t>、</w:t>
      </w:r>
      <w:proofErr w:type="spellStart"/>
      <w:r>
        <w:rPr>
          <w:rFonts w:hint="eastAsia"/>
        </w:rPr>
        <w:t>int</w:t>
      </w:r>
      <w:proofErr w:type="spellEnd"/>
      <w:r>
        <w:rPr>
          <w:rFonts w:hint="eastAsia"/>
        </w:rPr>
        <w:t xml:space="preserve">                   D</w:t>
      </w:r>
      <w:r>
        <w:rPr>
          <w:rFonts w:hint="eastAsia"/>
        </w:rPr>
        <w:t>、</w:t>
      </w:r>
      <w:r>
        <w:rPr>
          <w:rFonts w:hint="eastAsia"/>
        </w:rPr>
        <w:t>double</w:t>
      </w:r>
    </w:p>
    <w:p w:rsidR="00DA700D" w:rsidRDefault="00DA700D" w:rsidP="00B21E08">
      <w:r>
        <w:rPr>
          <w:rFonts w:hint="eastAsia"/>
        </w:rPr>
        <w:t>AS: D</w:t>
      </w:r>
    </w:p>
    <w:p w:rsidR="00DA700D" w:rsidRDefault="00DA700D" w:rsidP="00B21E08">
      <w:r>
        <w:t xml:space="preserve">KW: Java, type, byte, short, </w:t>
      </w:r>
      <w:proofErr w:type="spellStart"/>
      <w:r>
        <w:t>int</w:t>
      </w:r>
      <w:proofErr w:type="spellEnd"/>
      <w:r>
        <w:t>, double</w:t>
      </w:r>
    </w:p>
    <w:p w:rsidR="00DA700D" w:rsidRDefault="00DA700D" w:rsidP="00B21E08">
      <w:r>
        <w:t>DL: 1</w:t>
      </w:r>
    </w:p>
    <w:p w:rsidR="00DA700D" w:rsidRDefault="00DA700D" w:rsidP="00B21E08">
      <w:r>
        <w:t>WT: The one must know well about the types of data.</w:t>
      </w:r>
    </w:p>
    <w:p w:rsidR="00DA700D" w:rsidRDefault="00DA700D" w:rsidP="00B21E08"/>
    <w:p w:rsidR="00DA700D" w:rsidRDefault="00DA700D" w:rsidP="00B21E08">
      <w:r>
        <w:rPr>
          <w:rFonts w:hint="eastAsia"/>
        </w:rPr>
        <w:t xml:space="preserve">24. If </w:t>
      </w:r>
      <w:proofErr w:type="gramStart"/>
      <w:r>
        <w:rPr>
          <w:rFonts w:hint="eastAsia"/>
        </w:rPr>
        <w:t>a is</w:t>
      </w:r>
      <w:proofErr w:type="gramEnd"/>
      <w:r>
        <w:rPr>
          <w:rFonts w:hint="eastAsia"/>
        </w:rPr>
        <w:t xml:space="preserve"> 3, what will be the value of c after the execution of this program snippet?</w:t>
      </w:r>
    </w:p>
    <w:p w:rsidR="00F829D7" w:rsidRDefault="00F829D7" w:rsidP="00F829D7">
      <w:r>
        <w:tab/>
        <w:t xml:space="preserve">   </w:t>
      </w:r>
      <w:proofErr w:type="gramStart"/>
      <w:r>
        <w:t>if</w:t>
      </w:r>
      <w:proofErr w:type="gramEnd"/>
      <w:r>
        <w:t xml:space="preserve"> ( a&gt;0 )   </w:t>
      </w:r>
    </w:p>
    <w:p w:rsidR="00F829D7" w:rsidRDefault="00F829D7" w:rsidP="00F829D7">
      <w:r>
        <w:t xml:space="preserve">              </w:t>
      </w:r>
      <w:proofErr w:type="gramStart"/>
      <w:r>
        <w:t>if</w:t>
      </w:r>
      <w:proofErr w:type="gramEnd"/>
      <w:r>
        <w:t xml:space="preserve"> ( a&gt;3 )  c = 2;          </w:t>
      </w:r>
    </w:p>
    <w:p w:rsidR="00F829D7" w:rsidRDefault="00F829D7" w:rsidP="00F829D7">
      <w:r>
        <w:t xml:space="preserve"> </w:t>
      </w:r>
      <w:proofErr w:type="gramStart"/>
      <w:r>
        <w:t>else</w:t>
      </w:r>
      <w:proofErr w:type="gramEnd"/>
      <w:r>
        <w:t xml:space="preserve"> c = 3;       </w:t>
      </w:r>
    </w:p>
    <w:p w:rsidR="00F829D7" w:rsidRDefault="00F829D7" w:rsidP="00F829D7">
      <w:proofErr w:type="gramStart"/>
      <w:r>
        <w:t>else</w:t>
      </w:r>
      <w:proofErr w:type="gramEnd"/>
      <w:r>
        <w:t xml:space="preserve"> c = 4; </w:t>
      </w:r>
    </w:p>
    <w:p w:rsidR="00DA700D" w:rsidRPr="00DA700D" w:rsidRDefault="00F829D7" w:rsidP="00F829D7">
      <w:r>
        <w:rPr>
          <w:rFonts w:hint="eastAsia"/>
        </w:rPr>
        <w:t xml:space="preserve">   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rsidR="00F829D7" w:rsidRPr="00F829D7" w:rsidRDefault="00F829D7" w:rsidP="00B21E08">
      <w:r>
        <w:rPr>
          <w:rFonts w:hint="eastAsia"/>
        </w:rPr>
        <w:t>AS:</w:t>
      </w:r>
      <w:r>
        <w:t xml:space="preserve"> </w:t>
      </w:r>
      <w:r>
        <w:rPr>
          <w:rFonts w:hint="eastAsia"/>
        </w:rPr>
        <w:t>C</w:t>
      </w:r>
    </w:p>
    <w:p w:rsidR="00DA700D" w:rsidRDefault="00F829D7" w:rsidP="00B21E08">
      <w:r>
        <w:rPr>
          <w:rFonts w:hint="eastAsia"/>
        </w:rPr>
        <w:t xml:space="preserve">KW: </w:t>
      </w:r>
      <w:r>
        <w:t>Java, if, priority</w:t>
      </w:r>
    </w:p>
    <w:p w:rsidR="00F829D7" w:rsidRDefault="00F829D7" w:rsidP="00B21E08">
      <w:r>
        <w:t>DL: 2</w:t>
      </w:r>
    </w:p>
    <w:p w:rsidR="00F829D7" w:rsidRDefault="00F829D7" w:rsidP="00B21E08">
      <w:r>
        <w:t>WT: Understanding the priority of “if” statement is tricky.</w:t>
      </w:r>
    </w:p>
    <w:p w:rsidR="00F829D7" w:rsidRDefault="00F829D7" w:rsidP="00B21E08"/>
    <w:p w:rsidR="00F829D7" w:rsidRDefault="00F829D7" w:rsidP="00F829D7">
      <w:r>
        <w:t>25</w:t>
      </w:r>
      <w:proofErr w:type="gramStart"/>
      <w:r>
        <w:t>.What’s</w:t>
      </w:r>
      <w:proofErr w:type="gramEnd"/>
      <w:r>
        <w:t xml:space="preserve"> the outcome?</w:t>
      </w:r>
    </w:p>
    <w:p w:rsidR="00F829D7" w:rsidRDefault="00F829D7" w:rsidP="00F829D7">
      <w:proofErr w:type="spellStart"/>
      <w:proofErr w:type="gramStart"/>
      <w:r>
        <w:t>int</w:t>
      </w:r>
      <w:proofErr w:type="spellEnd"/>
      <w:proofErr w:type="gramEnd"/>
      <w:r>
        <w:t xml:space="preserve"> total = 0; </w:t>
      </w:r>
    </w:p>
    <w:p w:rsidR="00F829D7" w:rsidRDefault="00F829D7" w:rsidP="00F829D7">
      <w:proofErr w:type="gramStart"/>
      <w:r>
        <w:t>for</w:t>
      </w:r>
      <w:proofErr w:type="gramEnd"/>
      <w:r>
        <w:t xml:space="preserve"> (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F829D7" w:rsidRDefault="00F829D7" w:rsidP="00F829D7">
      <w:r>
        <w:t xml:space="preserve">   </w:t>
      </w:r>
      <w:proofErr w:type="gramStart"/>
      <w:r>
        <w:t>if</w:t>
      </w:r>
      <w:proofErr w:type="gramEnd"/>
      <w:r>
        <w:t xml:space="preserve"> ( </w:t>
      </w:r>
      <w:proofErr w:type="spellStart"/>
      <w:r>
        <w:t>i</w:t>
      </w:r>
      <w:proofErr w:type="spellEnd"/>
      <w:r>
        <w:t xml:space="preserve"> == 1) continue; </w:t>
      </w:r>
    </w:p>
    <w:p w:rsidR="00F829D7" w:rsidRDefault="00F829D7" w:rsidP="00F829D7">
      <w:r>
        <w:t xml:space="preserve">  </w:t>
      </w:r>
      <w:proofErr w:type="gramStart"/>
      <w:r>
        <w:t>if</w:t>
      </w:r>
      <w:proofErr w:type="gramEnd"/>
      <w:r>
        <w:t xml:space="preserve"> ( </w:t>
      </w:r>
      <w:proofErr w:type="spellStart"/>
      <w:r>
        <w:t>i</w:t>
      </w:r>
      <w:proofErr w:type="spellEnd"/>
      <w:r>
        <w:t xml:space="preserve"> == 2) break;                              </w:t>
      </w:r>
    </w:p>
    <w:p w:rsidR="00F829D7" w:rsidRPr="00455074" w:rsidRDefault="00F829D7" w:rsidP="00F829D7">
      <w:proofErr w:type="gramStart"/>
      <w:r w:rsidRPr="00455074">
        <w:t>total</w:t>
      </w:r>
      <w:proofErr w:type="gramEnd"/>
      <w:r w:rsidRPr="00455074">
        <w:t xml:space="preserve"> += </w:t>
      </w:r>
      <w:proofErr w:type="spellStart"/>
      <w:r w:rsidRPr="00455074">
        <w:t>i</w:t>
      </w:r>
      <w:proofErr w:type="spellEnd"/>
      <w:r w:rsidRPr="00455074">
        <w:t xml:space="preserve">; </w:t>
      </w:r>
    </w:p>
    <w:p w:rsidR="00F829D7" w:rsidRPr="00F829D7" w:rsidRDefault="00F829D7" w:rsidP="00F829D7">
      <w:pPr>
        <w:rPr>
          <w:lang w:val="pt-BR"/>
        </w:rPr>
      </w:pPr>
      <w:r w:rsidRPr="00F829D7">
        <w:rPr>
          <w:lang w:val="pt-BR"/>
        </w:rPr>
        <w:t>}</w:t>
      </w:r>
    </w:p>
    <w:p w:rsidR="00DA700D" w:rsidRPr="00F829D7" w:rsidRDefault="00F829D7" w:rsidP="00B21E08">
      <w:pPr>
        <w:rPr>
          <w:lang w:val="pt-BR"/>
        </w:rPr>
      </w:pPr>
      <w:r w:rsidRPr="00F829D7">
        <w:rPr>
          <w:rFonts w:hint="eastAsia"/>
          <w:lang w:val="pt-BR"/>
        </w:rPr>
        <w:t>A</w:t>
      </w:r>
      <w:r w:rsidRPr="00F829D7">
        <w:rPr>
          <w:rFonts w:hint="eastAsia"/>
        </w:rPr>
        <w:t>、</w:t>
      </w:r>
      <w:r w:rsidRPr="00F829D7">
        <w:rPr>
          <w:rFonts w:hint="eastAsia"/>
          <w:lang w:val="pt-BR"/>
        </w:rPr>
        <w:t>0                    B</w:t>
      </w:r>
      <w:r w:rsidRPr="00F829D7">
        <w:rPr>
          <w:rFonts w:hint="eastAsia"/>
        </w:rPr>
        <w:t>、</w:t>
      </w:r>
      <w:r w:rsidRPr="00F829D7">
        <w:rPr>
          <w:rFonts w:hint="eastAsia"/>
          <w:lang w:val="pt-BR"/>
        </w:rPr>
        <w:t>1                     C</w:t>
      </w:r>
      <w:r w:rsidRPr="00F829D7">
        <w:rPr>
          <w:rFonts w:hint="eastAsia"/>
        </w:rPr>
        <w:t>、</w:t>
      </w:r>
      <w:r w:rsidRPr="00F829D7">
        <w:rPr>
          <w:rFonts w:hint="eastAsia"/>
          <w:lang w:val="pt-BR"/>
        </w:rPr>
        <w:t>3                     D</w:t>
      </w:r>
      <w:r w:rsidRPr="00F829D7">
        <w:rPr>
          <w:rFonts w:hint="eastAsia"/>
        </w:rPr>
        <w:t>、</w:t>
      </w:r>
      <w:r w:rsidRPr="00F829D7">
        <w:rPr>
          <w:rFonts w:hint="eastAsia"/>
          <w:lang w:val="pt-BR"/>
        </w:rPr>
        <w:t>6</w:t>
      </w:r>
    </w:p>
    <w:p w:rsidR="00F829D7" w:rsidRPr="00F829D7" w:rsidRDefault="00F829D7" w:rsidP="00B21E08">
      <w:pPr>
        <w:rPr>
          <w:lang w:val="pt-BR"/>
        </w:rPr>
      </w:pPr>
      <w:r w:rsidRPr="00F829D7">
        <w:rPr>
          <w:rFonts w:hint="eastAsia"/>
          <w:lang w:val="pt-BR"/>
        </w:rPr>
        <w:t>AS: A</w:t>
      </w:r>
    </w:p>
    <w:p w:rsidR="00F829D7" w:rsidRPr="00F829D7" w:rsidRDefault="00F829D7" w:rsidP="00B21E08">
      <w:r w:rsidRPr="00F829D7">
        <w:t>KW: Java, continue, break</w:t>
      </w:r>
    </w:p>
    <w:p w:rsidR="00F829D7" w:rsidRPr="00F829D7" w:rsidRDefault="00F829D7" w:rsidP="00B21E08">
      <w:r w:rsidRPr="00F829D7">
        <w:t>DL: 2</w:t>
      </w:r>
    </w:p>
    <w:p w:rsidR="00F829D7" w:rsidRDefault="00F829D7" w:rsidP="00B21E08">
      <w:r>
        <w:t>WT: One must be very skilled at understanding “continue” and “break”</w:t>
      </w:r>
    </w:p>
    <w:p w:rsidR="00F829D7" w:rsidRDefault="00F829D7" w:rsidP="00B21E08"/>
    <w:p w:rsidR="00F829D7" w:rsidRPr="00F829D7" w:rsidRDefault="00F829D7" w:rsidP="00B21E08">
      <w:r>
        <w:rPr>
          <w:rFonts w:hint="eastAsia"/>
        </w:rPr>
        <w:t xml:space="preserve">26: </w:t>
      </w:r>
      <w:r>
        <w:t>What’s the outcome of the following program?</w:t>
      </w:r>
    </w:p>
    <w:p w:rsidR="00F829D7" w:rsidRDefault="00F829D7" w:rsidP="00F829D7">
      <w:proofErr w:type="gramStart"/>
      <w:r>
        <w:t>public</w:t>
      </w:r>
      <w:proofErr w:type="gramEnd"/>
      <w:r>
        <w:t xml:space="preserve"> class Example{  </w:t>
      </w:r>
    </w:p>
    <w:p w:rsidR="00F829D7" w:rsidRDefault="00F829D7" w:rsidP="00F829D7">
      <w:r>
        <w:t xml:space="preserve">String </w:t>
      </w:r>
      <w:proofErr w:type="spellStart"/>
      <w:r>
        <w:t>str</w:t>
      </w:r>
      <w:proofErr w:type="spellEnd"/>
      <w:r>
        <w:t xml:space="preserve">=new </w:t>
      </w:r>
      <w:proofErr w:type="gramStart"/>
      <w:r>
        <w:t>String(</w:t>
      </w:r>
      <w:proofErr w:type="gramEnd"/>
      <w:r>
        <w:t xml:space="preserve">"good");       </w:t>
      </w:r>
    </w:p>
    <w:p w:rsidR="00F829D7" w:rsidRDefault="00F829D7" w:rsidP="00F829D7">
      <w:proofErr w:type="gramStart"/>
      <w:r>
        <w:t>char[</w:t>
      </w:r>
      <w:proofErr w:type="gramEnd"/>
      <w:r>
        <w:t xml:space="preserve">] </w:t>
      </w:r>
      <w:proofErr w:type="spellStart"/>
      <w:r>
        <w:t>ch</w:t>
      </w:r>
      <w:proofErr w:type="spellEnd"/>
      <w:r>
        <w:t xml:space="preserve"> = {'</w:t>
      </w:r>
      <w:proofErr w:type="spellStart"/>
      <w:r>
        <w:t>a','b','c</w:t>
      </w:r>
      <w:proofErr w:type="spellEnd"/>
      <w:r>
        <w:t xml:space="preserve">'};  </w:t>
      </w:r>
    </w:p>
    <w:p w:rsidR="00F829D7" w:rsidRDefault="00F829D7" w:rsidP="00F829D7">
      <w:r>
        <w:t xml:space="preserve">     </w:t>
      </w:r>
      <w:r>
        <w:tab/>
      </w:r>
      <w:proofErr w:type="gramStart"/>
      <w:r>
        <w:t>public</w:t>
      </w:r>
      <w:proofErr w:type="gramEnd"/>
      <w:r>
        <w:t xml:space="preserve"> static void main(String </w:t>
      </w:r>
      <w:proofErr w:type="spellStart"/>
      <w:r>
        <w:t>args</w:t>
      </w:r>
      <w:proofErr w:type="spellEnd"/>
      <w:r>
        <w:t xml:space="preserve">[]){          </w:t>
      </w:r>
    </w:p>
    <w:p w:rsidR="00F829D7" w:rsidRDefault="00F829D7" w:rsidP="00F829D7">
      <w:r>
        <w:t xml:space="preserve"> </w:t>
      </w:r>
      <w:r>
        <w:tab/>
      </w:r>
      <w:r>
        <w:tab/>
        <w:t xml:space="preserve">Example ex=new </w:t>
      </w:r>
      <w:proofErr w:type="gramStart"/>
      <w:r>
        <w:t>Example(</w:t>
      </w:r>
      <w:proofErr w:type="gramEnd"/>
      <w:r>
        <w:t xml:space="preserve">);         </w:t>
      </w:r>
    </w:p>
    <w:p w:rsidR="00F829D7" w:rsidRDefault="00F829D7" w:rsidP="00F829D7">
      <w:r>
        <w:t xml:space="preserve">  </w:t>
      </w:r>
      <w:r>
        <w:tab/>
      </w:r>
      <w:r>
        <w:tab/>
      </w:r>
      <w:proofErr w:type="spellStart"/>
      <w:proofErr w:type="gramStart"/>
      <w:r>
        <w:t>ex.change</w:t>
      </w:r>
      <w:proofErr w:type="spellEnd"/>
      <w:r>
        <w:t>(</w:t>
      </w:r>
      <w:proofErr w:type="gramEnd"/>
      <w:r>
        <w:t xml:space="preserve">ex.str,ex.ch);  </w:t>
      </w:r>
    </w:p>
    <w:p w:rsidR="00F829D7" w:rsidRDefault="00F829D7" w:rsidP="00F829D7">
      <w:r>
        <w:t xml:space="preserve">         </w:t>
      </w:r>
      <w:r>
        <w:tab/>
      </w:r>
      <w:proofErr w:type="spellStart"/>
      <w:proofErr w:type="gramStart"/>
      <w:r>
        <w:t>System.out.print</w:t>
      </w:r>
      <w:proofErr w:type="spellEnd"/>
      <w:r>
        <w:t>(</w:t>
      </w:r>
      <w:proofErr w:type="spellStart"/>
      <w:proofErr w:type="gramEnd"/>
      <w:r>
        <w:t>ex.str</w:t>
      </w:r>
      <w:proofErr w:type="spellEnd"/>
      <w:r>
        <w:t xml:space="preserve">+" and ");        </w:t>
      </w:r>
    </w:p>
    <w:p w:rsidR="00F829D7" w:rsidRDefault="00F829D7" w:rsidP="00F829D7">
      <w:r>
        <w:t xml:space="preserve">   </w:t>
      </w:r>
      <w:r>
        <w:tab/>
      </w:r>
      <w:r>
        <w:tab/>
      </w:r>
      <w:proofErr w:type="spellStart"/>
      <w:proofErr w:type="gramStart"/>
      <w:r>
        <w:t>Sytem.out.print</w:t>
      </w:r>
      <w:proofErr w:type="spellEnd"/>
      <w:r>
        <w:t>(</w:t>
      </w:r>
      <w:proofErr w:type="gramEnd"/>
      <w:r>
        <w:t xml:space="preserve">ex.ch);      </w:t>
      </w:r>
    </w:p>
    <w:p w:rsidR="00F829D7" w:rsidRDefault="00F829D7" w:rsidP="00F829D7">
      <w:r>
        <w:t xml:space="preserve"> } </w:t>
      </w:r>
    </w:p>
    <w:p w:rsidR="00F829D7" w:rsidRDefault="00F829D7" w:rsidP="00F829D7">
      <w:proofErr w:type="gramStart"/>
      <w:r>
        <w:t>public</w:t>
      </w:r>
      <w:proofErr w:type="gramEnd"/>
      <w:r>
        <w:t xml:space="preserve"> void change(String </w:t>
      </w:r>
      <w:proofErr w:type="spellStart"/>
      <w:r>
        <w:t>str,char</w:t>
      </w:r>
      <w:proofErr w:type="spellEnd"/>
      <w:r>
        <w:t xml:space="preserve"> </w:t>
      </w:r>
      <w:proofErr w:type="spellStart"/>
      <w:r>
        <w:t>ch</w:t>
      </w:r>
      <w:proofErr w:type="spellEnd"/>
      <w:r>
        <w:t xml:space="preserve">[]){         </w:t>
      </w:r>
    </w:p>
    <w:p w:rsidR="00F829D7" w:rsidRDefault="00F829D7" w:rsidP="00F829D7">
      <w:r>
        <w:t xml:space="preserve">  </w:t>
      </w:r>
      <w:r>
        <w:tab/>
      </w:r>
      <w:r>
        <w:tab/>
      </w:r>
      <w:proofErr w:type="spellStart"/>
      <w:proofErr w:type="gramStart"/>
      <w:r>
        <w:t>str</w:t>
      </w:r>
      <w:proofErr w:type="spellEnd"/>
      <w:proofErr w:type="gramEnd"/>
      <w:r>
        <w:t xml:space="preserve">="test ok";           </w:t>
      </w:r>
    </w:p>
    <w:p w:rsidR="00F829D7" w:rsidRDefault="00F829D7" w:rsidP="00F829D7">
      <w:proofErr w:type="spellStart"/>
      <w:proofErr w:type="gramStart"/>
      <w:r>
        <w:t>ch</w:t>
      </w:r>
      <w:proofErr w:type="spellEnd"/>
      <w:r>
        <w:t>[</w:t>
      </w:r>
      <w:proofErr w:type="gramEnd"/>
      <w:r>
        <w:t xml:space="preserve">0]='g';       </w:t>
      </w:r>
    </w:p>
    <w:p w:rsidR="00F829D7" w:rsidRDefault="00F829D7" w:rsidP="00F829D7">
      <w:r>
        <w:t>}</w:t>
      </w:r>
    </w:p>
    <w:p w:rsidR="00F829D7" w:rsidRDefault="00F829D7" w:rsidP="00F829D7">
      <w:r>
        <w:t xml:space="preserve">} </w:t>
      </w:r>
    </w:p>
    <w:p w:rsidR="00F829D7" w:rsidRPr="00F829D7" w:rsidRDefault="00F829D7" w:rsidP="00F829D7">
      <w:r>
        <w:rPr>
          <w:rFonts w:hint="eastAsia"/>
        </w:rPr>
        <w:t>A</w:t>
      </w:r>
      <w:r>
        <w:rPr>
          <w:rFonts w:hint="eastAsia"/>
        </w:rPr>
        <w:t>、</w:t>
      </w:r>
      <w:r>
        <w:rPr>
          <w:rFonts w:hint="eastAsia"/>
        </w:rPr>
        <w:tab/>
        <w:t xml:space="preserve">good and </w:t>
      </w:r>
      <w:proofErr w:type="spellStart"/>
      <w:r>
        <w:rPr>
          <w:rFonts w:hint="eastAsia"/>
        </w:rPr>
        <w:t>abc</w:t>
      </w:r>
      <w:proofErr w:type="spellEnd"/>
      <w:r>
        <w:rPr>
          <w:rFonts w:hint="eastAsia"/>
        </w:rPr>
        <w:t xml:space="preserve">  B</w:t>
      </w:r>
      <w:r>
        <w:rPr>
          <w:rFonts w:hint="eastAsia"/>
        </w:rPr>
        <w:t>、</w:t>
      </w:r>
      <w:r>
        <w:rPr>
          <w:rFonts w:hint="eastAsia"/>
        </w:rPr>
        <w:t xml:space="preserve"> good and </w:t>
      </w:r>
      <w:proofErr w:type="spellStart"/>
      <w:r>
        <w:rPr>
          <w:rFonts w:hint="eastAsia"/>
        </w:rPr>
        <w:t>gbc</w:t>
      </w:r>
      <w:proofErr w:type="spellEnd"/>
      <w:r>
        <w:rPr>
          <w:rFonts w:hint="eastAsia"/>
        </w:rPr>
        <w:t xml:space="preserve">  C</w:t>
      </w:r>
      <w:r>
        <w:rPr>
          <w:rFonts w:hint="eastAsia"/>
        </w:rPr>
        <w:t>、</w:t>
      </w:r>
      <w:r>
        <w:rPr>
          <w:rFonts w:hint="eastAsia"/>
        </w:rPr>
        <w:t xml:space="preserve"> test ok and </w:t>
      </w:r>
      <w:proofErr w:type="spellStart"/>
      <w:r>
        <w:rPr>
          <w:rFonts w:hint="eastAsia"/>
        </w:rPr>
        <w:t>abc</w:t>
      </w:r>
      <w:proofErr w:type="spellEnd"/>
      <w:r>
        <w:rPr>
          <w:rFonts w:hint="eastAsia"/>
        </w:rPr>
        <w:t xml:space="preserve">  D</w:t>
      </w:r>
      <w:r>
        <w:rPr>
          <w:rFonts w:hint="eastAsia"/>
        </w:rPr>
        <w:t>、</w:t>
      </w:r>
      <w:r>
        <w:rPr>
          <w:rFonts w:hint="eastAsia"/>
        </w:rPr>
        <w:t xml:space="preserve"> test ok and </w:t>
      </w:r>
      <w:proofErr w:type="spellStart"/>
      <w:r>
        <w:rPr>
          <w:rFonts w:hint="eastAsia"/>
        </w:rPr>
        <w:t>gbc</w:t>
      </w:r>
      <w:proofErr w:type="spellEnd"/>
    </w:p>
    <w:p w:rsidR="00F829D7" w:rsidRDefault="00F829D7" w:rsidP="00B21E08">
      <w:r>
        <w:rPr>
          <w:rFonts w:hint="eastAsia"/>
        </w:rPr>
        <w:t xml:space="preserve">AS: </w:t>
      </w:r>
      <w:r>
        <w:t>B</w:t>
      </w:r>
    </w:p>
    <w:p w:rsidR="00F829D7" w:rsidRDefault="00F829D7" w:rsidP="00B21E08">
      <w:r>
        <w:rPr>
          <w:rFonts w:hint="eastAsia"/>
        </w:rPr>
        <w:t>KW: Java, String, char, array</w:t>
      </w:r>
    </w:p>
    <w:p w:rsidR="00F829D7" w:rsidRDefault="00F829D7" w:rsidP="00B21E08">
      <w:r>
        <w:t>DL: 2</w:t>
      </w:r>
    </w:p>
    <w:p w:rsidR="00F829D7" w:rsidRPr="00F829D7" w:rsidRDefault="00F829D7" w:rsidP="00B21E08">
      <w:r>
        <w:t xml:space="preserve">WT: You cannot directly perform assignment and replacement directly in String, but they work well for char arrays. It test your understanding of String and array. </w:t>
      </w:r>
      <w:r w:rsidR="002E2B9E" w:rsidRPr="002E2B9E">
        <w:t>In Java, there is no transmission of quotation. Only value can be transmitted. The value here means the copy of the address. Only the address can be modified by this way, the quotation of the address would remain unchanged. So, the correct answer is B.</w:t>
      </w:r>
    </w:p>
    <w:p w:rsidR="00F829D7" w:rsidRPr="00F829D7" w:rsidRDefault="00F829D7" w:rsidP="00B21E08"/>
    <w:p w:rsidR="00F829D7" w:rsidRDefault="00F829D7" w:rsidP="00B21E08">
      <w:r>
        <w:rPr>
          <w:rFonts w:hint="eastAsia"/>
        </w:rPr>
        <w:t>27. The following program defines</w:t>
      </w:r>
      <w:r>
        <w:t xml:space="preserve"> a static variable sum. Please analyze the output:</w:t>
      </w:r>
    </w:p>
    <w:p w:rsidR="00F829D7" w:rsidRDefault="00F829D7" w:rsidP="00F829D7">
      <w:proofErr w:type="gramStart"/>
      <w:r>
        <w:t>class</w:t>
      </w:r>
      <w:proofErr w:type="gramEnd"/>
      <w:r>
        <w:t xml:space="preserve"> </w:t>
      </w:r>
      <w:proofErr w:type="spellStart"/>
      <w:r>
        <w:t>ClassDemo</w:t>
      </w:r>
      <w:proofErr w:type="spellEnd"/>
      <w:r>
        <w:t xml:space="preserve"> { </w:t>
      </w:r>
    </w:p>
    <w:p w:rsidR="00F829D7" w:rsidRDefault="00F829D7" w:rsidP="00F829D7">
      <w:r>
        <w:t xml:space="preserve"> </w:t>
      </w:r>
      <w:r>
        <w:tab/>
      </w:r>
      <w:proofErr w:type="gramStart"/>
      <w:r>
        <w:t>public</w:t>
      </w:r>
      <w:proofErr w:type="gramEnd"/>
      <w:r>
        <w:t xml:space="preserve"> static </w:t>
      </w:r>
      <w:proofErr w:type="spellStart"/>
      <w:r>
        <w:t>int</w:t>
      </w:r>
      <w:proofErr w:type="spellEnd"/>
      <w:r>
        <w:t xml:space="preserve"> sum=1;   </w:t>
      </w:r>
    </w:p>
    <w:p w:rsidR="00F829D7" w:rsidRDefault="00F829D7" w:rsidP="00F829D7">
      <w:r>
        <w:t xml:space="preserve"> </w:t>
      </w:r>
      <w:r>
        <w:tab/>
      </w:r>
      <w:proofErr w:type="gramStart"/>
      <w:r>
        <w:t>public</w:t>
      </w:r>
      <w:proofErr w:type="gramEnd"/>
      <w:r>
        <w:t xml:space="preserve"> </w:t>
      </w:r>
      <w:proofErr w:type="spellStart"/>
      <w:r>
        <w:t>ClassDemo</w:t>
      </w:r>
      <w:proofErr w:type="spellEnd"/>
      <w:r>
        <w:t xml:space="preserve">() {       </w:t>
      </w:r>
    </w:p>
    <w:p w:rsidR="00F829D7" w:rsidRDefault="00F829D7" w:rsidP="00F829D7">
      <w:proofErr w:type="gramStart"/>
      <w:r>
        <w:t>sum</w:t>
      </w:r>
      <w:proofErr w:type="gramEnd"/>
      <w:r>
        <w:t xml:space="preserve"> = sum + 5;    </w:t>
      </w:r>
    </w:p>
    <w:p w:rsidR="00F829D7" w:rsidRDefault="00F829D7" w:rsidP="00F829D7">
      <w:r>
        <w:t>}</w:t>
      </w:r>
    </w:p>
    <w:p w:rsidR="00F829D7" w:rsidRDefault="00F829D7" w:rsidP="00F829D7">
      <w:r>
        <w:t xml:space="preserve"> } </w:t>
      </w:r>
    </w:p>
    <w:p w:rsidR="00F829D7" w:rsidRDefault="00F829D7" w:rsidP="00F829D7">
      <w:proofErr w:type="gramStart"/>
      <w:r>
        <w:t>public</w:t>
      </w:r>
      <w:proofErr w:type="gramEnd"/>
      <w:r>
        <w:t xml:space="preserve"> class </w:t>
      </w:r>
      <w:proofErr w:type="spellStart"/>
      <w:r>
        <w:t>ClassDemoTest</w:t>
      </w:r>
      <w:proofErr w:type="spellEnd"/>
      <w:r>
        <w:t xml:space="preserve">{ </w:t>
      </w:r>
    </w:p>
    <w:p w:rsidR="00F829D7" w:rsidRDefault="00F829D7" w:rsidP="00F829D7">
      <w:proofErr w:type="gramStart"/>
      <w:r>
        <w:t>public</w:t>
      </w:r>
      <w:proofErr w:type="gramEnd"/>
      <w:r>
        <w:t xml:space="preserve"> static void main(String </w:t>
      </w:r>
      <w:proofErr w:type="spellStart"/>
      <w:r>
        <w:t>args</w:t>
      </w:r>
      <w:proofErr w:type="spellEnd"/>
      <w:r>
        <w:t xml:space="preserve">[]) {   </w:t>
      </w:r>
    </w:p>
    <w:p w:rsidR="00F829D7" w:rsidRPr="00F829D7" w:rsidRDefault="00F829D7" w:rsidP="00F829D7">
      <w:pPr>
        <w:rPr>
          <w:lang w:val="pt-BR"/>
        </w:rPr>
      </w:pPr>
      <w:r>
        <w:t xml:space="preserve"> </w:t>
      </w:r>
      <w:r>
        <w:tab/>
      </w:r>
      <w:r>
        <w:tab/>
      </w:r>
      <w:r w:rsidRPr="00F829D7">
        <w:rPr>
          <w:lang w:val="pt-BR"/>
        </w:rPr>
        <w:t xml:space="preserve">ClassDemo demo1=new ClassDemo();  </w:t>
      </w:r>
    </w:p>
    <w:p w:rsidR="00F829D7" w:rsidRPr="00F829D7" w:rsidRDefault="00F829D7" w:rsidP="00F829D7">
      <w:pPr>
        <w:rPr>
          <w:lang w:val="pt-BR"/>
        </w:rPr>
      </w:pPr>
      <w:r w:rsidRPr="00F829D7">
        <w:rPr>
          <w:lang w:val="pt-BR"/>
        </w:rPr>
        <w:t xml:space="preserve">  </w:t>
      </w:r>
      <w:r w:rsidRPr="00F829D7">
        <w:rPr>
          <w:lang w:val="pt-BR"/>
        </w:rPr>
        <w:tab/>
      </w:r>
      <w:r w:rsidRPr="00F829D7">
        <w:rPr>
          <w:lang w:val="pt-BR"/>
        </w:rPr>
        <w:tab/>
        <w:t xml:space="preserve">ClassDemo demo2=new ClassDemo();   </w:t>
      </w:r>
    </w:p>
    <w:p w:rsidR="00F829D7" w:rsidRDefault="00F829D7" w:rsidP="00F829D7">
      <w:proofErr w:type="spellStart"/>
      <w:proofErr w:type="gramStart"/>
      <w:r>
        <w:t>System.out.println</w:t>
      </w:r>
      <w:proofErr w:type="spellEnd"/>
      <w:r>
        <w:t>(</w:t>
      </w:r>
      <w:proofErr w:type="gramEnd"/>
      <w:r>
        <w:t xml:space="preserve">demo1.sum);  </w:t>
      </w:r>
    </w:p>
    <w:p w:rsidR="00F829D7" w:rsidRDefault="00F829D7" w:rsidP="00F829D7">
      <w:r>
        <w:t xml:space="preserve">  </w:t>
      </w:r>
      <w:r>
        <w:tab/>
        <w:t>}</w:t>
      </w:r>
    </w:p>
    <w:p w:rsidR="00F829D7" w:rsidRPr="00F829D7" w:rsidRDefault="00F829D7" w:rsidP="00F829D7">
      <w:r>
        <w:t xml:space="preserve"> }</w:t>
      </w:r>
    </w:p>
    <w:p w:rsidR="00F829D7" w:rsidRPr="00F829D7" w:rsidRDefault="00F829D7" w:rsidP="00B21E08">
      <w:r w:rsidRPr="00F829D7">
        <w:t>A. 1                     B. 6                      C. 11                  D. 16</w:t>
      </w:r>
    </w:p>
    <w:p w:rsidR="00F829D7" w:rsidRDefault="00F829D7" w:rsidP="00B21E08">
      <w:r>
        <w:rPr>
          <w:rFonts w:hint="eastAsia"/>
        </w:rPr>
        <w:t>AS: C</w:t>
      </w:r>
    </w:p>
    <w:p w:rsidR="00F829D7" w:rsidRDefault="00F829D7" w:rsidP="00B21E08">
      <w:r>
        <w:rPr>
          <w:rFonts w:hint="eastAsia"/>
        </w:rPr>
        <w:t>KW: Java</w:t>
      </w:r>
      <w:r>
        <w:t xml:space="preserve">, range </w:t>
      </w:r>
    </w:p>
    <w:p w:rsidR="00F829D7" w:rsidRDefault="00F829D7" w:rsidP="00B21E08">
      <w:r>
        <w:t>DL: 2</w:t>
      </w:r>
    </w:p>
    <w:p w:rsidR="00F829D7" w:rsidRDefault="00F829D7" w:rsidP="00B21E08">
      <w:r>
        <w:lastRenderedPageBreak/>
        <w:t>WT: It test</w:t>
      </w:r>
      <w:r w:rsidR="003549FB">
        <w:t>s</w:t>
      </w:r>
      <w:r>
        <w:t xml:space="preserve"> the </w:t>
      </w:r>
      <w:r w:rsidR="003549FB">
        <w:t xml:space="preserve">effective range of </w:t>
      </w:r>
      <w:r>
        <w:t xml:space="preserve">data. </w:t>
      </w:r>
    </w:p>
    <w:p w:rsidR="00F829D7" w:rsidRDefault="00F829D7" w:rsidP="00B21E08"/>
    <w:p w:rsidR="003549FB" w:rsidRDefault="003549FB" w:rsidP="00B21E08">
      <w:r>
        <w:rPr>
          <w:rFonts w:hint="eastAsia"/>
        </w:rPr>
        <w:t xml:space="preserve">28. </w:t>
      </w:r>
      <w:r>
        <w:t>What’s the returned value when the input is 2?</w:t>
      </w:r>
    </w:p>
    <w:p w:rsidR="003549FB" w:rsidRDefault="003549FB" w:rsidP="003549FB">
      <w:proofErr w:type="gramStart"/>
      <w:r>
        <w:t>public</w:t>
      </w:r>
      <w:proofErr w:type="gramEnd"/>
      <w:r>
        <w:t xml:space="preserve"> </w:t>
      </w:r>
      <w:proofErr w:type="spellStart"/>
      <w:r>
        <w:t>int</w:t>
      </w:r>
      <w:proofErr w:type="spellEnd"/>
      <w:r>
        <w:t xml:space="preserve"> </w:t>
      </w:r>
      <w:proofErr w:type="spellStart"/>
      <w:r>
        <w:t>getValue</w:t>
      </w:r>
      <w:proofErr w:type="spellEnd"/>
      <w:r>
        <w:t>(</w:t>
      </w:r>
      <w:proofErr w:type="spellStart"/>
      <w:r>
        <w:t>int</w:t>
      </w:r>
      <w:proofErr w:type="spellEnd"/>
      <w:r>
        <w:t xml:space="preserve"> </w:t>
      </w:r>
      <w:proofErr w:type="spellStart"/>
      <w:r>
        <w:t>i</w:t>
      </w:r>
      <w:proofErr w:type="spellEnd"/>
      <w:r>
        <w:t xml:space="preserve">) {         </w:t>
      </w:r>
    </w:p>
    <w:p w:rsidR="003549FB" w:rsidRDefault="003549FB" w:rsidP="003549FB">
      <w:proofErr w:type="spellStart"/>
      <w:proofErr w:type="gramStart"/>
      <w:r>
        <w:t>int</w:t>
      </w:r>
      <w:proofErr w:type="spellEnd"/>
      <w:proofErr w:type="gramEnd"/>
      <w:r>
        <w:t xml:space="preserve"> result = 0;        </w:t>
      </w:r>
    </w:p>
    <w:p w:rsidR="003549FB" w:rsidRDefault="003549FB" w:rsidP="003549FB">
      <w:proofErr w:type="gramStart"/>
      <w:r>
        <w:t>switch</w:t>
      </w:r>
      <w:proofErr w:type="gramEnd"/>
      <w:r>
        <w:t xml:space="preserve"> (</w:t>
      </w:r>
      <w:proofErr w:type="spellStart"/>
      <w:r>
        <w:t>i</w:t>
      </w:r>
      <w:proofErr w:type="spellEnd"/>
      <w:r>
        <w:t xml:space="preserve">) {           </w:t>
      </w:r>
    </w:p>
    <w:p w:rsidR="003549FB" w:rsidRDefault="003549FB" w:rsidP="003549FB">
      <w:r>
        <w:t xml:space="preserve"> </w:t>
      </w:r>
      <w:proofErr w:type="gramStart"/>
      <w:r>
        <w:t>case</w:t>
      </w:r>
      <w:proofErr w:type="gramEnd"/>
      <w:r>
        <w:t xml:space="preserve"> 1: </w:t>
      </w:r>
    </w:p>
    <w:p w:rsidR="003549FB" w:rsidRDefault="003549FB" w:rsidP="003549FB">
      <w:r>
        <w:t xml:space="preserve">         </w:t>
      </w:r>
      <w:proofErr w:type="gramStart"/>
      <w:r>
        <w:t>result</w:t>
      </w:r>
      <w:proofErr w:type="gramEnd"/>
      <w:r>
        <w:t xml:space="preserve"> = result + </w:t>
      </w:r>
      <w:proofErr w:type="spellStart"/>
      <w:r>
        <w:t>i</w:t>
      </w:r>
      <w:proofErr w:type="spellEnd"/>
      <w:r>
        <w:t xml:space="preserve">;             </w:t>
      </w:r>
    </w:p>
    <w:p w:rsidR="003549FB" w:rsidRDefault="003549FB" w:rsidP="003549FB">
      <w:proofErr w:type="gramStart"/>
      <w:r>
        <w:t>case</w:t>
      </w:r>
      <w:proofErr w:type="gramEnd"/>
      <w:r>
        <w:t xml:space="preserve"> 2: </w:t>
      </w:r>
    </w:p>
    <w:p w:rsidR="003549FB" w:rsidRDefault="003549FB" w:rsidP="003549FB">
      <w:r>
        <w:t xml:space="preserve">         </w:t>
      </w:r>
      <w:proofErr w:type="gramStart"/>
      <w:r>
        <w:t>result</w:t>
      </w:r>
      <w:proofErr w:type="gramEnd"/>
      <w:r>
        <w:t xml:space="preserve"> = result + </w:t>
      </w:r>
      <w:proofErr w:type="spellStart"/>
      <w:r>
        <w:t>i</w:t>
      </w:r>
      <w:proofErr w:type="spellEnd"/>
      <w:r>
        <w:t xml:space="preserve"> * 2;            </w:t>
      </w:r>
    </w:p>
    <w:p w:rsidR="003549FB" w:rsidRDefault="003549FB" w:rsidP="003549FB">
      <w:r>
        <w:t xml:space="preserve"> </w:t>
      </w:r>
      <w:proofErr w:type="gramStart"/>
      <w:r>
        <w:t>case</w:t>
      </w:r>
      <w:proofErr w:type="gramEnd"/>
      <w:r>
        <w:t xml:space="preserve"> 3: </w:t>
      </w:r>
    </w:p>
    <w:p w:rsidR="003549FB" w:rsidRDefault="003549FB" w:rsidP="003549FB">
      <w:r>
        <w:t xml:space="preserve">        </w:t>
      </w:r>
      <w:proofErr w:type="gramStart"/>
      <w:r>
        <w:t>result</w:t>
      </w:r>
      <w:proofErr w:type="gramEnd"/>
      <w:r>
        <w:t xml:space="preserve"> = result + </w:t>
      </w:r>
      <w:proofErr w:type="spellStart"/>
      <w:r>
        <w:t>i</w:t>
      </w:r>
      <w:proofErr w:type="spellEnd"/>
      <w:r>
        <w:t xml:space="preserve"> * 3;         </w:t>
      </w:r>
    </w:p>
    <w:p w:rsidR="003549FB" w:rsidRDefault="003549FB" w:rsidP="003549FB">
      <w:r>
        <w:t xml:space="preserve">} </w:t>
      </w:r>
    </w:p>
    <w:p w:rsidR="003549FB" w:rsidRDefault="003549FB" w:rsidP="003549FB">
      <w:r>
        <w:t xml:space="preserve">        </w:t>
      </w:r>
      <w:proofErr w:type="gramStart"/>
      <w:r>
        <w:t>return</w:t>
      </w:r>
      <w:proofErr w:type="gramEnd"/>
      <w:r>
        <w:t xml:space="preserve"> result;    </w:t>
      </w:r>
    </w:p>
    <w:p w:rsidR="003549FB" w:rsidRDefault="003549FB" w:rsidP="003549FB">
      <w:r>
        <w:t xml:space="preserve"> } </w:t>
      </w:r>
    </w:p>
    <w:p w:rsidR="003549FB" w:rsidRDefault="003549FB" w:rsidP="003549FB">
      <w:r>
        <w:rPr>
          <w:rFonts w:hint="eastAsia"/>
        </w:rPr>
        <w:t>A</w:t>
      </w:r>
      <w:r>
        <w:rPr>
          <w:rFonts w:hint="eastAsia"/>
        </w:rPr>
        <w:t>）</w:t>
      </w:r>
      <w:r>
        <w:rPr>
          <w:rFonts w:hint="eastAsia"/>
        </w:rPr>
        <w:t>0                    B</w:t>
      </w:r>
      <w:r>
        <w:rPr>
          <w:rFonts w:hint="eastAsia"/>
        </w:rPr>
        <w:t>）</w:t>
      </w:r>
      <w:r>
        <w:rPr>
          <w:rFonts w:hint="eastAsia"/>
        </w:rPr>
        <w:t>10                   C</w:t>
      </w:r>
      <w:r>
        <w:rPr>
          <w:rFonts w:hint="eastAsia"/>
        </w:rPr>
        <w:t>）</w:t>
      </w:r>
      <w:r>
        <w:rPr>
          <w:rFonts w:hint="eastAsia"/>
        </w:rPr>
        <w:t>4                     D</w:t>
      </w:r>
      <w:r>
        <w:rPr>
          <w:rFonts w:hint="eastAsia"/>
        </w:rPr>
        <w:t>）</w:t>
      </w:r>
      <w:r>
        <w:rPr>
          <w:rFonts w:hint="eastAsia"/>
        </w:rPr>
        <w:t>6</w:t>
      </w:r>
    </w:p>
    <w:p w:rsidR="003549FB" w:rsidRDefault="003549FB" w:rsidP="00B21E08">
      <w:r>
        <w:rPr>
          <w:rFonts w:hint="eastAsia"/>
        </w:rPr>
        <w:t>AS: B</w:t>
      </w:r>
    </w:p>
    <w:p w:rsidR="003549FB" w:rsidRDefault="003549FB" w:rsidP="00B21E08">
      <w:r>
        <w:rPr>
          <w:rFonts w:hint="eastAsia"/>
        </w:rPr>
        <w:t>KW: Java, Switch</w:t>
      </w:r>
    </w:p>
    <w:p w:rsidR="003549FB" w:rsidRDefault="003549FB" w:rsidP="00B21E08">
      <w:r>
        <w:t>DL: 3</w:t>
      </w:r>
    </w:p>
    <w:p w:rsidR="003549FB" w:rsidRDefault="003549FB" w:rsidP="00B21E08">
      <w:r>
        <w:t>Why tricky: It is very tricky because there is no “break” at the end of each case. It is a trap!</w:t>
      </w:r>
    </w:p>
    <w:p w:rsidR="00440507" w:rsidRDefault="00440507" w:rsidP="00B21E08"/>
    <w:p w:rsidR="00440507" w:rsidRDefault="00440507" w:rsidP="00440507">
      <w:r>
        <w:rPr>
          <w:rFonts w:hint="eastAsia"/>
        </w:rPr>
        <w:t xml:space="preserve">29. </w:t>
      </w:r>
      <w:r>
        <w:t>Read the following program:</w:t>
      </w:r>
    </w:p>
    <w:p w:rsidR="00440507" w:rsidRDefault="00440507" w:rsidP="00440507">
      <w:proofErr w:type="gramStart"/>
      <w:r>
        <w:t>public</w:t>
      </w:r>
      <w:proofErr w:type="gramEnd"/>
      <w:r>
        <w:t xml:space="preserve"> class </w:t>
      </w:r>
      <w:proofErr w:type="spellStart"/>
      <w:r>
        <w:t>OperatorsAndExperssions</w:t>
      </w:r>
      <w:proofErr w:type="spellEnd"/>
      <w:r>
        <w:t xml:space="preserve"> {</w:t>
      </w:r>
    </w:p>
    <w:p w:rsidR="00440507" w:rsidRDefault="00440507" w:rsidP="00440507">
      <w:proofErr w:type="gramStart"/>
      <w:r>
        <w:t>void</w:t>
      </w:r>
      <w:proofErr w:type="gramEnd"/>
      <w:r>
        <w:t xml:space="preserve"> equalsMethod1 () {</w:t>
      </w:r>
    </w:p>
    <w:p w:rsidR="00440507" w:rsidRDefault="00440507" w:rsidP="00440507">
      <w:r>
        <w:t>String s1 = new String (“how are you”);</w:t>
      </w:r>
    </w:p>
    <w:p w:rsidR="00440507" w:rsidRDefault="00440507" w:rsidP="00440507">
      <w:r>
        <w:t>String s2 = new String (“how are you”);</w:t>
      </w:r>
    </w:p>
    <w:p w:rsidR="00440507" w:rsidRDefault="00440507" w:rsidP="00440507">
      <w:proofErr w:type="spellStart"/>
      <w:proofErr w:type="gramStart"/>
      <w:r>
        <w:t>System.out.println</w:t>
      </w:r>
      <w:proofErr w:type="spellEnd"/>
      <w:r>
        <w:t>(</w:t>
      </w:r>
      <w:proofErr w:type="gramEnd"/>
      <w:r>
        <w:t xml:space="preserve"> s1==s2 );</w:t>
      </w:r>
    </w:p>
    <w:p w:rsidR="00440507" w:rsidRDefault="00440507" w:rsidP="00440507">
      <w:r>
        <w:t>}</w:t>
      </w:r>
    </w:p>
    <w:p w:rsidR="00440507" w:rsidRDefault="00440507" w:rsidP="00440507">
      <w:proofErr w:type="gramStart"/>
      <w:r>
        <w:t>public</w:t>
      </w:r>
      <w:proofErr w:type="gramEnd"/>
      <w:r>
        <w:t xml:space="preserve"> static void main (String </w:t>
      </w:r>
      <w:proofErr w:type="spellStart"/>
      <w:r>
        <w:t>args</w:t>
      </w:r>
      <w:proofErr w:type="spellEnd"/>
      <w:r>
        <w:t>[]) {</w:t>
      </w:r>
    </w:p>
    <w:p w:rsidR="00440507" w:rsidRDefault="00440507" w:rsidP="00440507">
      <w:proofErr w:type="spellStart"/>
      <w:r>
        <w:t>OperatorsAndExpressions</w:t>
      </w:r>
      <w:proofErr w:type="spellEnd"/>
      <w:r>
        <w:t xml:space="preserve"> </w:t>
      </w:r>
      <w:proofErr w:type="spellStart"/>
      <w:r>
        <w:t>OperAnd</w:t>
      </w:r>
      <w:proofErr w:type="spellEnd"/>
      <w:r>
        <w:t xml:space="preserve"> </w:t>
      </w:r>
      <w:proofErr w:type="spellStart"/>
      <w:r>
        <w:t>Exp</w:t>
      </w:r>
      <w:proofErr w:type="spellEnd"/>
      <w:r>
        <w:t xml:space="preserve"> = new </w:t>
      </w:r>
      <w:proofErr w:type="spellStart"/>
      <w:r>
        <w:t>OperatorsAndExpressions</w:t>
      </w:r>
      <w:proofErr w:type="spellEnd"/>
      <w:r>
        <w:t xml:space="preserve"> ();</w:t>
      </w:r>
    </w:p>
    <w:p w:rsidR="00440507" w:rsidRDefault="00440507" w:rsidP="00440507">
      <w:proofErr w:type="gramStart"/>
      <w:r>
        <w:t>OperAndExp.equalsMethod1(</w:t>
      </w:r>
      <w:proofErr w:type="gramEnd"/>
      <w:r>
        <w:t>);</w:t>
      </w:r>
    </w:p>
    <w:p w:rsidR="00440507" w:rsidRDefault="00440507" w:rsidP="00440507">
      <w:r>
        <w:t>}</w:t>
      </w:r>
    </w:p>
    <w:p w:rsidR="00440507" w:rsidRDefault="00440507" w:rsidP="00440507">
      <w:r>
        <w:t>}</w:t>
      </w:r>
    </w:p>
    <w:p w:rsidR="00440507" w:rsidRDefault="00440507" w:rsidP="00440507">
      <w:r>
        <w:t>The result of the program would be:</w:t>
      </w:r>
    </w:p>
    <w:p w:rsidR="00440507" w:rsidRDefault="00440507" w:rsidP="00440507">
      <w:r>
        <w:t>A.</w:t>
      </w:r>
      <w:r>
        <w:tab/>
        <w:t>s1 == s2</w:t>
      </w:r>
    </w:p>
    <w:p w:rsidR="00440507" w:rsidRDefault="00440507" w:rsidP="00440507">
      <w:r>
        <w:t>B.</w:t>
      </w:r>
      <w:r>
        <w:tab/>
        <w:t>true</w:t>
      </w:r>
    </w:p>
    <w:p w:rsidR="00440507" w:rsidRDefault="00440507" w:rsidP="00440507">
      <w:r>
        <w:t>C.</w:t>
      </w:r>
      <w:r>
        <w:tab/>
        <w:t>false</w:t>
      </w:r>
    </w:p>
    <w:p w:rsidR="003549FB" w:rsidRPr="00440507" w:rsidRDefault="00440507" w:rsidP="00440507">
      <w:pPr>
        <w:rPr>
          <w:lang w:val="pt-BR"/>
        </w:rPr>
      </w:pPr>
      <w:r w:rsidRPr="00440507">
        <w:rPr>
          <w:lang w:val="pt-BR"/>
        </w:rPr>
        <w:t>D.</w:t>
      </w:r>
      <w:r w:rsidRPr="00440507">
        <w:rPr>
          <w:lang w:val="pt-BR"/>
        </w:rPr>
        <w:tab/>
        <w:t>equal</w:t>
      </w:r>
    </w:p>
    <w:p w:rsidR="00F829D7" w:rsidRPr="00440507" w:rsidRDefault="00440507" w:rsidP="00B21E08">
      <w:pPr>
        <w:rPr>
          <w:lang w:val="pt-BR"/>
        </w:rPr>
      </w:pPr>
      <w:r w:rsidRPr="00440507">
        <w:rPr>
          <w:rFonts w:hint="eastAsia"/>
          <w:lang w:val="pt-BR"/>
        </w:rPr>
        <w:t xml:space="preserve">AS: </w:t>
      </w:r>
      <w:r w:rsidRPr="00440507">
        <w:rPr>
          <w:lang w:val="pt-BR"/>
        </w:rPr>
        <w:t>C</w:t>
      </w:r>
    </w:p>
    <w:p w:rsidR="00440507" w:rsidRDefault="00440507" w:rsidP="00B21E08">
      <w:pPr>
        <w:rPr>
          <w:lang w:val="pt-BR"/>
        </w:rPr>
      </w:pPr>
      <w:r w:rsidRPr="00440507">
        <w:rPr>
          <w:lang w:val="pt-BR"/>
        </w:rPr>
        <w:t>KW:</w:t>
      </w:r>
      <w:r w:rsidRPr="00440507">
        <w:rPr>
          <w:rFonts w:hint="eastAsia"/>
          <w:lang w:val="pt-BR"/>
        </w:rPr>
        <w:t xml:space="preserve"> </w:t>
      </w:r>
      <w:r w:rsidRPr="00440507">
        <w:rPr>
          <w:lang w:val="pt-BR"/>
        </w:rPr>
        <w:t>Java, operator</w:t>
      </w:r>
    </w:p>
    <w:p w:rsidR="00440507" w:rsidRPr="00440507" w:rsidRDefault="00440507" w:rsidP="00B21E08">
      <w:r w:rsidRPr="00440507">
        <w:t>DL: 2</w:t>
      </w:r>
    </w:p>
    <w:p w:rsidR="00440507" w:rsidRPr="00440507" w:rsidRDefault="00440507" w:rsidP="00B21E08">
      <w:r w:rsidRPr="00440507">
        <w:t xml:space="preserve">WT: The definition part of </w:t>
      </w:r>
      <w:proofErr w:type="gramStart"/>
      <w:r w:rsidRPr="00440507">
        <w:t>equalsMethod1(</w:t>
      </w:r>
      <w:proofErr w:type="gramEnd"/>
      <w:r w:rsidRPr="00440507">
        <w:t xml:space="preserve">) is quite normal. Just define two string objects, s1 and s2. Then, it makes compare between s1 and s2. However, the operator “==” is used to make compare whether two objects are the same one. Obviously, s1 and s2 have the same value, which is “how are </w:t>
      </w:r>
      <w:r w:rsidRPr="00440507">
        <w:lastRenderedPageBreak/>
        <w:t>you”. However, they are not the same objects. So, the correct answer of the question is C.</w:t>
      </w:r>
    </w:p>
    <w:p w:rsidR="00F829D7" w:rsidRPr="00440507" w:rsidRDefault="00F829D7" w:rsidP="00B21E08"/>
    <w:p w:rsidR="00F829D7" w:rsidRDefault="00BE6D73" w:rsidP="00B21E08">
      <w:r>
        <w:rPr>
          <w:rFonts w:hint="eastAsia"/>
        </w:rPr>
        <w:t xml:space="preserve">30. </w:t>
      </w:r>
      <w:r w:rsidRPr="00BE6D73">
        <w:t>The output of the following program</w:t>
      </w:r>
      <w:r>
        <w:t>?</w:t>
      </w:r>
    </w:p>
    <w:p w:rsidR="00BE6D73" w:rsidRDefault="00BE6D73" w:rsidP="00BE6D73">
      <w:proofErr w:type="gramStart"/>
      <w:r>
        <w:t>public</w:t>
      </w:r>
      <w:proofErr w:type="gramEnd"/>
      <w:r>
        <w:t xml:space="preserve"> class Test {</w:t>
      </w:r>
    </w:p>
    <w:p w:rsidR="00BE6D73" w:rsidRDefault="00BE6D73" w:rsidP="00BE6D73">
      <w:r>
        <w:tab/>
      </w:r>
      <w:proofErr w:type="gramStart"/>
      <w:r>
        <w:t>public</w:t>
      </w:r>
      <w:proofErr w:type="gramEnd"/>
      <w:r>
        <w:t xml:space="preserve"> static void main(String </w:t>
      </w:r>
      <w:proofErr w:type="spellStart"/>
      <w:r>
        <w:t>args</w:t>
      </w:r>
      <w:proofErr w:type="spellEnd"/>
      <w:r>
        <w:t>[]){</w:t>
      </w:r>
    </w:p>
    <w:p w:rsidR="00BE6D73" w:rsidRDefault="00BE6D73" w:rsidP="00BE6D73">
      <w:r>
        <w:tab/>
      </w:r>
      <w:proofErr w:type="spellStart"/>
      <w:proofErr w:type="gramStart"/>
      <w:r>
        <w:t>int</w:t>
      </w:r>
      <w:proofErr w:type="spellEnd"/>
      <w:proofErr w:type="gramEnd"/>
      <w:r>
        <w:t xml:space="preserve"> a, b;</w:t>
      </w:r>
    </w:p>
    <w:p w:rsidR="00BE6D73" w:rsidRDefault="00BE6D73" w:rsidP="00BE6D73">
      <w:r>
        <w:tab/>
      </w:r>
      <w:proofErr w:type="gramStart"/>
      <w:r>
        <w:t>for</w:t>
      </w:r>
      <w:proofErr w:type="gramEnd"/>
      <w:r>
        <w:t xml:space="preserve"> (a=1, b=1; a&lt;=100; a++){</w:t>
      </w:r>
    </w:p>
    <w:p w:rsidR="00BE6D73" w:rsidRDefault="00BE6D73" w:rsidP="00BE6D73">
      <w:r>
        <w:tab/>
      </w:r>
      <w:r>
        <w:tab/>
      </w:r>
      <w:proofErr w:type="gramStart"/>
      <w:r>
        <w:t>if</w:t>
      </w:r>
      <w:proofErr w:type="gramEnd"/>
      <w:r>
        <w:t xml:space="preserve"> (b&gt;=10) break;</w:t>
      </w:r>
    </w:p>
    <w:p w:rsidR="00BE6D73" w:rsidRDefault="00BE6D73" w:rsidP="00BE6D73">
      <w:r>
        <w:tab/>
      </w:r>
      <w:r>
        <w:tab/>
      </w:r>
      <w:proofErr w:type="gramStart"/>
      <w:r>
        <w:t>if</w:t>
      </w:r>
      <w:proofErr w:type="gramEnd"/>
      <w:r>
        <w:t xml:space="preserve"> (b%2==1){</w:t>
      </w:r>
    </w:p>
    <w:p w:rsidR="00BE6D73" w:rsidRDefault="00BE6D73" w:rsidP="00BE6D73">
      <w:r>
        <w:tab/>
      </w:r>
      <w:r>
        <w:tab/>
      </w:r>
      <w:r>
        <w:tab/>
        <w:t>b+=2;</w:t>
      </w:r>
    </w:p>
    <w:p w:rsidR="00BE6D73" w:rsidRDefault="00BE6D73" w:rsidP="00BE6D73">
      <w:r>
        <w:tab/>
      </w:r>
      <w:r>
        <w:tab/>
      </w:r>
      <w:r>
        <w:tab/>
      </w:r>
      <w:proofErr w:type="gramStart"/>
      <w:r>
        <w:t>continue</w:t>
      </w:r>
      <w:proofErr w:type="gramEnd"/>
      <w:r>
        <w:t>;</w:t>
      </w:r>
    </w:p>
    <w:p w:rsidR="00BE6D73" w:rsidRDefault="00BE6D73" w:rsidP="00BE6D73">
      <w:r>
        <w:tab/>
      </w:r>
      <w:r>
        <w:tab/>
        <w:t>}</w:t>
      </w:r>
    </w:p>
    <w:p w:rsidR="00BE6D73" w:rsidRDefault="00BE6D73" w:rsidP="00BE6D73">
      <w:r>
        <w:tab/>
        <w:t>}</w:t>
      </w:r>
    </w:p>
    <w:p w:rsidR="00BE6D73" w:rsidRDefault="00BE6D73" w:rsidP="00BE6D73">
      <w:proofErr w:type="spellStart"/>
      <w:proofErr w:type="gramStart"/>
      <w:r>
        <w:t>System.out.println</w:t>
      </w:r>
      <w:proofErr w:type="spellEnd"/>
      <w:r>
        <w:t>(</w:t>
      </w:r>
      <w:proofErr w:type="gramEnd"/>
      <w:r>
        <w:t>a);</w:t>
      </w:r>
    </w:p>
    <w:p w:rsidR="00BE6D73" w:rsidRDefault="00BE6D73" w:rsidP="00BE6D73">
      <w:r>
        <w:t>}</w:t>
      </w:r>
    </w:p>
    <w:p w:rsidR="00BE6D73" w:rsidRDefault="00BE6D73" w:rsidP="00BE6D73">
      <w:r>
        <w:t>}</w:t>
      </w:r>
    </w:p>
    <w:p w:rsidR="00BE6D73" w:rsidRDefault="00BE6D73" w:rsidP="00BE6D73">
      <w:r>
        <w:t>A.</w:t>
      </w:r>
      <w:r>
        <w:tab/>
        <w:t>5</w:t>
      </w:r>
    </w:p>
    <w:p w:rsidR="00BE6D73" w:rsidRDefault="00BE6D73" w:rsidP="00BE6D73">
      <w:r>
        <w:t>B.</w:t>
      </w:r>
      <w:r>
        <w:tab/>
        <w:t>6</w:t>
      </w:r>
    </w:p>
    <w:p w:rsidR="00BE6D73" w:rsidRDefault="00BE6D73" w:rsidP="00BE6D73">
      <w:r>
        <w:t>C.</w:t>
      </w:r>
      <w:r>
        <w:tab/>
        <w:t>7</w:t>
      </w:r>
    </w:p>
    <w:p w:rsidR="00BE6D73" w:rsidRDefault="00BE6D73" w:rsidP="00B21E08">
      <w:r>
        <w:t>D.</w:t>
      </w:r>
      <w:r>
        <w:tab/>
        <w:t>101</w:t>
      </w:r>
    </w:p>
    <w:p w:rsidR="00BE6D73" w:rsidRDefault="00BE6D73" w:rsidP="00B21E08">
      <w:r>
        <w:rPr>
          <w:rFonts w:hint="eastAsia"/>
        </w:rPr>
        <w:t xml:space="preserve">AS: </w:t>
      </w:r>
      <w:r>
        <w:t>B</w:t>
      </w:r>
    </w:p>
    <w:p w:rsidR="00BE6D73" w:rsidRDefault="00BE6D73" w:rsidP="00B21E08">
      <w:r>
        <w:t>KW: Java, for, if, break, continue</w:t>
      </w:r>
    </w:p>
    <w:p w:rsidR="00BE6D73" w:rsidRDefault="00BE6D73" w:rsidP="00B21E08">
      <w:r>
        <w:t>DL: 2</w:t>
      </w:r>
    </w:p>
    <w:p w:rsidR="00BE6D73" w:rsidRDefault="00BE6D73" w:rsidP="00B21E08">
      <w:r>
        <w:t xml:space="preserve">WT: </w:t>
      </w:r>
      <w:r w:rsidRPr="00BE6D73">
        <w:t xml:space="preserve">this question requires the definition of for circulation, if sentence and break, continue sentence. The definition of the first if sentence is that exit from </w:t>
      </w:r>
      <w:proofErr w:type="gramStart"/>
      <w:r w:rsidRPr="00BE6D73">
        <w:t>the for</w:t>
      </w:r>
      <w:proofErr w:type="gramEnd"/>
      <w:r w:rsidRPr="00BE6D73">
        <w:t xml:space="preserve"> circulation if b is not less than 10. The definition of the second if sentence is that if b%2=1, the value of b pluses 2 and exits from the circulation. In this program, when b equals to 1, 3, 5</w:t>
      </w:r>
      <w:proofErr w:type="gramStart"/>
      <w:r w:rsidRPr="00BE6D73">
        <w:t>,7</w:t>
      </w:r>
      <w:proofErr w:type="gramEnd"/>
      <w:r w:rsidRPr="00BE6D73">
        <w:t xml:space="preserve"> and 9, the program would execute the circulation for 5 times. At that time, a=5 and b=9. When executing the sixth circulation, a=6 while b=11, so the program breaks from the circulation and ends.</w:t>
      </w:r>
    </w:p>
    <w:p w:rsidR="00BE6D73" w:rsidRDefault="00BE6D73" w:rsidP="00B21E08"/>
    <w:p w:rsidR="00164768" w:rsidRPr="00164768" w:rsidRDefault="00164768" w:rsidP="00164768">
      <w:r>
        <w:rPr>
          <w:rFonts w:hint="eastAsia"/>
        </w:rPr>
        <w:t>31.</w:t>
      </w:r>
      <w:r>
        <w:t xml:space="preserve"> What’s the output of the following code </w:t>
      </w:r>
      <w:proofErr w:type="gramStart"/>
      <w:r>
        <w:t>snippet:</w:t>
      </w:r>
      <w:proofErr w:type="gramEnd"/>
    </w:p>
    <w:p w:rsidR="00164768" w:rsidRDefault="00164768" w:rsidP="00164768">
      <w:r>
        <w:t xml:space="preserve">String </w:t>
      </w:r>
      <w:proofErr w:type="spellStart"/>
      <w:proofErr w:type="gramStart"/>
      <w:r>
        <w:t>str</w:t>
      </w:r>
      <w:proofErr w:type="spellEnd"/>
      <w:proofErr w:type="gramEnd"/>
      <w:r>
        <w:t xml:space="preserve"> = null;</w:t>
      </w:r>
    </w:p>
    <w:p w:rsidR="00164768" w:rsidRDefault="00164768" w:rsidP="00164768">
      <w:r>
        <w:t>String str1="</w:t>
      </w:r>
      <w:proofErr w:type="spellStart"/>
      <w:r>
        <w:t>abc</w:t>
      </w:r>
      <w:proofErr w:type="spellEnd"/>
      <w:r>
        <w:t>";</w:t>
      </w:r>
    </w:p>
    <w:p w:rsidR="00164768" w:rsidRDefault="00164768" w:rsidP="00164768">
      <w:proofErr w:type="spellStart"/>
      <w:proofErr w:type="gramStart"/>
      <w:r>
        <w:t>System.out.println</w:t>
      </w:r>
      <w:proofErr w:type="spellEnd"/>
      <w:r>
        <w:t>(</w:t>
      </w:r>
      <w:proofErr w:type="gramEnd"/>
      <w:r>
        <w:t>str1.equals("</w:t>
      </w:r>
      <w:proofErr w:type="spellStart"/>
      <w:r>
        <w:t>abc</w:t>
      </w:r>
      <w:proofErr w:type="spellEnd"/>
      <w:r>
        <w:t xml:space="preserve">") | </w:t>
      </w:r>
      <w:proofErr w:type="spellStart"/>
      <w:r>
        <w:t>str.equals</w:t>
      </w:r>
      <w:proofErr w:type="spellEnd"/>
      <w:r>
        <w:t>(null));</w:t>
      </w:r>
    </w:p>
    <w:p w:rsidR="00164768" w:rsidRDefault="00164768" w:rsidP="00164768"/>
    <w:p w:rsidR="00164768" w:rsidRDefault="00164768" w:rsidP="00164768">
      <w:r>
        <w:t>A.</w:t>
      </w:r>
      <w:r>
        <w:tab/>
        <w:t>true</w:t>
      </w:r>
    </w:p>
    <w:p w:rsidR="00164768" w:rsidRDefault="00164768" w:rsidP="00164768">
      <w:r>
        <w:t>B.</w:t>
      </w:r>
      <w:r>
        <w:tab/>
        <w:t>false</w:t>
      </w:r>
    </w:p>
    <w:p w:rsidR="00164768" w:rsidRDefault="00164768" w:rsidP="00164768">
      <w:r>
        <w:t>C.</w:t>
      </w:r>
      <w:r>
        <w:tab/>
        <w:t>Compile Error</w:t>
      </w:r>
    </w:p>
    <w:p w:rsidR="00BE6D73" w:rsidRDefault="00164768" w:rsidP="00164768">
      <w:r>
        <w:t>D.</w:t>
      </w:r>
      <w:r>
        <w:tab/>
        <w:t>Runtime Error</w:t>
      </w:r>
    </w:p>
    <w:p w:rsidR="00BE6D73" w:rsidRDefault="00164768" w:rsidP="00B21E08">
      <w:r>
        <w:rPr>
          <w:rFonts w:hint="eastAsia"/>
        </w:rPr>
        <w:t>AS: D</w:t>
      </w:r>
    </w:p>
    <w:p w:rsidR="00164768" w:rsidRPr="00164768" w:rsidRDefault="00164768" w:rsidP="00164768">
      <w:r>
        <w:t xml:space="preserve">KW: Java, </w:t>
      </w:r>
      <w:r w:rsidRPr="00164768">
        <w:t>logic operation, initialization</w:t>
      </w:r>
    </w:p>
    <w:p w:rsidR="00164768" w:rsidRDefault="00164768" w:rsidP="00B21E08">
      <w:r>
        <w:rPr>
          <w:rFonts w:hint="eastAsia"/>
        </w:rPr>
        <w:t xml:space="preserve">DL: </w:t>
      </w:r>
      <w:r>
        <w:t>2</w:t>
      </w:r>
    </w:p>
    <w:p w:rsidR="00164768" w:rsidRDefault="00164768" w:rsidP="00B21E08">
      <w:r>
        <w:t xml:space="preserve">WT: </w:t>
      </w:r>
      <w:r w:rsidRPr="00164768">
        <w:t xml:space="preserve">The given print statement will throw </w:t>
      </w:r>
      <w:proofErr w:type="spellStart"/>
      <w:r w:rsidRPr="00164768">
        <w:t>java.lang.NullPointerException</w:t>
      </w:r>
      <w:proofErr w:type="spellEnd"/>
      <w:r w:rsidRPr="00164768">
        <w:t xml:space="preserve"> because while evaluating the OR logical operator it will first evaluate both the literals and since </w:t>
      </w:r>
      <w:proofErr w:type="spellStart"/>
      <w:r w:rsidRPr="00164768">
        <w:t>str</w:t>
      </w:r>
      <w:proofErr w:type="spellEnd"/>
      <w:r w:rsidRPr="00164768">
        <w:t xml:space="preserve"> is null, .</w:t>
      </w:r>
      <w:proofErr w:type="gramStart"/>
      <w:r w:rsidRPr="00164768">
        <w:t>equals(</w:t>
      </w:r>
      <w:proofErr w:type="gramEnd"/>
      <w:r w:rsidRPr="00164768">
        <w:t xml:space="preserve">) method </w:t>
      </w:r>
      <w:r w:rsidRPr="00164768">
        <w:lastRenderedPageBreak/>
        <w:t xml:space="preserve">will throw exception. </w:t>
      </w:r>
      <w:proofErr w:type="spellStart"/>
      <w:proofErr w:type="gramStart"/>
      <w:r w:rsidRPr="00164768">
        <w:t>Its</w:t>
      </w:r>
      <w:proofErr w:type="spellEnd"/>
      <w:proofErr w:type="gramEnd"/>
      <w:r w:rsidRPr="00164768">
        <w:t xml:space="preserve"> always advisable to use short circuit logical operators </w:t>
      </w:r>
      <w:proofErr w:type="spellStart"/>
      <w:r w:rsidRPr="00164768">
        <w:t>i.e</w:t>
      </w:r>
      <w:proofErr w:type="spellEnd"/>
      <w:r w:rsidRPr="00164768">
        <w:t xml:space="preserve"> “||” and “&amp;&amp;” which evaluates the literals values from left and since the first literal will return true, it will skip the second literal evaluation.</w:t>
      </w:r>
    </w:p>
    <w:p w:rsidR="00BE6D73" w:rsidRDefault="00BE6D73" w:rsidP="00B21E08"/>
    <w:p w:rsidR="00164768" w:rsidRPr="006B233D" w:rsidRDefault="00164768" w:rsidP="00164768">
      <w:r>
        <w:rPr>
          <w:rFonts w:hint="eastAsia"/>
        </w:rPr>
        <w:t xml:space="preserve">32. </w:t>
      </w:r>
      <w:r w:rsidRPr="006B233D">
        <w:t>Is that possible to write a java program that can print it self exactly</w:t>
      </w:r>
    </w:p>
    <w:p w:rsidR="00164768" w:rsidRDefault="00164768" w:rsidP="00164768">
      <w:pPr>
        <w:widowControl/>
        <w:numPr>
          <w:ilvl w:val="0"/>
          <w:numId w:val="13"/>
        </w:numPr>
        <w:pBdr>
          <w:top w:val="nil"/>
          <w:left w:val="nil"/>
          <w:bottom w:val="nil"/>
          <w:right w:val="nil"/>
          <w:between w:val="nil"/>
          <w:bar w:val="nil"/>
        </w:pBdr>
        <w:jc w:val="left"/>
      </w:pPr>
      <w:r>
        <w:rPr>
          <w:lang w:val="zh-CN"/>
        </w:rPr>
        <w:t>Sure</w:t>
      </w:r>
    </w:p>
    <w:p w:rsidR="00164768" w:rsidRDefault="00164768" w:rsidP="00164768">
      <w:pPr>
        <w:widowControl/>
        <w:numPr>
          <w:ilvl w:val="0"/>
          <w:numId w:val="13"/>
        </w:numPr>
        <w:pBdr>
          <w:top w:val="nil"/>
          <w:left w:val="nil"/>
          <w:bottom w:val="nil"/>
          <w:right w:val="nil"/>
          <w:between w:val="nil"/>
          <w:bar w:val="nil"/>
        </w:pBdr>
        <w:jc w:val="left"/>
      </w:pPr>
      <w:r>
        <w:rPr>
          <w:lang w:val="zh-CN"/>
        </w:rPr>
        <w:t>Impossible</w:t>
      </w:r>
    </w:p>
    <w:p w:rsidR="00BE6D73" w:rsidRDefault="00164768" w:rsidP="00B21E08">
      <w:r>
        <w:rPr>
          <w:rFonts w:hint="eastAsia"/>
        </w:rPr>
        <w:t>AS: A</w:t>
      </w:r>
    </w:p>
    <w:p w:rsidR="003065B3" w:rsidRPr="006B233D" w:rsidRDefault="00164768" w:rsidP="003065B3">
      <w:r>
        <w:t xml:space="preserve">KW: </w:t>
      </w:r>
      <w:r w:rsidR="003065B3">
        <w:t xml:space="preserve">Java, </w:t>
      </w:r>
      <w:r w:rsidR="003065B3" w:rsidRPr="006B233D">
        <w:t xml:space="preserve">Self-print </w:t>
      </w:r>
    </w:p>
    <w:p w:rsidR="00164768" w:rsidRDefault="003065B3" w:rsidP="00B21E08">
      <w:r>
        <w:rPr>
          <w:rFonts w:hint="eastAsia"/>
        </w:rPr>
        <w:t xml:space="preserve">DL: </w:t>
      </w:r>
      <w:r>
        <w:t>3</w:t>
      </w:r>
    </w:p>
    <w:p w:rsidR="003065B3" w:rsidRDefault="003065B3" w:rsidP="00B21E08">
      <w:r>
        <w:rPr>
          <w:rFonts w:hint="eastAsia"/>
        </w:rPr>
        <w:t xml:space="preserve">WT: </w:t>
      </w:r>
    </w:p>
    <w:p w:rsidR="003065B3" w:rsidRDefault="00512E8B" w:rsidP="003065B3">
      <w:r>
        <w:t xml:space="preserve">Here is </w:t>
      </w:r>
      <w:r w:rsidR="003065B3">
        <w:t>the solution:</w:t>
      </w:r>
    </w:p>
    <w:p w:rsidR="003065B3" w:rsidRDefault="003065B3" w:rsidP="003065B3"/>
    <w:p w:rsidR="003065B3" w:rsidRDefault="003065B3" w:rsidP="003065B3">
      <w:proofErr w:type="gramStart"/>
      <w:r>
        <w:t>public</w:t>
      </w:r>
      <w:proofErr w:type="gramEnd"/>
      <w:r>
        <w:t xml:space="preserve"> class </w:t>
      </w:r>
      <w:proofErr w:type="spellStart"/>
      <w:r>
        <w:t>Quine</w:t>
      </w:r>
      <w:proofErr w:type="spellEnd"/>
    </w:p>
    <w:p w:rsidR="003065B3" w:rsidRDefault="003065B3" w:rsidP="003065B3">
      <w:r>
        <w:t>{</w:t>
      </w:r>
    </w:p>
    <w:p w:rsidR="003065B3" w:rsidRDefault="003065B3" w:rsidP="003065B3">
      <w:r>
        <w:t xml:space="preserve">  </w:t>
      </w:r>
      <w:proofErr w:type="gramStart"/>
      <w:r>
        <w:t>public</w:t>
      </w:r>
      <w:proofErr w:type="gramEnd"/>
      <w:r>
        <w:t xml:space="preserve"> static void main(String[] </w:t>
      </w:r>
      <w:proofErr w:type="spellStart"/>
      <w:r>
        <w:t>args</w:t>
      </w:r>
      <w:proofErr w:type="spellEnd"/>
      <w:r>
        <w:t>)</w:t>
      </w:r>
    </w:p>
    <w:p w:rsidR="003065B3" w:rsidRDefault="003065B3" w:rsidP="003065B3">
      <w:r>
        <w:t xml:space="preserve">  {</w:t>
      </w:r>
    </w:p>
    <w:p w:rsidR="003065B3" w:rsidRDefault="003065B3" w:rsidP="003065B3">
      <w:r>
        <w:t xml:space="preserve">    </w:t>
      </w:r>
      <w:proofErr w:type="gramStart"/>
      <w:r>
        <w:t>char</w:t>
      </w:r>
      <w:proofErr w:type="gramEnd"/>
      <w:r>
        <w:t xml:space="preserve"> q = 34;      // Quotation mark character</w:t>
      </w:r>
    </w:p>
    <w:p w:rsidR="003065B3" w:rsidRDefault="003065B3" w:rsidP="003065B3">
      <w:r>
        <w:t xml:space="preserve">    </w:t>
      </w:r>
      <w:proofErr w:type="gramStart"/>
      <w:r>
        <w:t>String[</w:t>
      </w:r>
      <w:proofErr w:type="gramEnd"/>
      <w:r>
        <w:t>] l = {    // Array of source code</w:t>
      </w:r>
    </w:p>
    <w:p w:rsidR="003065B3" w:rsidRDefault="003065B3" w:rsidP="003065B3">
      <w:r>
        <w:t xml:space="preserve">    "</w:t>
      </w:r>
      <w:proofErr w:type="gramStart"/>
      <w:r>
        <w:t>public</w:t>
      </w:r>
      <w:proofErr w:type="gramEnd"/>
      <w:r>
        <w:t xml:space="preserve"> class </w:t>
      </w:r>
      <w:proofErr w:type="spellStart"/>
      <w:r>
        <w:t>Quine</w:t>
      </w:r>
      <w:proofErr w:type="spellEnd"/>
      <w:r>
        <w:t>",</w:t>
      </w:r>
    </w:p>
    <w:p w:rsidR="003065B3" w:rsidRDefault="003065B3" w:rsidP="003065B3">
      <w:r>
        <w:t xml:space="preserve">    "{",</w:t>
      </w:r>
    </w:p>
    <w:p w:rsidR="003065B3" w:rsidRDefault="003065B3" w:rsidP="003065B3">
      <w:r>
        <w:t xml:space="preserve">    </w:t>
      </w:r>
      <w:proofErr w:type="gramStart"/>
      <w:r>
        <w:t>"  public</w:t>
      </w:r>
      <w:proofErr w:type="gramEnd"/>
      <w:r>
        <w:t xml:space="preserve"> static void main(String[] </w:t>
      </w:r>
      <w:proofErr w:type="spellStart"/>
      <w:r>
        <w:t>args</w:t>
      </w:r>
      <w:proofErr w:type="spellEnd"/>
      <w:r>
        <w:t>)",</w:t>
      </w:r>
    </w:p>
    <w:p w:rsidR="003065B3" w:rsidRDefault="003065B3" w:rsidP="003065B3">
      <w:r>
        <w:t xml:space="preserve">    "  {",</w:t>
      </w:r>
    </w:p>
    <w:p w:rsidR="003065B3" w:rsidRDefault="003065B3" w:rsidP="003065B3">
      <w:r>
        <w:t xml:space="preserve">    "    </w:t>
      </w:r>
      <w:proofErr w:type="gramStart"/>
      <w:r>
        <w:t>char</w:t>
      </w:r>
      <w:proofErr w:type="gramEnd"/>
      <w:r>
        <w:t xml:space="preserve"> q = 34;      // Quotation mark character",</w:t>
      </w:r>
    </w:p>
    <w:p w:rsidR="003065B3" w:rsidRDefault="003065B3" w:rsidP="003065B3">
      <w:r>
        <w:t xml:space="preserve">    "    </w:t>
      </w:r>
      <w:proofErr w:type="gramStart"/>
      <w:r>
        <w:t>String[</w:t>
      </w:r>
      <w:proofErr w:type="gramEnd"/>
      <w:r>
        <w:t>] l = {    // Array of source code",</w:t>
      </w:r>
    </w:p>
    <w:p w:rsidR="003065B3" w:rsidRDefault="003065B3" w:rsidP="003065B3">
      <w:r>
        <w:t xml:space="preserve">    "    ",</w:t>
      </w:r>
    </w:p>
    <w:p w:rsidR="003065B3" w:rsidRDefault="003065B3" w:rsidP="003065B3">
      <w:r>
        <w:t xml:space="preserve">    "    };",</w:t>
      </w:r>
    </w:p>
    <w:p w:rsidR="003065B3" w:rsidRDefault="003065B3" w:rsidP="003065B3">
      <w:r>
        <w:t xml:space="preserve">    "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           // Print opening code",</w:t>
      </w:r>
    </w:p>
    <w:p w:rsidR="003065B3" w:rsidRDefault="003065B3" w:rsidP="003065B3">
      <w:r>
        <w:t xml:space="preserve">    "        </w:t>
      </w:r>
      <w:proofErr w:type="spellStart"/>
      <w:proofErr w:type="gramStart"/>
      <w:r>
        <w:t>System.out.println</w:t>
      </w:r>
      <w:proofErr w:type="spellEnd"/>
      <w:r>
        <w:t>(</w:t>
      </w:r>
      <w:proofErr w:type="gramEnd"/>
      <w:r>
        <w:t>l[</w:t>
      </w:r>
      <w:proofErr w:type="spellStart"/>
      <w:r>
        <w:t>i</w:t>
      </w:r>
      <w:proofErr w:type="spellEnd"/>
      <w:r>
        <w:t>]);",</w:t>
      </w:r>
    </w:p>
    <w:p w:rsidR="003065B3" w:rsidRDefault="003065B3" w:rsidP="003065B3">
      <w:r>
        <w:t xml:space="preserve">    "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l.length</w:t>
      </w:r>
      <w:proofErr w:type="spellEnd"/>
      <w:r>
        <w:t xml:space="preserve">; </w:t>
      </w:r>
      <w:proofErr w:type="spellStart"/>
      <w:r>
        <w:t>i</w:t>
      </w:r>
      <w:proofErr w:type="spellEnd"/>
      <w:r>
        <w:t>++)    // Print string array",</w:t>
      </w:r>
    </w:p>
    <w:p w:rsidR="003065B3" w:rsidRDefault="003065B3" w:rsidP="003065B3">
      <w:r>
        <w:t xml:space="preserve">    "        </w:t>
      </w:r>
      <w:proofErr w:type="spellStart"/>
      <w:proofErr w:type="gramStart"/>
      <w:r>
        <w:t>System.out.println</w:t>
      </w:r>
      <w:proofErr w:type="spellEnd"/>
      <w:r>
        <w:t>(</w:t>
      </w:r>
      <w:proofErr w:type="gramEnd"/>
      <w:r>
        <w:t>l[6] + q + l[</w:t>
      </w:r>
      <w:proofErr w:type="spellStart"/>
      <w:r>
        <w:t>i</w:t>
      </w:r>
      <w:proofErr w:type="spellEnd"/>
      <w:r>
        <w:t>] + q + ',');",</w:t>
      </w:r>
    </w:p>
    <w:p w:rsidR="003065B3" w:rsidRDefault="003065B3" w:rsidP="003065B3">
      <w:r>
        <w:t xml:space="preserve">    "    </w:t>
      </w:r>
      <w:proofErr w:type="gramStart"/>
      <w:r>
        <w:t>for(</w:t>
      </w:r>
      <w:proofErr w:type="spellStart"/>
      <w:proofErr w:type="gramEnd"/>
      <w:r>
        <w:t>int</w:t>
      </w:r>
      <w:proofErr w:type="spellEnd"/>
      <w:r>
        <w:t xml:space="preserve"> </w:t>
      </w:r>
      <w:proofErr w:type="spellStart"/>
      <w:r>
        <w:t>i</w:t>
      </w:r>
      <w:proofErr w:type="spellEnd"/>
      <w:r>
        <w:t xml:space="preserve"> = 7; </w:t>
      </w:r>
      <w:proofErr w:type="spellStart"/>
      <w:r>
        <w:t>i</w:t>
      </w:r>
      <w:proofErr w:type="spellEnd"/>
      <w:r>
        <w:t xml:space="preserve"> &lt; </w:t>
      </w:r>
      <w:proofErr w:type="spellStart"/>
      <w:r>
        <w:t>l.length</w:t>
      </w:r>
      <w:proofErr w:type="spellEnd"/>
      <w:r>
        <w:t xml:space="preserve">; </w:t>
      </w:r>
      <w:proofErr w:type="spellStart"/>
      <w:r>
        <w:t>i</w:t>
      </w:r>
      <w:proofErr w:type="spellEnd"/>
      <w:r>
        <w:t>++)    // Print this code",</w:t>
      </w:r>
    </w:p>
    <w:p w:rsidR="003065B3" w:rsidRDefault="003065B3" w:rsidP="003065B3">
      <w:r>
        <w:t xml:space="preserve">    "        </w:t>
      </w:r>
      <w:proofErr w:type="spellStart"/>
      <w:proofErr w:type="gramStart"/>
      <w:r>
        <w:t>System.out.println</w:t>
      </w:r>
      <w:proofErr w:type="spellEnd"/>
      <w:r>
        <w:t>(</w:t>
      </w:r>
      <w:proofErr w:type="gramEnd"/>
      <w:r>
        <w:t>l[</w:t>
      </w:r>
      <w:proofErr w:type="spellStart"/>
      <w:r>
        <w:t>i</w:t>
      </w:r>
      <w:proofErr w:type="spellEnd"/>
      <w:r>
        <w:t>]);",</w:t>
      </w:r>
    </w:p>
    <w:p w:rsidR="003065B3" w:rsidRDefault="003065B3" w:rsidP="003065B3">
      <w:r>
        <w:t xml:space="preserve">    "  }",</w:t>
      </w:r>
    </w:p>
    <w:p w:rsidR="003065B3" w:rsidRDefault="003065B3" w:rsidP="003065B3">
      <w:r>
        <w:t xml:space="preserve">    "}",</w:t>
      </w:r>
    </w:p>
    <w:p w:rsidR="003065B3" w:rsidRDefault="003065B3" w:rsidP="003065B3">
      <w:r>
        <w:t xml:space="preserve">    };</w:t>
      </w:r>
    </w:p>
    <w:p w:rsidR="003065B3" w:rsidRDefault="003065B3" w:rsidP="003065B3">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           // Print opening code</w:t>
      </w:r>
    </w:p>
    <w:p w:rsidR="003065B3" w:rsidRDefault="003065B3" w:rsidP="003065B3">
      <w:r>
        <w:t xml:space="preserve">        </w:t>
      </w:r>
      <w:proofErr w:type="spellStart"/>
      <w:proofErr w:type="gramStart"/>
      <w:r>
        <w:t>System.out.println</w:t>
      </w:r>
      <w:proofErr w:type="spellEnd"/>
      <w:r>
        <w:t>(</w:t>
      </w:r>
      <w:proofErr w:type="gramEnd"/>
      <w:r>
        <w:t>l[</w:t>
      </w:r>
      <w:proofErr w:type="spellStart"/>
      <w:r>
        <w:t>i</w:t>
      </w:r>
      <w:proofErr w:type="spellEnd"/>
      <w:r>
        <w:t>]);</w:t>
      </w:r>
    </w:p>
    <w:p w:rsidR="003065B3" w:rsidRDefault="003065B3" w:rsidP="003065B3">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l.length</w:t>
      </w:r>
      <w:proofErr w:type="spellEnd"/>
      <w:r>
        <w:t xml:space="preserve">; </w:t>
      </w:r>
      <w:proofErr w:type="spellStart"/>
      <w:r>
        <w:t>i</w:t>
      </w:r>
      <w:proofErr w:type="spellEnd"/>
      <w:r>
        <w:t>++)    // Print string array</w:t>
      </w:r>
    </w:p>
    <w:p w:rsidR="003065B3" w:rsidRDefault="003065B3" w:rsidP="003065B3">
      <w:r>
        <w:t xml:space="preserve">        </w:t>
      </w:r>
      <w:proofErr w:type="spellStart"/>
      <w:proofErr w:type="gramStart"/>
      <w:r>
        <w:t>System.out.println</w:t>
      </w:r>
      <w:proofErr w:type="spellEnd"/>
      <w:r>
        <w:t>(</w:t>
      </w:r>
      <w:proofErr w:type="gramEnd"/>
      <w:r>
        <w:t>l[6] + q + l[</w:t>
      </w:r>
      <w:proofErr w:type="spellStart"/>
      <w:r>
        <w:t>i</w:t>
      </w:r>
      <w:proofErr w:type="spellEnd"/>
      <w:r>
        <w:t>] + q + ',');</w:t>
      </w:r>
    </w:p>
    <w:p w:rsidR="003065B3" w:rsidRDefault="003065B3" w:rsidP="003065B3">
      <w:r>
        <w:t xml:space="preserve">    </w:t>
      </w:r>
      <w:proofErr w:type="gramStart"/>
      <w:r>
        <w:t>for(</w:t>
      </w:r>
      <w:proofErr w:type="spellStart"/>
      <w:proofErr w:type="gramEnd"/>
      <w:r>
        <w:t>int</w:t>
      </w:r>
      <w:proofErr w:type="spellEnd"/>
      <w:r>
        <w:t xml:space="preserve"> </w:t>
      </w:r>
      <w:proofErr w:type="spellStart"/>
      <w:r>
        <w:t>i</w:t>
      </w:r>
      <w:proofErr w:type="spellEnd"/>
      <w:r>
        <w:t xml:space="preserve"> = 7; </w:t>
      </w:r>
      <w:proofErr w:type="spellStart"/>
      <w:r>
        <w:t>i</w:t>
      </w:r>
      <w:proofErr w:type="spellEnd"/>
      <w:r>
        <w:t xml:space="preserve"> &lt; </w:t>
      </w:r>
      <w:proofErr w:type="spellStart"/>
      <w:r>
        <w:t>l.length</w:t>
      </w:r>
      <w:proofErr w:type="spellEnd"/>
      <w:r>
        <w:t xml:space="preserve">; </w:t>
      </w:r>
      <w:proofErr w:type="spellStart"/>
      <w:r>
        <w:t>i</w:t>
      </w:r>
      <w:proofErr w:type="spellEnd"/>
      <w:r>
        <w:t>++)    // Print this code</w:t>
      </w:r>
    </w:p>
    <w:p w:rsidR="003065B3" w:rsidRDefault="003065B3" w:rsidP="003065B3">
      <w:r>
        <w:t xml:space="preserve">        </w:t>
      </w:r>
      <w:proofErr w:type="spellStart"/>
      <w:proofErr w:type="gramStart"/>
      <w:r>
        <w:t>System.out.println</w:t>
      </w:r>
      <w:proofErr w:type="spellEnd"/>
      <w:r>
        <w:t>(</w:t>
      </w:r>
      <w:proofErr w:type="gramEnd"/>
      <w:r>
        <w:t>l[</w:t>
      </w:r>
      <w:proofErr w:type="spellStart"/>
      <w:r>
        <w:t>i</w:t>
      </w:r>
      <w:proofErr w:type="spellEnd"/>
      <w:r>
        <w:t>]);</w:t>
      </w:r>
    </w:p>
    <w:p w:rsidR="003065B3" w:rsidRDefault="003065B3" w:rsidP="003065B3">
      <w:r>
        <w:t xml:space="preserve">  }</w:t>
      </w:r>
    </w:p>
    <w:p w:rsidR="003065B3" w:rsidRDefault="003065B3" w:rsidP="003065B3">
      <w:r>
        <w:t>}</w:t>
      </w:r>
    </w:p>
    <w:p w:rsidR="003065B3" w:rsidRDefault="003065B3" w:rsidP="003065B3"/>
    <w:p w:rsidR="003065B3" w:rsidRPr="003065B3" w:rsidRDefault="003065B3" w:rsidP="003065B3">
      <w:r>
        <w:rPr>
          <w:rFonts w:hint="eastAsia"/>
        </w:rPr>
        <w:t xml:space="preserve">33. </w:t>
      </w:r>
      <w:r w:rsidRPr="006B233D">
        <w:t xml:space="preserve">Is that possible to add code in the </w:t>
      </w:r>
      <w:proofErr w:type="gramStart"/>
      <w:r w:rsidRPr="006B233D">
        <w:t>if(</w:t>
      </w:r>
      <w:proofErr w:type="gramEnd"/>
      <w:r w:rsidRPr="006B233D">
        <w:t xml:space="preserve">) statement making the output is </w:t>
      </w:r>
      <w:r w:rsidRPr="006B233D">
        <w:rPr>
          <w:rFonts w:hAnsi="Helvetica"/>
        </w:rPr>
        <w:t>“</w:t>
      </w:r>
      <w:r w:rsidRPr="006B233D">
        <w:t>Hello World!</w:t>
      </w:r>
      <w:r w:rsidRPr="006B233D">
        <w:rPr>
          <w:rFonts w:hAnsi="Helvetica"/>
        </w:rPr>
        <w:t>”</w:t>
      </w:r>
    </w:p>
    <w:p w:rsidR="003065B3" w:rsidRPr="006B233D" w:rsidRDefault="003065B3" w:rsidP="003065B3">
      <w:proofErr w:type="gramStart"/>
      <w:r>
        <w:t>public</w:t>
      </w:r>
      <w:proofErr w:type="gramEnd"/>
      <w:r>
        <w:t xml:space="preserve"> static void main(String[] </w:t>
      </w:r>
      <w:proofErr w:type="spellStart"/>
      <w:r>
        <w:t>args</w:t>
      </w:r>
      <w:proofErr w:type="spellEnd"/>
      <w:r>
        <w:t>) {</w:t>
      </w:r>
    </w:p>
    <w:p w:rsidR="003065B3" w:rsidRPr="006B233D" w:rsidRDefault="003065B3" w:rsidP="003065B3">
      <w:r>
        <w:tab/>
      </w:r>
      <w:r>
        <w:tab/>
      </w:r>
      <w:proofErr w:type="gramStart"/>
      <w:r>
        <w:t>try</w:t>
      </w:r>
      <w:proofErr w:type="gramEnd"/>
      <w:r>
        <w:t xml:space="preserve"> {</w:t>
      </w:r>
    </w:p>
    <w:p w:rsidR="003065B3" w:rsidRPr="006B233D" w:rsidRDefault="003065B3" w:rsidP="003065B3">
      <w:r w:rsidRPr="006B233D">
        <w:tab/>
      </w:r>
      <w:r w:rsidRPr="006B233D">
        <w:tab/>
      </w:r>
      <w:r w:rsidRPr="006B233D">
        <w:tab/>
      </w:r>
      <w:proofErr w:type="gramStart"/>
      <w:r w:rsidRPr="006B233D">
        <w:t>if</w:t>
      </w:r>
      <w:proofErr w:type="gramEnd"/>
      <w:r w:rsidRPr="006B233D">
        <w:t xml:space="preserve"> () {</w:t>
      </w:r>
    </w:p>
    <w:p w:rsidR="003065B3" w:rsidRPr="006B233D" w:rsidRDefault="003065B3" w:rsidP="003065B3">
      <w:r>
        <w:rPr>
          <w:lang w:val="it-IT"/>
        </w:rPr>
        <w:tab/>
      </w:r>
      <w:r>
        <w:rPr>
          <w:lang w:val="it-IT"/>
        </w:rPr>
        <w:tab/>
      </w:r>
      <w:r>
        <w:rPr>
          <w:lang w:val="it-IT"/>
        </w:rPr>
        <w:tab/>
      </w:r>
      <w:r>
        <w:rPr>
          <w:lang w:val="it-IT"/>
        </w:rPr>
        <w:tab/>
        <w:t>System.out.print("Hello ");</w:t>
      </w:r>
    </w:p>
    <w:p w:rsidR="003065B3" w:rsidRPr="006B233D" w:rsidRDefault="003065B3" w:rsidP="003065B3">
      <w:r>
        <w:rPr>
          <w:lang w:val="da-DK"/>
        </w:rPr>
        <w:tab/>
      </w:r>
      <w:r>
        <w:rPr>
          <w:lang w:val="da-DK"/>
        </w:rPr>
        <w:tab/>
      </w:r>
      <w:r>
        <w:rPr>
          <w:lang w:val="da-DK"/>
        </w:rPr>
        <w:tab/>
        <w:t>} else {</w:t>
      </w:r>
    </w:p>
    <w:p w:rsidR="003065B3" w:rsidRPr="006B233D" w:rsidRDefault="003065B3" w:rsidP="003065B3">
      <w:r>
        <w:tab/>
      </w:r>
      <w:r>
        <w:tab/>
      </w:r>
      <w:r>
        <w:tab/>
      </w:r>
      <w:r>
        <w:tab/>
      </w:r>
      <w:proofErr w:type="spellStart"/>
      <w:proofErr w:type="gramStart"/>
      <w:r>
        <w:t>System.out.println</w:t>
      </w:r>
      <w:proofErr w:type="spellEnd"/>
      <w:r>
        <w:t>(</w:t>
      </w:r>
      <w:proofErr w:type="gramEnd"/>
      <w:r>
        <w:t>"world!");</w:t>
      </w:r>
    </w:p>
    <w:p w:rsidR="003065B3" w:rsidRPr="006B233D" w:rsidRDefault="003065B3" w:rsidP="003065B3">
      <w:r w:rsidRPr="006B233D">
        <w:tab/>
      </w:r>
      <w:r w:rsidRPr="006B233D">
        <w:tab/>
      </w:r>
      <w:r w:rsidRPr="006B233D">
        <w:tab/>
        <w:t>}</w:t>
      </w:r>
    </w:p>
    <w:p w:rsidR="003065B3" w:rsidRPr="006B233D" w:rsidRDefault="003065B3" w:rsidP="003065B3">
      <w:r>
        <w:rPr>
          <w:lang w:val="fr-FR"/>
        </w:rPr>
        <w:tab/>
      </w:r>
      <w:r>
        <w:rPr>
          <w:lang w:val="fr-FR"/>
        </w:rPr>
        <w:tab/>
        <w:t>} catch (Exception e) {</w:t>
      </w:r>
    </w:p>
    <w:p w:rsidR="003065B3" w:rsidRPr="006B233D" w:rsidRDefault="003065B3" w:rsidP="003065B3">
      <w:r>
        <w:tab/>
      </w:r>
      <w:r>
        <w:tab/>
      </w:r>
      <w:r>
        <w:tab/>
      </w:r>
      <w:proofErr w:type="spellStart"/>
      <w:proofErr w:type="gramStart"/>
      <w:r>
        <w:t>e.printStackTrace</w:t>
      </w:r>
      <w:proofErr w:type="spellEnd"/>
      <w:r>
        <w:t>(</w:t>
      </w:r>
      <w:proofErr w:type="gramEnd"/>
      <w:r>
        <w:t>);</w:t>
      </w:r>
    </w:p>
    <w:p w:rsidR="003065B3" w:rsidRDefault="003065B3" w:rsidP="003065B3">
      <w:r w:rsidRPr="006B233D">
        <w:tab/>
      </w:r>
      <w:r w:rsidRPr="006B233D">
        <w:tab/>
      </w:r>
      <w:r>
        <w:t>}</w:t>
      </w:r>
    </w:p>
    <w:p w:rsidR="003065B3" w:rsidRDefault="003065B3" w:rsidP="003065B3">
      <w:r>
        <w:tab/>
        <w:t>}</w:t>
      </w:r>
    </w:p>
    <w:p w:rsidR="003065B3" w:rsidRDefault="003065B3" w:rsidP="003065B3"/>
    <w:p w:rsidR="003065B3" w:rsidRDefault="003065B3" w:rsidP="003065B3">
      <w:pPr>
        <w:widowControl/>
        <w:numPr>
          <w:ilvl w:val="0"/>
          <w:numId w:val="14"/>
        </w:numPr>
        <w:pBdr>
          <w:top w:val="nil"/>
          <w:left w:val="nil"/>
          <w:bottom w:val="nil"/>
          <w:right w:val="nil"/>
          <w:between w:val="nil"/>
          <w:bar w:val="nil"/>
        </w:pBdr>
        <w:jc w:val="left"/>
      </w:pPr>
      <w:r>
        <w:rPr>
          <w:lang w:val="zh-CN"/>
        </w:rPr>
        <w:t>Sure</w:t>
      </w:r>
    </w:p>
    <w:p w:rsidR="003065B3" w:rsidRDefault="003065B3" w:rsidP="003065B3">
      <w:pPr>
        <w:widowControl/>
        <w:numPr>
          <w:ilvl w:val="0"/>
          <w:numId w:val="14"/>
        </w:numPr>
        <w:pBdr>
          <w:top w:val="nil"/>
          <w:left w:val="nil"/>
          <w:bottom w:val="nil"/>
          <w:right w:val="nil"/>
          <w:between w:val="nil"/>
          <w:bar w:val="nil"/>
        </w:pBdr>
        <w:jc w:val="left"/>
      </w:pPr>
      <w:r>
        <w:rPr>
          <w:lang w:val="zh-CN"/>
        </w:rPr>
        <w:t>Impossible</w:t>
      </w:r>
    </w:p>
    <w:p w:rsidR="00BE6D73" w:rsidRDefault="003065B3" w:rsidP="00B21E08">
      <w:r>
        <w:rPr>
          <w:rFonts w:hint="eastAsia"/>
        </w:rPr>
        <w:t>AS: A</w:t>
      </w:r>
    </w:p>
    <w:p w:rsidR="003065B3" w:rsidRDefault="003065B3" w:rsidP="00B21E08">
      <w:r>
        <w:t xml:space="preserve">KW: Java, </w:t>
      </w:r>
      <w:r w:rsidRPr="006B233D">
        <w:t>Skill</w:t>
      </w:r>
    </w:p>
    <w:p w:rsidR="00BE6D73" w:rsidRDefault="003065B3" w:rsidP="00B21E08">
      <w:r>
        <w:rPr>
          <w:rFonts w:hint="eastAsia"/>
        </w:rPr>
        <w:t xml:space="preserve">DL: </w:t>
      </w:r>
      <w:r>
        <w:t>3</w:t>
      </w:r>
    </w:p>
    <w:p w:rsidR="003065B3" w:rsidRDefault="003065B3" w:rsidP="003065B3">
      <w:r>
        <w:t xml:space="preserve">WT: Here is the solution, we can add the following statement into the </w:t>
      </w:r>
      <w:proofErr w:type="gramStart"/>
      <w:r>
        <w:t>if()</w:t>
      </w:r>
      <w:proofErr w:type="gramEnd"/>
    </w:p>
    <w:p w:rsidR="003065B3" w:rsidRDefault="003065B3" w:rsidP="003065B3">
      <w:proofErr w:type="spellStart"/>
      <w:proofErr w:type="gramStart"/>
      <w:r>
        <w:t>System.out.append</w:t>
      </w:r>
      <w:proofErr w:type="spellEnd"/>
      <w:r>
        <w:t>(</w:t>
      </w:r>
      <w:proofErr w:type="gramEnd"/>
      <w:r>
        <w:t>“Hello ") == null</w:t>
      </w:r>
    </w:p>
    <w:p w:rsidR="003065B3" w:rsidRDefault="003065B3" w:rsidP="00B21E08"/>
    <w:p w:rsidR="003065B3" w:rsidRPr="003065B3" w:rsidRDefault="003065B3" w:rsidP="003065B3">
      <w:r>
        <w:rPr>
          <w:rFonts w:hint="eastAsia"/>
        </w:rPr>
        <w:t xml:space="preserve">34. </w:t>
      </w:r>
      <w:r w:rsidRPr="006B233D">
        <w:t>What</w:t>
      </w:r>
      <w:r w:rsidRPr="006B233D">
        <w:rPr>
          <w:rFonts w:hAnsi="Helvetica"/>
        </w:rPr>
        <w:t>’</w:t>
      </w:r>
      <w:r w:rsidRPr="006B233D">
        <w:t xml:space="preserve">s the output of the following code </w:t>
      </w:r>
      <w:proofErr w:type="gramStart"/>
      <w:r w:rsidRPr="006B233D">
        <w:t>snippet:</w:t>
      </w:r>
      <w:proofErr w:type="gramEnd"/>
    </w:p>
    <w:p w:rsidR="003065B3" w:rsidRPr="006B233D" w:rsidRDefault="003065B3" w:rsidP="003065B3">
      <w:proofErr w:type="gramStart"/>
      <w:r>
        <w:t>class</w:t>
      </w:r>
      <w:proofErr w:type="gramEnd"/>
      <w:r w:rsidRPr="006B233D">
        <w:rPr>
          <w:rFonts w:hAnsi="Helvetica"/>
        </w:rPr>
        <w:t> </w:t>
      </w:r>
      <w:r>
        <w:t>Something</w:t>
      </w:r>
      <w:r w:rsidRPr="006B233D">
        <w:rPr>
          <w:rFonts w:hAnsi="Helvetica"/>
        </w:rPr>
        <w:t> </w:t>
      </w:r>
      <w:r w:rsidRPr="006B233D">
        <w:t>{</w:t>
      </w:r>
      <w:r w:rsidRPr="006B233D">
        <w:rPr>
          <w:rFonts w:hAnsi="Helvetica"/>
        </w:rPr>
        <w:t>  </w:t>
      </w:r>
    </w:p>
    <w:p w:rsidR="003065B3" w:rsidRPr="006B233D" w:rsidRDefault="003065B3" w:rsidP="003065B3">
      <w:r w:rsidRPr="006B233D">
        <w:tab/>
      </w:r>
      <w:proofErr w:type="spellStart"/>
      <w:proofErr w:type="gramStart"/>
      <w:r w:rsidRPr="006B233D">
        <w:t>int</w:t>
      </w:r>
      <w:proofErr w:type="spellEnd"/>
      <w:proofErr w:type="gramEnd"/>
      <w:r w:rsidRPr="006B233D">
        <w:rPr>
          <w:rFonts w:hAnsi="Helvetica"/>
        </w:rPr>
        <w:t> </w:t>
      </w:r>
      <w:proofErr w:type="spellStart"/>
      <w:r w:rsidRPr="006B233D">
        <w:t>i</w:t>
      </w:r>
      <w:proofErr w:type="spellEnd"/>
      <w:r w:rsidRPr="006B233D">
        <w:t>;</w:t>
      </w:r>
      <w:r w:rsidRPr="006B233D">
        <w:rPr>
          <w:rFonts w:hAnsi="Helvetica"/>
        </w:rPr>
        <w:t> </w:t>
      </w:r>
    </w:p>
    <w:p w:rsidR="003065B3" w:rsidRPr="006B233D" w:rsidRDefault="003065B3" w:rsidP="003065B3">
      <w:r w:rsidRPr="006B233D">
        <w:tab/>
      </w:r>
      <w:proofErr w:type="gramStart"/>
      <w:r w:rsidRPr="006B233D">
        <w:t>public</w:t>
      </w:r>
      <w:proofErr w:type="gramEnd"/>
      <w:r w:rsidRPr="006B233D">
        <w:rPr>
          <w:rFonts w:hAnsi="Helvetica"/>
        </w:rPr>
        <w:t> </w:t>
      </w:r>
      <w:r w:rsidRPr="006B233D">
        <w:t>void</w:t>
      </w:r>
      <w:r w:rsidRPr="006B233D">
        <w:rPr>
          <w:rFonts w:hAnsi="Helvetica"/>
        </w:rPr>
        <w:t> </w:t>
      </w:r>
      <w:proofErr w:type="spellStart"/>
      <w:r>
        <w:t>doSomething</w:t>
      </w:r>
      <w:proofErr w:type="spellEnd"/>
      <w:r>
        <w:t>()</w:t>
      </w:r>
      <w:r w:rsidRPr="006B233D">
        <w:rPr>
          <w:rFonts w:hAnsi="Helvetica"/>
        </w:rPr>
        <w:t> </w:t>
      </w:r>
      <w:r w:rsidRPr="006B233D">
        <w:t>{</w:t>
      </w:r>
      <w:r w:rsidRPr="006B233D">
        <w:rPr>
          <w:rFonts w:hAnsi="Helvetica"/>
        </w:rPr>
        <w:t>   </w:t>
      </w:r>
    </w:p>
    <w:p w:rsidR="003065B3" w:rsidRPr="006B233D" w:rsidRDefault="003065B3" w:rsidP="003065B3">
      <w:r w:rsidRPr="006B233D">
        <w:tab/>
      </w:r>
      <w:r w:rsidRPr="006B233D">
        <w:tab/>
      </w:r>
      <w:proofErr w:type="spellStart"/>
      <w:proofErr w:type="gramStart"/>
      <w:r w:rsidRPr="006B233D">
        <w:t>System.out.println</w:t>
      </w:r>
      <w:proofErr w:type="spellEnd"/>
      <w:r w:rsidRPr="006B233D">
        <w:t>(</w:t>
      </w:r>
      <w:proofErr w:type="spellStart"/>
      <w:proofErr w:type="gramEnd"/>
      <w:r w:rsidRPr="006B233D">
        <w:t>"i</w:t>
      </w:r>
      <w:proofErr w:type="spellEnd"/>
      <w:r w:rsidRPr="006B233D">
        <w:rPr>
          <w:rFonts w:hAnsi="Helvetica"/>
        </w:rPr>
        <w:t> </w:t>
      </w:r>
      <w:r w:rsidRPr="006B233D">
        <w:t>=</w:t>
      </w:r>
      <w:r w:rsidRPr="006B233D">
        <w:rPr>
          <w:rFonts w:hAnsi="Helvetica"/>
        </w:rPr>
        <w:t> </w:t>
      </w:r>
      <w:r w:rsidRPr="006B233D">
        <w:t>"</w:t>
      </w:r>
      <w:r w:rsidRPr="006B233D">
        <w:rPr>
          <w:rFonts w:hAnsi="Helvetica"/>
        </w:rPr>
        <w:t> </w:t>
      </w:r>
      <w:r w:rsidRPr="006B233D">
        <w:t>+</w:t>
      </w:r>
      <w:r w:rsidRPr="006B233D">
        <w:rPr>
          <w:rFonts w:hAnsi="Helvetica"/>
        </w:rPr>
        <w:t> </w:t>
      </w:r>
      <w:proofErr w:type="spellStart"/>
      <w:r w:rsidRPr="006B233D">
        <w:t>i</w:t>
      </w:r>
      <w:proofErr w:type="spellEnd"/>
      <w:r w:rsidRPr="006B233D">
        <w:t>);</w:t>
      </w:r>
      <w:r w:rsidRPr="006B233D">
        <w:rPr>
          <w:rFonts w:hAnsi="Helvetica"/>
        </w:rPr>
        <w:t>  </w:t>
      </w:r>
    </w:p>
    <w:p w:rsidR="003065B3" w:rsidRDefault="003065B3" w:rsidP="003065B3">
      <w:r w:rsidRPr="006B233D">
        <w:tab/>
      </w:r>
      <w:r>
        <w:t>}</w:t>
      </w:r>
    </w:p>
    <w:p w:rsidR="003065B3" w:rsidRDefault="003065B3" w:rsidP="003065B3">
      <w:r>
        <w:rPr>
          <w:rFonts w:hAnsi="Helvetica"/>
        </w:rPr>
        <w:t> </w:t>
      </w:r>
      <w:r>
        <w:t>}</w:t>
      </w:r>
      <w:r>
        <w:rPr>
          <w:rFonts w:hAnsi="Helvetica"/>
        </w:rPr>
        <w:t> </w:t>
      </w:r>
    </w:p>
    <w:p w:rsidR="003065B3" w:rsidRDefault="003065B3" w:rsidP="003065B3"/>
    <w:p w:rsidR="003065B3" w:rsidRDefault="003065B3" w:rsidP="003065B3">
      <w:pPr>
        <w:widowControl/>
        <w:numPr>
          <w:ilvl w:val="0"/>
          <w:numId w:val="15"/>
        </w:numPr>
        <w:pBdr>
          <w:top w:val="nil"/>
          <w:left w:val="nil"/>
          <w:bottom w:val="nil"/>
          <w:right w:val="nil"/>
          <w:between w:val="nil"/>
          <w:bar w:val="nil"/>
        </w:pBdr>
        <w:jc w:val="left"/>
      </w:pPr>
      <w:r>
        <w:rPr>
          <w:lang w:val="zh-CN"/>
        </w:rPr>
        <w:t>0</w:t>
      </w:r>
    </w:p>
    <w:p w:rsidR="003065B3" w:rsidRDefault="003065B3" w:rsidP="003065B3">
      <w:pPr>
        <w:widowControl/>
        <w:numPr>
          <w:ilvl w:val="0"/>
          <w:numId w:val="15"/>
        </w:numPr>
        <w:pBdr>
          <w:top w:val="nil"/>
          <w:left w:val="nil"/>
          <w:bottom w:val="nil"/>
          <w:right w:val="nil"/>
          <w:between w:val="nil"/>
          <w:bar w:val="nil"/>
        </w:pBdr>
        <w:jc w:val="left"/>
      </w:pPr>
      <w:r>
        <w:rPr>
          <w:lang w:val="zh-CN"/>
        </w:rPr>
        <w:t>null</w:t>
      </w:r>
    </w:p>
    <w:p w:rsidR="003065B3" w:rsidRDefault="003065B3" w:rsidP="003065B3">
      <w:pPr>
        <w:widowControl/>
        <w:numPr>
          <w:ilvl w:val="0"/>
          <w:numId w:val="15"/>
        </w:numPr>
        <w:pBdr>
          <w:top w:val="nil"/>
          <w:left w:val="nil"/>
          <w:bottom w:val="nil"/>
          <w:right w:val="nil"/>
          <w:between w:val="nil"/>
          <w:bar w:val="nil"/>
        </w:pBdr>
        <w:jc w:val="left"/>
      </w:pPr>
      <w:r>
        <w:rPr>
          <w:lang w:val="zh-CN"/>
        </w:rPr>
        <w:t>Compile Error</w:t>
      </w:r>
    </w:p>
    <w:p w:rsidR="003065B3" w:rsidRDefault="003065B3" w:rsidP="003065B3">
      <w:pPr>
        <w:widowControl/>
        <w:numPr>
          <w:ilvl w:val="0"/>
          <w:numId w:val="15"/>
        </w:numPr>
        <w:pBdr>
          <w:top w:val="nil"/>
          <w:left w:val="nil"/>
          <w:bottom w:val="nil"/>
          <w:right w:val="nil"/>
          <w:between w:val="nil"/>
          <w:bar w:val="nil"/>
        </w:pBdr>
        <w:jc w:val="left"/>
      </w:pPr>
      <w:r>
        <w:rPr>
          <w:lang w:val="zh-CN"/>
        </w:rPr>
        <w:t>Runtime Error</w:t>
      </w:r>
    </w:p>
    <w:p w:rsidR="003065B3" w:rsidRDefault="003065B3" w:rsidP="00B21E08">
      <w:r>
        <w:rPr>
          <w:rFonts w:hint="eastAsia"/>
        </w:rPr>
        <w:t xml:space="preserve">AS: </w:t>
      </w:r>
      <w:r>
        <w:t>A</w:t>
      </w:r>
    </w:p>
    <w:p w:rsidR="003065B3" w:rsidRDefault="003065B3" w:rsidP="00B21E08">
      <w:r>
        <w:t xml:space="preserve">KW: Java, </w:t>
      </w:r>
      <w:r w:rsidRPr="006B233D">
        <w:t>Initialization</w:t>
      </w:r>
    </w:p>
    <w:p w:rsidR="003065B3" w:rsidRDefault="003065B3" w:rsidP="00B21E08">
      <w:r>
        <w:rPr>
          <w:rFonts w:hint="eastAsia"/>
        </w:rPr>
        <w:t>DL:</w:t>
      </w:r>
      <w:r>
        <w:t xml:space="preserve"> </w:t>
      </w:r>
      <w:r>
        <w:rPr>
          <w:rFonts w:hint="eastAsia"/>
        </w:rPr>
        <w:t>1</w:t>
      </w:r>
    </w:p>
    <w:p w:rsidR="003065B3" w:rsidRPr="006B233D" w:rsidRDefault="003065B3" w:rsidP="003065B3">
      <w:r>
        <w:rPr>
          <w:rFonts w:hint="eastAsia"/>
        </w:rPr>
        <w:t xml:space="preserve">WT: </w:t>
      </w:r>
      <w:proofErr w:type="spellStart"/>
      <w:r w:rsidRPr="006B233D">
        <w:t>int</w:t>
      </w:r>
      <w:proofErr w:type="spellEnd"/>
      <w:r w:rsidRPr="006B233D">
        <w:t xml:space="preserve"> is a kind of instant variable, which has a default value. The default value of </w:t>
      </w:r>
      <w:proofErr w:type="spellStart"/>
      <w:r w:rsidRPr="006B233D">
        <w:t>int</w:t>
      </w:r>
      <w:proofErr w:type="spellEnd"/>
      <w:r w:rsidRPr="006B233D">
        <w:t xml:space="preserve"> is 0</w:t>
      </w:r>
    </w:p>
    <w:p w:rsidR="003065B3" w:rsidRDefault="003065B3" w:rsidP="00B21E08"/>
    <w:p w:rsidR="003065B3" w:rsidRPr="006B233D" w:rsidRDefault="003065B3" w:rsidP="003065B3">
      <w:r>
        <w:rPr>
          <w:rFonts w:hint="eastAsia"/>
        </w:rPr>
        <w:t xml:space="preserve">35. </w:t>
      </w:r>
      <w:r w:rsidRPr="006B233D">
        <w:t>Will the following code snippet be wrong?</w:t>
      </w:r>
    </w:p>
    <w:p w:rsidR="003065B3" w:rsidRPr="006B233D" w:rsidRDefault="003065B3" w:rsidP="003065B3">
      <w:proofErr w:type="gramStart"/>
      <w:r>
        <w:t>abstract</w:t>
      </w:r>
      <w:proofErr w:type="gramEnd"/>
      <w:r w:rsidRPr="006B233D">
        <w:rPr>
          <w:rFonts w:hAnsi="Helvetica"/>
        </w:rPr>
        <w:t> </w:t>
      </w:r>
      <w:r>
        <w:t>class</w:t>
      </w:r>
      <w:r w:rsidRPr="006B233D">
        <w:rPr>
          <w:rFonts w:hAnsi="Helvetica"/>
        </w:rPr>
        <w:t> </w:t>
      </w:r>
      <w:r>
        <w:rPr>
          <w:lang w:val="de-DE"/>
        </w:rPr>
        <w:t>Name</w:t>
      </w:r>
      <w:r w:rsidRPr="006B233D">
        <w:rPr>
          <w:rFonts w:hAnsi="Helvetica"/>
        </w:rPr>
        <w:t> </w:t>
      </w:r>
      <w:r w:rsidRPr="006B233D">
        <w:t>{</w:t>
      </w:r>
      <w:r w:rsidRPr="006B233D">
        <w:rPr>
          <w:rFonts w:hAnsi="Helvetica"/>
        </w:rPr>
        <w:t>  </w:t>
      </w:r>
      <w:r w:rsidRPr="006B233D">
        <w:t>private</w:t>
      </w:r>
      <w:r w:rsidRPr="006B233D">
        <w:rPr>
          <w:rFonts w:hAnsi="Helvetica"/>
        </w:rPr>
        <w:t> </w:t>
      </w:r>
      <w:r w:rsidRPr="006B233D">
        <w:t>String</w:t>
      </w:r>
      <w:r w:rsidRPr="006B233D">
        <w:rPr>
          <w:rFonts w:hAnsi="Helvetica"/>
        </w:rPr>
        <w:t> </w:t>
      </w:r>
      <w:r w:rsidRPr="006B233D">
        <w:t>name;</w:t>
      </w:r>
      <w:r w:rsidRPr="006B233D">
        <w:rPr>
          <w:rFonts w:hAnsi="Helvetica"/>
        </w:rPr>
        <w:t> </w:t>
      </w:r>
    </w:p>
    <w:p w:rsidR="003065B3" w:rsidRPr="006B233D" w:rsidRDefault="003065B3" w:rsidP="003065B3">
      <w:r w:rsidRPr="006B233D">
        <w:rPr>
          <w:rFonts w:hAnsi="Helvetica"/>
        </w:rPr>
        <w:t> </w:t>
      </w:r>
      <w:proofErr w:type="gramStart"/>
      <w:r w:rsidRPr="006B233D">
        <w:t>public</w:t>
      </w:r>
      <w:proofErr w:type="gramEnd"/>
      <w:r w:rsidRPr="006B233D">
        <w:rPr>
          <w:rFonts w:hAnsi="Helvetica"/>
        </w:rPr>
        <w:t> </w:t>
      </w:r>
      <w:r>
        <w:t>abstract</w:t>
      </w:r>
      <w:r w:rsidRPr="006B233D">
        <w:rPr>
          <w:rFonts w:hAnsi="Helvetica"/>
        </w:rPr>
        <w:t> </w:t>
      </w:r>
      <w:r>
        <w:rPr>
          <w:lang w:val="nl-NL"/>
        </w:rPr>
        <w:t>boolean</w:t>
      </w:r>
      <w:r w:rsidRPr="006B233D">
        <w:rPr>
          <w:rFonts w:hAnsi="Helvetica"/>
        </w:rPr>
        <w:t> </w:t>
      </w:r>
      <w:r>
        <w:rPr>
          <w:lang w:val="de-DE"/>
        </w:rPr>
        <w:t>isStupidName(String</w:t>
      </w:r>
      <w:r w:rsidRPr="006B233D">
        <w:rPr>
          <w:rFonts w:hAnsi="Helvetica"/>
        </w:rPr>
        <w:t> </w:t>
      </w:r>
      <w:r w:rsidRPr="006B233D">
        <w:t>name)</w:t>
      </w:r>
      <w:r w:rsidRPr="006B233D">
        <w:rPr>
          <w:rFonts w:hAnsi="Helvetica"/>
        </w:rPr>
        <w:t> </w:t>
      </w:r>
      <w:r w:rsidRPr="006B233D">
        <w:t>{}</w:t>
      </w:r>
      <w:r w:rsidRPr="006B233D">
        <w:rPr>
          <w:rFonts w:hAnsi="Helvetica"/>
        </w:rPr>
        <w:t> </w:t>
      </w:r>
    </w:p>
    <w:p w:rsidR="003065B3" w:rsidRDefault="003065B3" w:rsidP="003065B3">
      <w:r>
        <w:t>}</w:t>
      </w:r>
      <w:r>
        <w:rPr>
          <w:rFonts w:hAnsi="Helvetica"/>
        </w:rPr>
        <w:t> </w:t>
      </w:r>
    </w:p>
    <w:p w:rsidR="003065B3" w:rsidRDefault="003065B3" w:rsidP="003065B3"/>
    <w:p w:rsidR="003065B3" w:rsidRDefault="003065B3" w:rsidP="003065B3">
      <w:pPr>
        <w:widowControl/>
        <w:numPr>
          <w:ilvl w:val="0"/>
          <w:numId w:val="16"/>
        </w:numPr>
        <w:pBdr>
          <w:top w:val="nil"/>
          <w:left w:val="nil"/>
          <w:bottom w:val="nil"/>
          <w:right w:val="nil"/>
          <w:between w:val="nil"/>
          <w:bar w:val="nil"/>
        </w:pBdr>
        <w:jc w:val="left"/>
      </w:pPr>
      <w:r>
        <w:rPr>
          <w:lang w:val="zh-CN"/>
        </w:rPr>
        <w:lastRenderedPageBreak/>
        <w:t>It</w:t>
      </w:r>
      <w:proofErr w:type="gramStart"/>
      <w:r>
        <w:rPr>
          <w:rFonts w:hAnsi="Helvetica"/>
          <w:lang w:val="zh-CN"/>
        </w:rPr>
        <w:t>’</w:t>
      </w:r>
      <w:proofErr w:type="gramEnd"/>
      <w:r>
        <w:rPr>
          <w:lang w:val="zh-CN"/>
        </w:rPr>
        <w:t>s true</w:t>
      </w:r>
    </w:p>
    <w:p w:rsidR="003065B3" w:rsidRPr="006B233D" w:rsidRDefault="003065B3" w:rsidP="003065B3">
      <w:pPr>
        <w:widowControl/>
        <w:numPr>
          <w:ilvl w:val="0"/>
          <w:numId w:val="16"/>
        </w:numPr>
        <w:pBdr>
          <w:top w:val="nil"/>
          <w:left w:val="nil"/>
          <w:bottom w:val="nil"/>
          <w:right w:val="nil"/>
          <w:between w:val="nil"/>
          <w:bar w:val="nil"/>
        </w:pBdr>
        <w:jc w:val="left"/>
      </w:pPr>
      <w:r w:rsidRPr="006B233D">
        <w:t>There is something wrong here.</w:t>
      </w:r>
    </w:p>
    <w:p w:rsidR="003065B3" w:rsidRDefault="003065B3" w:rsidP="00B21E08">
      <w:r>
        <w:rPr>
          <w:rFonts w:hint="eastAsia"/>
        </w:rPr>
        <w:t>AS: B</w:t>
      </w:r>
    </w:p>
    <w:p w:rsidR="003065B3" w:rsidRDefault="003065B3" w:rsidP="00B21E08">
      <w:r>
        <w:t xml:space="preserve">KW: Java, </w:t>
      </w:r>
      <w:r w:rsidRPr="006B233D">
        <w:t>abstract method</w:t>
      </w:r>
    </w:p>
    <w:p w:rsidR="003065B3" w:rsidRDefault="003065B3" w:rsidP="00B21E08">
      <w:r>
        <w:t>DL: 1</w:t>
      </w:r>
    </w:p>
    <w:p w:rsidR="003065B3" w:rsidRPr="006B233D" w:rsidRDefault="003065B3" w:rsidP="003065B3">
      <w:r>
        <w:t>WT: An a</w:t>
      </w:r>
      <w:r w:rsidRPr="006B233D">
        <w:t xml:space="preserve">bstract method has to end </w:t>
      </w:r>
      <w:proofErr w:type="gramStart"/>
      <w:r w:rsidRPr="006B233D">
        <w:t>with ;</w:t>
      </w:r>
      <w:proofErr w:type="gramEnd"/>
      <w:r w:rsidRPr="006B233D">
        <w:t xml:space="preserve"> instead of {}</w:t>
      </w:r>
    </w:p>
    <w:p w:rsidR="003065B3" w:rsidRDefault="003065B3" w:rsidP="00B21E08"/>
    <w:p w:rsidR="003065B3" w:rsidRPr="003065B3" w:rsidRDefault="003065B3" w:rsidP="003065B3">
      <w:r>
        <w:t xml:space="preserve">36. </w:t>
      </w:r>
      <w:r w:rsidRPr="006B233D">
        <w:t>What</w:t>
      </w:r>
      <w:r w:rsidRPr="006B233D">
        <w:rPr>
          <w:rFonts w:hAnsi="Helvetica"/>
        </w:rPr>
        <w:t>’</w:t>
      </w:r>
      <w:r w:rsidRPr="006B233D">
        <w:t xml:space="preserve">s the output of the following </w:t>
      </w:r>
      <w:proofErr w:type="gramStart"/>
      <w:r w:rsidRPr="006B233D">
        <w:t>program:</w:t>
      </w:r>
      <w:proofErr w:type="gramEnd"/>
    </w:p>
    <w:p w:rsidR="003065B3" w:rsidRPr="003065B3" w:rsidRDefault="003065B3" w:rsidP="003065B3">
      <w:pPr>
        <w:pStyle w:val="a9"/>
        <w:rPr>
          <w:rFonts w:ascii="Monaco" w:eastAsiaTheme="minorEastAsia" w:hAnsi="Monaco" w:cs="Monaco" w:hint="eastAsia"/>
          <w:sz w:val="16"/>
          <w:szCs w:val="16"/>
        </w:rPr>
      </w:pPr>
      <w:proofErr w:type="gramStart"/>
      <w:r>
        <w:rPr>
          <w:rFonts w:ascii="Monaco"/>
          <w:color w:val="931967"/>
          <w:sz w:val="16"/>
          <w:szCs w:val="16"/>
        </w:rPr>
        <w:t>import</w:t>
      </w:r>
      <w:proofErr w:type="gramEnd"/>
      <w:r>
        <w:rPr>
          <w:rFonts w:ascii="Monaco"/>
          <w:sz w:val="16"/>
          <w:szCs w:val="16"/>
        </w:rPr>
        <w:t xml:space="preserve"> </w:t>
      </w:r>
      <w:proofErr w:type="spellStart"/>
      <w:r>
        <w:rPr>
          <w:rFonts w:ascii="Monaco"/>
          <w:sz w:val="16"/>
          <w:szCs w:val="16"/>
        </w:rPr>
        <w:t>java.util.Random</w:t>
      </w:r>
      <w:proofErr w:type="spellEnd"/>
      <w:r>
        <w:rPr>
          <w:rFonts w:ascii="Monaco"/>
          <w:sz w:val="16"/>
          <w:szCs w:val="16"/>
        </w:rPr>
        <w:t>;</w:t>
      </w:r>
    </w:p>
    <w:p w:rsidR="003065B3" w:rsidRDefault="003065B3" w:rsidP="003065B3">
      <w:pPr>
        <w:pStyle w:val="a9"/>
        <w:rPr>
          <w:rFonts w:ascii="Monaco" w:eastAsia="Monaco" w:hAnsi="Monaco" w:cs="Monaco"/>
          <w:sz w:val="16"/>
          <w:szCs w:val="16"/>
        </w:rPr>
      </w:pPr>
      <w:proofErr w:type="gramStart"/>
      <w:r>
        <w:rPr>
          <w:rFonts w:ascii="Monaco"/>
          <w:color w:val="931967"/>
          <w:sz w:val="16"/>
          <w:szCs w:val="16"/>
        </w:rPr>
        <w:t>public</w:t>
      </w:r>
      <w:proofErr w:type="gramEnd"/>
      <w:r>
        <w:rPr>
          <w:rFonts w:ascii="Monaco"/>
          <w:sz w:val="16"/>
          <w:szCs w:val="16"/>
        </w:rPr>
        <w:t xml:space="preserve"> </w:t>
      </w:r>
      <w:r>
        <w:rPr>
          <w:rFonts w:ascii="Monaco"/>
          <w:color w:val="931967"/>
          <w:sz w:val="16"/>
          <w:szCs w:val="16"/>
        </w:rPr>
        <w:t>class</w:t>
      </w:r>
      <w:r>
        <w:rPr>
          <w:rFonts w:ascii="Monaco"/>
          <w:sz w:val="16"/>
          <w:szCs w:val="16"/>
        </w:rPr>
        <w:t xml:space="preserve"> Test {</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proofErr w:type="gramStart"/>
      <w:r>
        <w:rPr>
          <w:rFonts w:ascii="Monaco"/>
          <w:color w:val="931967"/>
          <w:sz w:val="16"/>
          <w:szCs w:val="16"/>
        </w:rPr>
        <w:t>public</w:t>
      </w:r>
      <w:proofErr w:type="gramEnd"/>
      <w:r>
        <w:rPr>
          <w:rFonts w:ascii="Monaco"/>
          <w:sz w:val="16"/>
          <w:szCs w:val="16"/>
        </w:rPr>
        <w:t xml:space="preserve"> </w:t>
      </w:r>
      <w:r>
        <w:rPr>
          <w:rFonts w:ascii="Monaco"/>
          <w:color w:val="931967"/>
          <w:sz w:val="16"/>
          <w:szCs w:val="16"/>
        </w:rPr>
        <w:t>static</w:t>
      </w:r>
      <w:r>
        <w:rPr>
          <w:rFonts w:ascii="Monaco"/>
          <w:sz w:val="16"/>
          <w:szCs w:val="16"/>
        </w:rPr>
        <w:t xml:space="preserve"> </w:t>
      </w:r>
      <w:r>
        <w:rPr>
          <w:rFonts w:ascii="Monaco"/>
          <w:color w:val="931967"/>
          <w:sz w:val="16"/>
          <w:szCs w:val="16"/>
        </w:rPr>
        <w:t>void</w:t>
      </w:r>
      <w:r>
        <w:rPr>
          <w:rFonts w:ascii="Monaco"/>
          <w:sz w:val="16"/>
          <w:szCs w:val="16"/>
          <w:lang w:val="fr-FR"/>
        </w:rPr>
        <w:t xml:space="preserve"> main(String[] args) {</w:t>
      </w:r>
    </w:p>
    <w:p w:rsidR="003065B3" w:rsidRDefault="003065B3" w:rsidP="003065B3">
      <w:pPr>
        <w:pStyle w:val="a9"/>
        <w:rPr>
          <w:rFonts w:ascii="Monaco" w:eastAsia="Monaco" w:hAnsi="Monaco" w:cs="Monaco"/>
          <w:sz w:val="16"/>
          <w:szCs w:val="16"/>
        </w:rPr>
      </w:pPr>
      <w:r>
        <w:rPr>
          <w:rFonts w:ascii="Monaco" w:eastAsia="Monaco" w:hAnsi="Monaco" w:cs="Monaco"/>
          <w:sz w:val="16"/>
          <w:szCs w:val="16"/>
          <w:lang w:val="de-DE"/>
        </w:rPr>
        <w:tab/>
      </w:r>
      <w:r>
        <w:rPr>
          <w:rFonts w:ascii="Monaco" w:eastAsia="Monaco" w:hAnsi="Monaco" w:cs="Monaco"/>
          <w:sz w:val="16"/>
          <w:szCs w:val="16"/>
          <w:lang w:val="de-DE"/>
        </w:rPr>
        <w:tab/>
        <w:t xml:space="preserve">StringBuffer sb = </w:t>
      </w:r>
      <w:r>
        <w:rPr>
          <w:rFonts w:ascii="Monaco"/>
          <w:color w:val="931967"/>
          <w:sz w:val="16"/>
          <w:szCs w:val="16"/>
        </w:rPr>
        <w:t>null</w:t>
      </w:r>
      <w:r>
        <w:rPr>
          <w:rFonts w:ascii="Monaco"/>
          <w:sz w:val="16"/>
          <w:szCs w:val="16"/>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t xml:space="preserve">Random rand = </w:t>
      </w:r>
      <w:r>
        <w:rPr>
          <w:rFonts w:ascii="Monaco"/>
          <w:color w:val="931967"/>
          <w:sz w:val="16"/>
          <w:szCs w:val="16"/>
        </w:rPr>
        <w:t>new</w:t>
      </w:r>
      <w:r>
        <w:rPr>
          <w:rFonts w:ascii="Monaco"/>
          <w:sz w:val="16"/>
          <w:szCs w:val="16"/>
          <w:lang w:val="es-ES_tradnl"/>
        </w:rPr>
        <w:t xml:space="preserve"> </w:t>
      </w:r>
      <w:proofErr w:type="gramStart"/>
      <w:r>
        <w:rPr>
          <w:rFonts w:ascii="Monaco"/>
          <w:sz w:val="16"/>
          <w:szCs w:val="16"/>
          <w:lang w:val="es-ES_tradnl"/>
        </w:rPr>
        <w:t>Random(</w:t>
      </w:r>
      <w:proofErr w:type="gramEnd"/>
      <w:r>
        <w:rPr>
          <w:rFonts w:ascii="Monaco"/>
          <w:sz w:val="16"/>
          <w:szCs w:val="16"/>
          <w:lang w:val="es-ES_tradnl"/>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proofErr w:type="spellStart"/>
      <w:proofErr w:type="gramStart"/>
      <w:r>
        <w:rPr>
          <w:rFonts w:ascii="Monaco"/>
          <w:color w:val="931967"/>
          <w:sz w:val="16"/>
          <w:szCs w:val="16"/>
        </w:rPr>
        <w:t>int</w:t>
      </w:r>
      <w:proofErr w:type="spellEnd"/>
      <w:proofErr w:type="gramEnd"/>
      <w:r>
        <w:rPr>
          <w:rFonts w:ascii="Monaco"/>
          <w:sz w:val="16"/>
          <w:szCs w:val="16"/>
        </w:rPr>
        <w:t xml:space="preserve"> </w:t>
      </w:r>
      <w:proofErr w:type="spellStart"/>
      <w:r>
        <w:rPr>
          <w:rFonts w:ascii="Monaco"/>
          <w:sz w:val="16"/>
          <w:szCs w:val="16"/>
        </w:rPr>
        <w:t>i</w:t>
      </w:r>
      <w:proofErr w:type="spellEnd"/>
      <w:r>
        <w:rPr>
          <w:rFonts w:ascii="Monaco"/>
          <w:sz w:val="16"/>
          <w:szCs w:val="16"/>
        </w:rPr>
        <w:t xml:space="preserve"> = </w:t>
      </w:r>
      <w:proofErr w:type="spellStart"/>
      <w:r>
        <w:rPr>
          <w:rFonts w:ascii="Monaco"/>
          <w:sz w:val="16"/>
          <w:szCs w:val="16"/>
        </w:rPr>
        <w:t>rand.nextInt</w:t>
      </w:r>
      <w:proofErr w:type="spellEnd"/>
      <w:r>
        <w:rPr>
          <w:rFonts w:ascii="Monaco"/>
          <w:sz w:val="16"/>
          <w:szCs w:val="16"/>
        </w:rPr>
        <w:t>(2);</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proofErr w:type="gramStart"/>
      <w:r>
        <w:rPr>
          <w:rFonts w:ascii="Monaco"/>
          <w:color w:val="931967"/>
          <w:sz w:val="16"/>
          <w:szCs w:val="16"/>
        </w:rPr>
        <w:t>switch</w:t>
      </w:r>
      <w:proofErr w:type="gramEnd"/>
      <w:r>
        <w:rPr>
          <w:rFonts w:ascii="Monaco"/>
          <w:sz w:val="16"/>
          <w:szCs w:val="16"/>
        </w:rPr>
        <w:t xml:space="preserve"> (</w:t>
      </w:r>
      <w:proofErr w:type="spellStart"/>
      <w:r>
        <w:rPr>
          <w:rFonts w:ascii="Monaco"/>
          <w:sz w:val="16"/>
          <w:szCs w:val="16"/>
        </w:rPr>
        <w:t>i</w:t>
      </w:r>
      <w:proofErr w:type="spellEnd"/>
      <w:r>
        <w:rPr>
          <w:rFonts w:ascii="Monaco"/>
          <w:sz w:val="16"/>
          <w:szCs w:val="16"/>
        </w:rPr>
        <w:t>) {</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proofErr w:type="gramStart"/>
      <w:r>
        <w:rPr>
          <w:rFonts w:ascii="Monaco"/>
          <w:color w:val="931967"/>
          <w:sz w:val="16"/>
          <w:szCs w:val="16"/>
        </w:rPr>
        <w:t>case</w:t>
      </w:r>
      <w:proofErr w:type="gramEnd"/>
      <w:r>
        <w:rPr>
          <w:rFonts w:ascii="Monaco"/>
          <w:sz w:val="16"/>
          <w:szCs w:val="16"/>
        </w:rPr>
        <w:t xml:space="preserve"> 1:</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r>
        <w:rPr>
          <w:rFonts w:ascii="Monaco" w:eastAsia="Monaco" w:hAnsi="Monaco" w:cs="Monaco"/>
          <w:sz w:val="16"/>
          <w:szCs w:val="16"/>
        </w:rPr>
        <w:tab/>
      </w:r>
      <w:proofErr w:type="spellStart"/>
      <w:proofErr w:type="gramStart"/>
      <w:r>
        <w:rPr>
          <w:rFonts w:ascii="Monaco" w:eastAsia="Monaco" w:hAnsi="Monaco" w:cs="Monaco"/>
          <w:sz w:val="16"/>
          <w:szCs w:val="16"/>
        </w:rPr>
        <w:t>sb</w:t>
      </w:r>
      <w:proofErr w:type="spellEnd"/>
      <w:proofErr w:type="gramEnd"/>
      <w:r>
        <w:rPr>
          <w:rFonts w:ascii="Monaco" w:eastAsia="Monaco" w:hAnsi="Monaco" w:cs="Monaco"/>
          <w:sz w:val="16"/>
          <w:szCs w:val="16"/>
        </w:rPr>
        <w:t xml:space="preserve"> = </w:t>
      </w:r>
      <w:r>
        <w:rPr>
          <w:rFonts w:ascii="Monaco"/>
          <w:color w:val="931967"/>
          <w:sz w:val="16"/>
          <w:szCs w:val="16"/>
        </w:rPr>
        <w:t>new</w:t>
      </w:r>
      <w:r>
        <w:rPr>
          <w:rFonts w:ascii="Monaco"/>
          <w:sz w:val="16"/>
          <w:szCs w:val="16"/>
          <w:lang w:val="de-DE"/>
        </w:rPr>
        <w:t xml:space="preserve"> StringBuffer(</w:t>
      </w:r>
      <w:r>
        <w:rPr>
          <w:rFonts w:ascii="Monaco"/>
          <w:color w:val="3933FF"/>
          <w:sz w:val="16"/>
          <w:szCs w:val="16"/>
          <w:lang w:val="fr-FR"/>
        </w:rPr>
        <w:t>'A'</w:t>
      </w:r>
      <w:r>
        <w:rPr>
          <w:rFonts w:ascii="Monaco"/>
          <w:sz w:val="16"/>
          <w:szCs w:val="16"/>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proofErr w:type="gramStart"/>
      <w:r>
        <w:rPr>
          <w:rFonts w:ascii="Monaco"/>
          <w:color w:val="931967"/>
          <w:sz w:val="16"/>
          <w:szCs w:val="16"/>
        </w:rPr>
        <w:t>case</w:t>
      </w:r>
      <w:proofErr w:type="gramEnd"/>
      <w:r>
        <w:rPr>
          <w:rFonts w:ascii="Monaco"/>
          <w:sz w:val="16"/>
          <w:szCs w:val="16"/>
        </w:rPr>
        <w:t xml:space="preserve"> 2:</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r>
        <w:rPr>
          <w:rFonts w:ascii="Monaco" w:eastAsia="Monaco" w:hAnsi="Monaco" w:cs="Monaco"/>
          <w:sz w:val="16"/>
          <w:szCs w:val="16"/>
        </w:rPr>
        <w:tab/>
      </w:r>
      <w:proofErr w:type="spellStart"/>
      <w:proofErr w:type="gramStart"/>
      <w:r>
        <w:rPr>
          <w:rFonts w:ascii="Monaco" w:eastAsia="Monaco" w:hAnsi="Monaco" w:cs="Monaco"/>
          <w:sz w:val="16"/>
          <w:szCs w:val="16"/>
        </w:rPr>
        <w:t>sb</w:t>
      </w:r>
      <w:proofErr w:type="spellEnd"/>
      <w:proofErr w:type="gramEnd"/>
      <w:r>
        <w:rPr>
          <w:rFonts w:ascii="Monaco" w:eastAsia="Monaco" w:hAnsi="Monaco" w:cs="Monaco"/>
          <w:sz w:val="16"/>
          <w:szCs w:val="16"/>
        </w:rPr>
        <w:t xml:space="preserve"> = </w:t>
      </w:r>
      <w:r>
        <w:rPr>
          <w:rFonts w:ascii="Monaco"/>
          <w:color w:val="931967"/>
          <w:sz w:val="16"/>
          <w:szCs w:val="16"/>
        </w:rPr>
        <w:t>new</w:t>
      </w:r>
      <w:r>
        <w:rPr>
          <w:rFonts w:ascii="Monaco"/>
          <w:sz w:val="16"/>
          <w:szCs w:val="16"/>
          <w:lang w:val="de-DE"/>
        </w:rPr>
        <w:t xml:space="preserve"> StringBuffer(</w:t>
      </w:r>
      <w:r>
        <w:rPr>
          <w:rFonts w:ascii="Monaco"/>
          <w:color w:val="3933FF"/>
          <w:sz w:val="16"/>
          <w:szCs w:val="16"/>
          <w:lang w:val="fr-FR"/>
        </w:rPr>
        <w:t>'B'</w:t>
      </w:r>
      <w:r>
        <w:rPr>
          <w:rFonts w:ascii="Monaco"/>
          <w:sz w:val="16"/>
          <w:szCs w:val="16"/>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r>
        <w:rPr>
          <w:rFonts w:ascii="Monaco"/>
          <w:color w:val="931967"/>
          <w:sz w:val="16"/>
          <w:szCs w:val="16"/>
          <w:lang w:val="fr-FR"/>
        </w:rPr>
        <w:t>default</w:t>
      </w:r>
      <w:r>
        <w:rPr>
          <w:rFonts w:ascii="Monaco"/>
          <w:sz w:val="16"/>
          <w:szCs w:val="16"/>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r>
        <w:rPr>
          <w:rFonts w:ascii="Monaco" w:eastAsia="Monaco" w:hAnsi="Monaco" w:cs="Monaco"/>
          <w:sz w:val="16"/>
          <w:szCs w:val="16"/>
        </w:rPr>
        <w:tab/>
      </w:r>
      <w:proofErr w:type="spellStart"/>
      <w:proofErr w:type="gramStart"/>
      <w:r>
        <w:rPr>
          <w:rFonts w:ascii="Monaco" w:eastAsia="Monaco" w:hAnsi="Monaco" w:cs="Monaco"/>
          <w:sz w:val="16"/>
          <w:szCs w:val="16"/>
        </w:rPr>
        <w:t>sb</w:t>
      </w:r>
      <w:proofErr w:type="spellEnd"/>
      <w:proofErr w:type="gramEnd"/>
      <w:r>
        <w:rPr>
          <w:rFonts w:ascii="Monaco" w:eastAsia="Monaco" w:hAnsi="Monaco" w:cs="Monaco"/>
          <w:sz w:val="16"/>
          <w:szCs w:val="16"/>
        </w:rPr>
        <w:t xml:space="preserve"> = </w:t>
      </w:r>
      <w:r>
        <w:rPr>
          <w:rFonts w:ascii="Monaco"/>
          <w:color w:val="931967"/>
          <w:sz w:val="16"/>
          <w:szCs w:val="16"/>
        </w:rPr>
        <w:t>new</w:t>
      </w:r>
      <w:r>
        <w:rPr>
          <w:rFonts w:ascii="Monaco"/>
          <w:sz w:val="16"/>
          <w:szCs w:val="16"/>
          <w:lang w:val="de-DE"/>
        </w:rPr>
        <w:t xml:space="preserve"> StringBuffer(</w:t>
      </w:r>
      <w:r>
        <w:rPr>
          <w:rFonts w:ascii="Monaco"/>
          <w:color w:val="3933FF"/>
          <w:sz w:val="16"/>
          <w:szCs w:val="16"/>
          <w:lang w:val="fr-FR"/>
        </w:rPr>
        <w:t>'C'</w:t>
      </w:r>
      <w:r>
        <w:rPr>
          <w:rFonts w:ascii="Monaco"/>
          <w:sz w:val="16"/>
          <w:szCs w:val="16"/>
        </w:rPr>
        <w:t>);</w:t>
      </w:r>
      <w:r>
        <w:rPr>
          <w:rFonts w:ascii="Monaco"/>
          <w:sz w:val="16"/>
          <w:szCs w:val="16"/>
        </w:rPr>
        <w:tab/>
      </w:r>
      <w:r>
        <w:rPr>
          <w:rFonts w:ascii="Monaco"/>
          <w:sz w:val="16"/>
          <w:szCs w:val="16"/>
        </w:rPr>
        <w:tab/>
      </w:r>
      <w:r>
        <w:rPr>
          <w:rFonts w:ascii="Monaco"/>
          <w:sz w:val="16"/>
          <w:szCs w:val="16"/>
        </w:rPr>
        <w:tab/>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t>}</w:t>
      </w:r>
    </w:p>
    <w:p w:rsidR="003065B3" w:rsidRDefault="003065B3" w:rsidP="003065B3">
      <w:pPr>
        <w:pStyle w:val="a9"/>
        <w:rPr>
          <w:rFonts w:ascii="Monaco" w:eastAsia="Monaco" w:hAnsi="Monaco" w:cs="Monaco"/>
          <w:sz w:val="16"/>
          <w:szCs w:val="16"/>
        </w:rPr>
      </w:pPr>
      <w:r>
        <w:rPr>
          <w:rFonts w:ascii="Monaco" w:eastAsia="Monaco" w:hAnsi="Monaco" w:cs="Monaco"/>
          <w:sz w:val="16"/>
          <w:szCs w:val="16"/>
          <w:lang w:val="nl-NL"/>
        </w:rPr>
        <w:tab/>
      </w:r>
      <w:r>
        <w:rPr>
          <w:rFonts w:ascii="Monaco" w:eastAsia="Monaco" w:hAnsi="Monaco" w:cs="Monaco"/>
          <w:sz w:val="16"/>
          <w:szCs w:val="16"/>
          <w:lang w:val="nl-NL"/>
        </w:rPr>
        <w:tab/>
        <w:t>sb.append(</w:t>
      </w:r>
      <w:r>
        <w:rPr>
          <w:rFonts w:ascii="Monaco"/>
          <w:color w:val="3933FF"/>
          <w:sz w:val="16"/>
          <w:szCs w:val="16"/>
        </w:rPr>
        <w:t>"</w:t>
      </w:r>
      <w:proofErr w:type="spellStart"/>
      <w:r>
        <w:rPr>
          <w:rFonts w:ascii="Monaco"/>
          <w:color w:val="3933FF"/>
          <w:sz w:val="16"/>
          <w:szCs w:val="16"/>
        </w:rPr>
        <w:t>i</w:t>
      </w:r>
      <w:proofErr w:type="spellEnd"/>
      <w:r>
        <w:rPr>
          <w:rFonts w:ascii="Monaco"/>
          <w:color w:val="3933FF"/>
          <w:sz w:val="16"/>
          <w:szCs w:val="16"/>
        </w:rPr>
        <w:t>"</w:t>
      </w:r>
      <w:r>
        <w:rPr>
          <w:rFonts w:ascii="Monaco"/>
          <w:sz w:val="16"/>
          <w:szCs w:val="16"/>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lang w:val="nl-NL"/>
        </w:rPr>
        <w:tab/>
      </w:r>
      <w:r>
        <w:rPr>
          <w:rFonts w:ascii="Monaco" w:eastAsia="Monaco" w:hAnsi="Monaco" w:cs="Monaco"/>
          <w:sz w:val="16"/>
          <w:szCs w:val="16"/>
          <w:lang w:val="nl-NL"/>
        </w:rPr>
        <w:tab/>
        <w:t>sb.append(</w:t>
      </w:r>
      <w:r>
        <w:rPr>
          <w:rFonts w:ascii="Monaco"/>
          <w:color w:val="3933FF"/>
          <w:sz w:val="16"/>
          <w:szCs w:val="16"/>
        </w:rPr>
        <w:t>"n"</w:t>
      </w:r>
      <w:r>
        <w:rPr>
          <w:rFonts w:ascii="Monaco"/>
          <w:sz w:val="16"/>
          <w:szCs w:val="16"/>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lang w:val="nl-NL"/>
        </w:rPr>
        <w:tab/>
      </w:r>
      <w:r>
        <w:rPr>
          <w:rFonts w:ascii="Monaco" w:eastAsia="Monaco" w:hAnsi="Monaco" w:cs="Monaco"/>
          <w:sz w:val="16"/>
          <w:szCs w:val="16"/>
          <w:lang w:val="nl-NL"/>
        </w:rPr>
        <w:tab/>
        <w:t>sb.append(</w:t>
      </w:r>
      <w:r>
        <w:rPr>
          <w:rFonts w:ascii="Monaco"/>
          <w:color w:val="3933FF"/>
          <w:sz w:val="16"/>
          <w:szCs w:val="16"/>
        </w:rPr>
        <w:t>"g"</w:t>
      </w:r>
      <w:r>
        <w:rPr>
          <w:rFonts w:ascii="Monaco"/>
          <w:sz w:val="16"/>
          <w:szCs w:val="16"/>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r>
      <w:r>
        <w:rPr>
          <w:rFonts w:ascii="Monaco" w:eastAsia="Monaco" w:hAnsi="Monaco" w:cs="Monaco"/>
          <w:sz w:val="16"/>
          <w:szCs w:val="16"/>
        </w:rPr>
        <w:tab/>
      </w:r>
      <w:proofErr w:type="spellStart"/>
      <w:proofErr w:type="gramStart"/>
      <w:r>
        <w:rPr>
          <w:rFonts w:ascii="Monaco" w:eastAsia="Monaco" w:hAnsi="Monaco" w:cs="Monaco"/>
          <w:sz w:val="16"/>
          <w:szCs w:val="16"/>
        </w:rPr>
        <w:t>System.</w:t>
      </w:r>
      <w:r>
        <w:rPr>
          <w:rFonts w:ascii="Monaco"/>
          <w:color w:val="0226CB"/>
          <w:sz w:val="16"/>
          <w:szCs w:val="16"/>
        </w:rPr>
        <w:t>out</w:t>
      </w:r>
      <w:r>
        <w:rPr>
          <w:rFonts w:ascii="Monaco"/>
          <w:sz w:val="16"/>
          <w:szCs w:val="16"/>
        </w:rPr>
        <w:t>.println</w:t>
      </w:r>
      <w:proofErr w:type="spellEnd"/>
      <w:r>
        <w:rPr>
          <w:rFonts w:ascii="Monaco"/>
          <w:sz w:val="16"/>
          <w:szCs w:val="16"/>
        </w:rPr>
        <w:t>(</w:t>
      </w:r>
      <w:proofErr w:type="spellStart"/>
      <w:proofErr w:type="gramEnd"/>
      <w:r>
        <w:rPr>
          <w:rFonts w:ascii="Monaco"/>
          <w:sz w:val="16"/>
          <w:szCs w:val="16"/>
        </w:rPr>
        <w:t>sb</w:t>
      </w:r>
      <w:proofErr w:type="spellEnd"/>
      <w:r>
        <w:rPr>
          <w:rFonts w:ascii="Monaco"/>
          <w:sz w:val="16"/>
          <w:szCs w:val="16"/>
        </w:rPr>
        <w:t>);</w:t>
      </w:r>
    </w:p>
    <w:p w:rsidR="003065B3" w:rsidRDefault="003065B3" w:rsidP="003065B3">
      <w:pPr>
        <w:pStyle w:val="a9"/>
        <w:rPr>
          <w:rFonts w:ascii="Monaco" w:eastAsia="Monaco" w:hAnsi="Monaco" w:cs="Monaco"/>
          <w:sz w:val="16"/>
          <w:szCs w:val="16"/>
        </w:rPr>
      </w:pPr>
      <w:r>
        <w:rPr>
          <w:rFonts w:ascii="Monaco" w:eastAsia="Monaco" w:hAnsi="Monaco" w:cs="Monaco"/>
          <w:sz w:val="16"/>
          <w:szCs w:val="16"/>
        </w:rPr>
        <w:tab/>
        <w:t>}</w:t>
      </w:r>
    </w:p>
    <w:p w:rsidR="003065B3" w:rsidRDefault="003065B3" w:rsidP="003065B3">
      <w:pPr>
        <w:pStyle w:val="a9"/>
        <w:rPr>
          <w:rFonts w:ascii="Monaco" w:eastAsia="Monaco" w:hAnsi="Monaco" w:cs="Monaco"/>
          <w:sz w:val="16"/>
          <w:szCs w:val="16"/>
        </w:rPr>
      </w:pPr>
      <w:r>
        <w:rPr>
          <w:rFonts w:ascii="Monaco"/>
          <w:sz w:val="16"/>
          <w:szCs w:val="16"/>
        </w:rPr>
        <w:t>}</w:t>
      </w:r>
    </w:p>
    <w:p w:rsidR="003065B3" w:rsidRDefault="003065B3" w:rsidP="003065B3">
      <w:pPr>
        <w:pStyle w:val="a9"/>
        <w:rPr>
          <w:rFonts w:ascii="Monaco" w:eastAsia="Monaco" w:hAnsi="Monaco" w:cs="Monaco"/>
          <w:sz w:val="26"/>
          <w:szCs w:val="26"/>
        </w:rPr>
      </w:pPr>
    </w:p>
    <w:p w:rsidR="003065B3" w:rsidRDefault="003065B3" w:rsidP="003065B3">
      <w:pPr>
        <w:widowControl/>
        <w:numPr>
          <w:ilvl w:val="0"/>
          <w:numId w:val="17"/>
        </w:numPr>
        <w:pBdr>
          <w:top w:val="nil"/>
          <w:left w:val="nil"/>
          <w:bottom w:val="nil"/>
          <w:right w:val="nil"/>
          <w:between w:val="nil"/>
          <w:bar w:val="nil"/>
        </w:pBdr>
        <w:jc w:val="left"/>
      </w:pPr>
      <w:r>
        <w:rPr>
          <w:lang w:val="zh-CN"/>
        </w:rPr>
        <w:t>Aing</w:t>
      </w:r>
    </w:p>
    <w:p w:rsidR="003065B3" w:rsidRDefault="003065B3" w:rsidP="003065B3">
      <w:pPr>
        <w:widowControl/>
        <w:numPr>
          <w:ilvl w:val="0"/>
          <w:numId w:val="17"/>
        </w:numPr>
        <w:pBdr>
          <w:top w:val="nil"/>
          <w:left w:val="nil"/>
          <w:bottom w:val="nil"/>
          <w:right w:val="nil"/>
          <w:between w:val="nil"/>
          <w:bar w:val="nil"/>
        </w:pBdr>
        <w:jc w:val="left"/>
      </w:pPr>
      <w:r>
        <w:rPr>
          <w:lang w:val="zh-CN"/>
        </w:rPr>
        <w:t>Bing</w:t>
      </w:r>
    </w:p>
    <w:p w:rsidR="003065B3" w:rsidRDefault="003065B3" w:rsidP="003065B3">
      <w:pPr>
        <w:widowControl/>
        <w:numPr>
          <w:ilvl w:val="0"/>
          <w:numId w:val="17"/>
        </w:numPr>
        <w:pBdr>
          <w:top w:val="nil"/>
          <w:left w:val="nil"/>
          <w:bottom w:val="nil"/>
          <w:right w:val="nil"/>
          <w:between w:val="nil"/>
          <w:bar w:val="nil"/>
        </w:pBdr>
        <w:jc w:val="left"/>
      </w:pPr>
      <w:r>
        <w:rPr>
          <w:lang w:val="zh-CN"/>
        </w:rPr>
        <w:t>ABCing</w:t>
      </w:r>
    </w:p>
    <w:p w:rsidR="003065B3" w:rsidRDefault="003065B3" w:rsidP="003065B3">
      <w:pPr>
        <w:widowControl/>
        <w:numPr>
          <w:ilvl w:val="0"/>
          <w:numId w:val="17"/>
        </w:numPr>
        <w:pBdr>
          <w:top w:val="nil"/>
          <w:left w:val="nil"/>
          <w:bottom w:val="nil"/>
          <w:right w:val="nil"/>
          <w:between w:val="nil"/>
          <w:bar w:val="nil"/>
        </w:pBdr>
        <w:jc w:val="left"/>
      </w:pPr>
      <w:r>
        <w:rPr>
          <w:lang w:val="zh-CN"/>
        </w:rPr>
        <w:t>ing</w:t>
      </w:r>
    </w:p>
    <w:p w:rsidR="003065B3" w:rsidRPr="003065B3" w:rsidRDefault="003065B3" w:rsidP="00B21E08"/>
    <w:p w:rsidR="003065B3" w:rsidRDefault="003065B3" w:rsidP="00B21E08">
      <w:r>
        <w:rPr>
          <w:rFonts w:hint="eastAsia"/>
        </w:rPr>
        <w:t>AS: D</w:t>
      </w:r>
    </w:p>
    <w:p w:rsidR="003065B3" w:rsidRPr="006B233D" w:rsidRDefault="003065B3" w:rsidP="003065B3">
      <w:r>
        <w:t xml:space="preserve">KW: Java, </w:t>
      </w:r>
      <w:proofErr w:type="spellStart"/>
      <w:r w:rsidRPr="006B233D">
        <w:t>StringBuffer</w:t>
      </w:r>
      <w:proofErr w:type="spellEnd"/>
      <w:r w:rsidRPr="006B233D">
        <w:t>, Random, Switch</w:t>
      </w:r>
    </w:p>
    <w:p w:rsidR="003065B3" w:rsidRDefault="003065B3" w:rsidP="00B21E08">
      <w:r>
        <w:rPr>
          <w:rFonts w:hint="eastAsia"/>
        </w:rPr>
        <w:t>DL: 3</w:t>
      </w:r>
    </w:p>
    <w:p w:rsidR="003065B3" w:rsidRPr="006B233D" w:rsidRDefault="003065B3" w:rsidP="003065B3">
      <w:r>
        <w:t xml:space="preserve">WT: </w:t>
      </w:r>
      <w:r w:rsidRPr="006B233D">
        <w:t xml:space="preserve">Here are three tricks in the question. </w:t>
      </w:r>
    </w:p>
    <w:p w:rsidR="003065B3" w:rsidRPr="006B233D" w:rsidRDefault="003065B3" w:rsidP="003065B3">
      <w:r w:rsidRPr="006B233D">
        <w:t xml:space="preserve">Firstly, </w:t>
      </w:r>
      <w:proofErr w:type="spellStart"/>
      <w:r w:rsidRPr="006B233D">
        <w:t>i</w:t>
      </w:r>
      <w:proofErr w:type="spellEnd"/>
      <w:r w:rsidRPr="006B233D">
        <w:t xml:space="preserve"> can only be 0 or 1;</w:t>
      </w:r>
    </w:p>
    <w:p w:rsidR="003065B3" w:rsidRPr="006B233D" w:rsidRDefault="003065B3" w:rsidP="003065B3">
      <w:r w:rsidRPr="006B233D">
        <w:t xml:space="preserve">Secondly, there are no </w:t>
      </w:r>
      <w:r w:rsidRPr="006B233D">
        <w:rPr>
          <w:rFonts w:hAnsi="Helvetica"/>
        </w:rPr>
        <w:t>“</w:t>
      </w:r>
      <w:r w:rsidRPr="006B233D">
        <w:t>break</w:t>
      </w:r>
      <w:r w:rsidRPr="006B233D">
        <w:rPr>
          <w:rFonts w:hAnsi="Helvetica"/>
        </w:rPr>
        <w:t>”</w:t>
      </w:r>
      <w:r w:rsidRPr="006B233D">
        <w:rPr>
          <w:rFonts w:hAnsi="Helvetica"/>
        </w:rPr>
        <w:t xml:space="preserve"> </w:t>
      </w:r>
      <w:r w:rsidRPr="006B233D">
        <w:t>statement in the program.</w:t>
      </w:r>
    </w:p>
    <w:p w:rsidR="003065B3" w:rsidRPr="006B233D" w:rsidRDefault="003065B3" w:rsidP="003065B3">
      <w:r w:rsidRPr="006B233D">
        <w:t xml:space="preserve">Finally, </w:t>
      </w:r>
      <w:proofErr w:type="spellStart"/>
      <w:r w:rsidRPr="006B233D">
        <w:t>StringBuffer</w:t>
      </w:r>
      <w:proofErr w:type="spellEnd"/>
      <w:r w:rsidRPr="006B233D">
        <w:t xml:space="preserve"> can</w:t>
      </w:r>
      <w:r w:rsidRPr="006B233D">
        <w:rPr>
          <w:rFonts w:hAnsi="Helvetica"/>
        </w:rPr>
        <w:t>’</w:t>
      </w:r>
      <w:r w:rsidRPr="006B233D">
        <w:t>t be initialized with a char.</w:t>
      </w:r>
    </w:p>
    <w:p w:rsidR="003065B3" w:rsidRPr="003065B3" w:rsidRDefault="003065B3" w:rsidP="00B21E08"/>
    <w:p w:rsidR="003065B3" w:rsidRPr="006B233D" w:rsidRDefault="003065B3" w:rsidP="003065B3">
      <w:r>
        <w:rPr>
          <w:rFonts w:hint="eastAsia"/>
        </w:rPr>
        <w:t xml:space="preserve">37: </w:t>
      </w:r>
      <w:r w:rsidRPr="006B233D">
        <w:t>What</w:t>
      </w:r>
      <w:r w:rsidRPr="006B233D">
        <w:rPr>
          <w:rFonts w:hAnsi="Helvetica"/>
        </w:rPr>
        <w:t>’</w:t>
      </w:r>
      <w:r w:rsidRPr="006B233D">
        <w:t xml:space="preserve">s the </w:t>
      </w:r>
      <w:proofErr w:type="gramStart"/>
      <w:r w:rsidRPr="006B233D">
        <w:t>output:</w:t>
      </w:r>
      <w:proofErr w:type="gramEnd"/>
    </w:p>
    <w:p w:rsidR="003065B3" w:rsidRPr="006B233D" w:rsidRDefault="003065B3" w:rsidP="003065B3">
      <w:proofErr w:type="gramStart"/>
      <w:r>
        <w:t>public</w:t>
      </w:r>
      <w:proofErr w:type="gramEnd"/>
      <w:r>
        <w:t xml:space="preserve"> class Test {</w:t>
      </w:r>
    </w:p>
    <w:p w:rsidR="003065B3" w:rsidRPr="006B233D" w:rsidRDefault="003065B3" w:rsidP="003065B3">
      <w:r>
        <w:lastRenderedPageBreak/>
        <w:tab/>
      </w:r>
      <w:proofErr w:type="gramStart"/>
      <w:r>
        <w:t>public</w:t>
      </w:r>
      <w:proofErr w:type="gramEnd"/>
      <w:r>
        <w:t xml:space="preserve"> static void main(String[] </w:t>
      </w:r>
      <w:proofErr w:type="spellStart"/>
      <w:r>
        <w:t>args</w:t>
      </w:r>
      <w:proofErr w:type="spellEnd"/>
      <w:r>
        <w:t>) {</w:t>
      </w:r>
    </w:p>
    <w:p w:rsidR="003065B3" w:rsidRPr="006B233D" w:rsidRDefault="003065B3" w:rsidP="003065B3">
      <w:r>
        <w:tab/>
      </w:r>
      <w:r>
        <w:tab/>
        <w:t xml:space="preserve">String </w:t>
      </w:r>
      <w:proofErr w:type="spellStart"/>
      <w:r>
        <w:t>classPath</w:t>
      </w:r>
      <w:proofErr w:type="spellEnd"/>
      <w:r>
        <w:t xml:space="preserve"> = "</w:t>
      </w:r>
      <w:proofErr w:type="spellStart"/>
      <w:r>
        <w:t>java.lang.String</w:t>
      </w:r>
      <w:proofErr w:type="spellEnd"/>
      <w:r>
        <w:t>";</w:t>
      </w:r>
    </w:p>
    <w:p w:rsidR="003065B3" w:rsidRPr="006B233D" w:rsidRDefault="003065B3" w:rsidP="003065B3">
      <w:r>
        <w:tab/>
      </w:r>
      <w:r>
        <w:tab/>
      </w:r>
      <w:proofErr w:type="spellStart"/>
      <w:proofErr w:type="gramStart"/>
      <w:r>
        <w:t>System.out.println</w:t>
      </w:r>
      <w:proofErr w:type="spellEnd"/>
      <w:r>
        <w:t>(</w:t>
      </w:r>
      <w:proofErr w:type="spellStart"/>
      <w:proofErr w:type="gramEnd"/>
      <w:r>
        <w:t>classPath.replaceAll</w:t>
      </w:r>
      <w:proofErr w:type="spellEnd"/>
      <w:r>
        <w:t>(".", "/"));</w:t>
      </w:r>
    </w:p>
    <w:p w:rsidR="003065B3" w:rsidRDefault="003065B3" w:rsidP="003065B3">
      <w:r w:rsidRPr="006B233D">
        <w:tab/>
      </w:r>
      <w:r>
        <w:t>}</w:t>
      </w:r>
    </w:p>
    <w:p w:rsidR="003065B3" w:rsidRDefault="003065B3" w:rsidP="003065B3">
      <w:r>
        <w:t>}</w:t>
      </w:r>
    </w:p>
    <w:p w:rsidR="003065B3" w:rsidRDefault="003065B3" w:rsidP="003065B3">
      <w:pPr>
        <w:widowControl/>
        <w:numPr>
          <w:ilvl w:val="0"/>
          <w:numId w:val="18"/>
        </w:numPr>
        <w:pBdr>
          <w:top w:val="nil"/>
          <w:left w:val="nil"/>
          <w:bottom w:val="nil"/>
          <w:right w:val="nil"/>
          <w:between w:val="nil"/>
          <w:bar w:val="nil"/>
        </w:pBdr>
        <w:jc w:val="left"/>
      </w:pPr>
      <w:r>
        <w:rPr>
          <w:lang w:val="zh-CN"/>
        </w:rPr>
        <w:t>java/lang/String</w:t>
      </w:r>
    </w:p>
    <w:p w:rsidR="003065B3" w:rsidRDefault="003065B3" w:rsidP="003065B3">
      <w:pPr>
        <w:widowControl/>
        <w:numPr>
          <w:ilvl w:val="0"/>
          <w:numId w:val="18"/>
        </w:numPr>
        <w:pBdr>
          <w:top w:val="nil"/>
          <w:left w:val="nil"/>
          <w:bottom w:val="nil"/>
          <w:right w:val="nil"/>
          <w:between w:val="nil"/>
          <w:bar w:val="nil"/>
        </w:pBdr>
        <w:jc w:val="left"/>
      </w:pPr>
      <w:r>
        <w:rPr>
          <w:lang w:val="zh-CN"/>
        </w:rPr>
        <w:t>/</w:t>
      </w:r>
      <w:r>
        <w:t>///////////////</w:t>
      </w:r>
    </w:p>
    <w:p w:rsidR="003065B3" w:rsidRDefault="003065B3" w:rsidP="003065B3">
      <w:pPr>
        <w:widowControl/>
        <w:numPr>
          <w:ilvl w:val="0"/>
          <w:numId w:val="18"/>
        </w:numPr>
        <w:pBdr>
          <w:top w:val="nil"/>
          <w:left w:val="nil"/>
          <w:bottom w:val="nil"/>
          <w:right w:val="nil"/>
          <w:between w:val="nil"/>
          <w:bar w:val="nil"/>
        </w:pBdr>
        <w:jc w:val="left"/>
      </w:pPr>
      <w:r>
        <w:rPr>
          <w:lang w:val="zh-CN"/>
        </w:rPr>
        <w:t>Compile Error</w:t>
      </w:r>
    </w:p>
    <w:p w:rsidR="003065B3" w:rsidRDefault="003065B3" w:rsidP="00B21E08">
      <w:r>
        <w:rPr>
          <w:rFonts w:hint="eastAsia"/>
        </w:rPr>
        <w:t>AS: B</w:t>
      </w:r>
    </w:p>
    <w:p w:rsidR="003065B3" w:rsidRPr="006B233D" w:rsidRDefault="003065B3" w:rsidP="003065B3">
      <w:r>
        <w:t>KW: Java, Regular Expression</w:t>
      </w:r>
      <w:r w:rsidRPr="006B233D">
        <w:t xml:space="preserve">, replace </w:t>
      </w:r>
    </w:p>
    <w:p w:rsidR="003065B3" w:rsidRDefault="000210FA" w:rsidP="00B21E08">
      <w:r>
        <w:t>DL: 2</w:t>
      </w:r>
    </w:p>
    <w:p w:rsidR="000210FA" w:rsidRPr="006B233D" w:rsidRDefault="000210FA" w:rsidP="000210FA">
      <w:r>
        <w:t xml:space="preserve">WT: </w:t>
      </w:r>
      <w:r w:rsidRPr="006B233D">
        <w:t>In Regular Expression</w:t>
      </w:r>
      <w:r w:rsidRPr="006B233D">
        <w:rPr>
          <w:rFonts w:eastAsia="Helvetica" w:hint="eastAsia"/>
        </w:rPr>
        <w:t>，</w:t>
      </w:r>
      <w:proofErr w:type="gramStart"/>
      <w:r w:rsidRPr="006B233D">
        <w:rPr>
          <w:rFonts w:hAnsi="Helvetica"/>
        </w:rPr>
        <w:t>”</w:t>
      </w:r>
      <w:proofErr w:type="gramEnd"/>
      <w:r w:rsidRPr="006B233D">
        <w:t>.</w:t>
      </w:r>
      <w:r w:rsidRPr="006B233D">
        <w:rPr>
          <w:rFonts w:hAnsi="Helvetica"/>
        </w:rPr>
        <w:t>”</w:t>
      </w:r>
      <w:r w:rsidRPr="006B233D">
        <w:rPr>
          <w:rFonts w:hAnsi="Helvetica"/>
        </w:rPr>
        <w:t xml:space="preserve"> </w:t>
      </w:r>
      <w:proofErr w:type="gramStart"/>
      <w:r w:rsidRPr="006B233D">
        <w:t>represents  every</w:t>
      </w:r>
      <w:proofErr w:type="gramEnd"/>
      <w:r w:rsidRPr="006B233D">
        <w:t xml:space="preserve"> character</w:t>
      </w:r>
    </w:p>
    <w:p w:rsidR="000210FA" w:rsidRPr="000210FA" w:rsidRDefault="000210FA" w:rsidP="00B21E08"/>
    <w:p w:rsidR="000210FA" w:rsidRPr="000210FA" w:rsidRDefault="000210FA" w:rsidP="000210FA">
      <w:r>
        <w:rPr>
          <w:rFonts w:hint="eastAsia"/>
        </w:rPr>
        <w:t xml:space="preserve">38. </w:t>
      </w:r>
      <w:r w:rsidRPr="006B233D">
        <w:t>What</w:t>
      </w:r>
      <w:r w:rsidRPr="006B233D">
        <w:rPr>
          <w:rFonts w:hAnsi="Helvetica"/>
        </w:rPr>
        <w:t>’</w:t>
      </w:r>
      <w:r w:rsidRPr="006B233D">
        <w:t xml:space="preserve">s the output of the code </w:t>
      </w:r>
      <w:proofErr w:type="gramStart"/>
      <w:r w:rsidRPr="006B233D">
        <w:t>snippet:</w:t>
      </w:r>
      <w:proofErr w:type="gramEnd"/>
    </w:p>
    <w:p w:rsidR="000210FA" w:rsidRPr="006B233D" w:rsidRDefault="000210FA" w:rsidP="000210FA">
      <w:r>
        <w:rPr>
          <w:lang w:val="it-IT"/>
        </w:rPr>
        <w:t>String str1 = "hello";</w:t>
      </w:r>
    </w:p>
    <w:p w:rsidR="000210FA" w:rsidRPr="006B233D" w:rsidRDefault="000210FA" w:rsidP="000210FA">
      <w:r>
        <w:t xml:space="preserve">String str2 = "he" + new </w:t>
      </w:r>
      <w:proofErr w:type="gramStart"/>
      <w:r>
        <w:t>String(</w:t>
      </w:r>
      <w:proofErr w:type="gramEnd"/>
      <w:r>
        <w:t>"</w:t>
      </w:r>
      <w:proofErr w:type="spellStart"/>
      <w:r>
        <w:t>llo</w:t>
      </w:r>
      <w:proofErr w:type="spellEnd"/>
      <w:r>
        <w:t>");</w:t>
      </w:r>
    </w:p>
    <w:p w:rsidR="000210FA" w:rsidRPr="006B233D" w:rsidRDefault="000210FA" w:rsidP="000210FA">
      <w:proofErr w:type="spellStart"/>
      <w:proofErr w:type="gramStart"/>
      <w:r w:rsidRPr="006B233D">
        <w:t>System.err.println</w:t>
      </w:r>
      <w:proofErr w:type="spellEnd"/>
      <w:r w:rsidRPr="006B233D">
        <w:t>(</w:t>
      </w:r>
      <w:proofErr w:type="gramEnd"/>
      <w:r w:rsidRPr="006B233D">
        <w:t>str1 == str2);</w:t>
      </w:r>
    </w:p>
    <w:p w:rsidR="000210FA" w:rsidRPr="006B233D" w:rsidRDefault="000210FA" w:rsidP="000210FA"/>
    <w:p w:rsidR="000210FA" w:rsidRDefault="000210FA" w:rsidP="000210FA">
      <w:pPr>
        <w:widowControl/>
        <w:numPr>
          <w:ilvl w:val="0"/>
          <w:numId w:val="19"/>
        </w:numPr>
        <w:pBdr>
          <w:top w:val="nil"/>
          <w:left w:val="nil"/>
          <w:bottom w:val="nil"/>
          <w:right w:val="nil"/>
          <w:between w:val="nil"/>
          <w:bar w:val="nil"/>
        </w:pBdr>
        <w:jc w:val="left"/>
      </w:pPr>
      <w:r>
        <w:rPr>
          <w:lang w:val="zh-CN"/>
        </w:rPr>
        <w:t>true</w:t>
      </w:r>
    </w:p>
    <w:p w:rsidR="000210FA" w:rsidRDefault="000210FA" w:rsidP="000210FA">
      <w:pPr>
        <w:widowControl/>
        <w:numPr>
          <w:ilvl w:val="0"/>
          <w:numId w:val="19"/>
        </w:numPr>
        <w:pBdr>
          <w:top w:val="nil"/>
          <w:left w:val="nil"/>
          <w:bottom w:val="nil"/>
          <w:right w:val="nil"/>
          <w:between w:val="nil"/>
          <w:bar w:val="nil"/>
        </w:pBdr>
        <w:jc w:val="left"/>
      </w:pPr>
      <w:r>
        <w:rPr>
          <w:lang w:val="zh-CN"/>
        </w:rPr>
        <w:t>false</w:t>
      </w:r>
    </w:p>
    <w:p w:rsidR="000210FA" w:rsidRDefault="000210FA" w:rsidP="000210FA">
      <w:pPr>
        <w:widowControl/>
        <w:numPr>
          <w:ilvl w:val="0"/>
          <w:numId w:val="19"/>
        </w:numPr>
        <w:pBdr>
          <w:top w:val="nil"/>
          <w:left w:val="nil"/>
          <w:bottom w:val="nil"/>
          <w:right w:val="nil"/>
          <w:between w:val="nil"/>
          <w:bar w:val="nil"/>
        </w:pBdr>
        <w:jc w:val="left"/>
      </w:pPr>
      <w:r>
        <w:rPr>
          <w:lang w:val="zh-CN"/>
        </w:rPr>
        <w:t>Compile Error</w:t>
      </w:r>
    </w:p>
    <w:p w:rsidR="003065B3" w:rsidRDefault="000210FA" w:rsidP="00B21E08">
      <w:r>
        <w:rPr>
          <w:rFonts w:hint="eastAsia"/>
        </w:rPr>
        <w:t xml:space="preserve">AS: </w:t>
      </w:r>
      <w:r>
        <w:t>B</w:t>
      </w:r>
    </w:p>
    <w:p w:rsidR="000210FA" w:rsidRPr="006B233D" w:rsidRDefault="000210FA" w:rsidP="000210FA">
      <w:r>
        <w:t xml:space="preserve">KW: Java, </w:t>
      </w:r>
      <w:r w:rsidRPr="006B233D">
        <w:t>equal sign, object</w:t>
      </w:r>
    </w:p>
    <w:p w:rsidR="000210FA" w:rsidRDefault="000210FA" w:rsidP="00B21E08">
      <w:r>
        <w:rPr>
          <w:rFonts w:hint="eastAsia"/>
        </w:rPr>
        <w:t>DL: 1</w:t>
      </w:r>
    </w:p>
    <w:p w:rsidR="000210FA" w:rsidRPr="006B233D" w:rsidRDefault="000210FA" w:rsidP="000210FA">
      <w:r>
        <w:t xml:space="preserve">WT: </w:t>
      </w:r>
      <w:r w:rsidRPr="006B233D">
        <w:t>str2 here apply new memory block which is different from str1</w:t>
      </w:r>
      <w:r w:rsidRPr="006B233D">
        <w:rPr>
          <w:rFonts w:hAnsi="Helvetica"/>
        </w:rPr>
        <w:t>’</w:t>
      </w:r>
      <w:r w:rsidRPr="006B233D">
        <w:t>s.</w:t>
      </w:r>
    </w:p>
    <w:p w:rsidR="000210FA" w:rsidRPr="006B233D" w:rsidRDefault="000210FA" w:rsidP="000210FA">
      <w:r w:rsidRPr="006B233D">
        <w:rPr>
          <w:rFonts w:hAnsi="Helvetica"/>
        </w:rPr>
        <w:t>“</w:t>
      </w:r>
      <w:r w:rsidRPr="006B233D">
        <w:t>==</w:t>
      </w:r>
      <w:proofErr w:type="gramStart"/>
      <w:r w:rsidRPr="006B233D">
        <w:rPr>
          <w:rFonts w:hAnsi="Helvetica"/>
        </w:rPr>
        <w:t>“</w:t>
      </w:r>
      <w:r w:rsidRPr="006B233D">
        <w:rPr>
          <w:rFonts w:hAnsi="Helvetica"/>
        </w:rPr>
        <w:t xml:space="preserve"> </w:t>
      </w:r>
      <w:r w:rsidRPr="006B233D">
        <w:t>compare</w:t>
      </w:r>
      <w:proofErr w:type="gramEnd"/>
      <w:r w:rsidRPr="006B233D">
        <w:t xml:space="preserve"> the location of objects</w:t>
      </w:r>
    </w:p>
    <w:p w:rsidR="000210FA" w:rsidRPr="000210FA" w:rsidRDefault="000210FA" w:rsidP="00B21E08"/>
    <w:p w:rsidR="000210FA" w:rsidRPr="006B233D" w:rsidRDefault="000210FA" w:rsidP="000210FA">
      <w:r>
        <w:rPr>
          <w:rFonts w:hint="eastAsia"/>
        </w:rPr>
        <w:t xml:space="preserve">39. </w:t>
      </w:r>
      <w:r>
        <w:t>Are there any</w:t>
      </w:r>
      <w:r w:rsidRPr="006B233D">
        <w:t xml:space="preserve"> situation</w:t>
      </w:r>
      <w:r>
        <w:t>s can</w:t>
      </w:r>
      <w:r w:rsidRPr="006B233D">
        <w:t xml:space="preserve"> make the following happen?</w:t>
      </w:r>
    </w:p>
    <w:p w:rsidR="000210FA" w:rsidRDefault="000210FA" w:rsidP="000210FA">
      <w:r>
        <w:rPr>
          <w:lang w:val="zh-CN"/>
        </w:rPr>
        <w:t>i + 1&lt; i</w:t>
      </w:r>
    </w:p>
    <w:p w:rsidR="000210FA" w:rsidRDefault="000210FA" w:rsidP="000210FA">
      <w:pPr>
        <w:widowControl/>
        <w:numPr>
          <w:ilvl w:val="0"/>
          <w:numId w:val="20"/>
        </w:numPr>
        <w:pBdr>
          <w:top w:val="nil"/>
          <w:left w:val="nil"/>
          <w:bottom w:val="nil"/>
          <w:right w:val="nil"/>
          <w:between w:val="nil"/>
          <w:bar w:val="nil"/>
        </w:pBdr>
        <w:jc w:val="left"/>
      </w:pPr>
      <w:r>
        <w:rPr>
          <w:lang w:val="zh-CN"/>
        </w:rPr>
        <w:t>Yes</w:t>
      </w:r>
    </w:p>
    <w:p w:rsidR="000210FA" w:rsidRDefault="000210FA" w:rsidP="000210FA">
      <w:pPr>
        <w:widowControl/>
        <w:numPr>
          <w:ilvl w:val="0"/>
          <w:numId w:val="20"/>
        </w:numPr>
        <w:pBdr>
          <w:top w:val="nil"/>
          <w:left w:val="nil"/>
          <w:bottom w:val="nil"/>
          <w:right w:val="nil"/>
          <w:between w:val="nil"/>
          <w:bar w:val="nil"/>
        </w:pBdr>
        <w:jc w:val="left"/>
      </w:pPr>
      <w:r>
        <w:rPr>
          <w:lang w:val="zh-CN"/>
        </w:rPr>
        <w:t>Impossible</w:t>
      </w:r>
    </w:p>
    <w:p w:rsidR="003065B3" w:rsidRDefault="000210FA" w:rsidP="00B21E08">
      <w:r>
        <w:rPr>
          <w:rFonts w:hint="eastAsia"/>
        </w:rPr>
        <w:t>AS: A</w:t>
      </w:r>
    </w:p>
    <w:p w:rsidR="000210FA" w:rsidRDefault="000210FA" w:rsidP="00B21E08">
      <w:r>
        <w:t>KW: Java, range, overflow</w:t>
      </w:r>
    </w:p>
    <w:p w:rsidR="000210FA" w:rsidRDefault="000210FA" w:rsidP="00B21E08">
      <w:r>
        <w:t>DL: 1</w:t>
      </w:r>
    </w:p>
    <w:p w:rsidR="000210FA" w:rsidRDefault="000210FA" w:rsidP="00B21E08">
      <w:r>
        <w:t xml:space="preserve">WT: </w:t>
      </w:r>
      <w:r w:rsidRPr="006B233D">
        <w:t xml:space="preserve">if </w:t>
      </w:r>
      <w:proofErr w:type="spellStart"/>
      <w:r w:rsidRPr="006B233D">
        <w:t>i</w:t>
      </w:r>
      <w:proofErr w:type="spellEnd"/>
      <w:r w:rsidRPr="006B233D">
        <w:t xml:space="preserve"> equals the max value of </w:t>
      </w:r>
      <w:proofErr w:type="spellStart"/>
      <w:proofErr w:type="gramStart"/>
      <w:r w:rsidRPr="006B233D">
        <w:t>int</w:t>
      </w:r>
      <w:proofErr w:type="spellEnd"/>
      <w:r w:rsidRPr="006B233D">
        <w:t xml:space="preserve"> ,</w:t>
      </w:r>
      <w:proofErr w:type="gramEnd"/>
      <w:r w:rsidRPr="006B233D">
        <w:t xml:space="preserve"> then i+1 will overflow which is a negative number</w:t>
      </w:r>
    </w:p>
    <w:p w:rsidR="003065B3" w:rsidRDefault="003065B3" w:rsidP="00B21E08"/>
    <w:p w:rsidR="000210FA" w:rsidRPr="006B233D" w:rsidRDefault="000210FA" w:rsidP="000210FA">
      <w:r>
        <w:rPr>
          <w:rFonts w:hint="eastAsia"/>
        </w:rPr>
        <w:t xml:space="preserve">40. </w:t>
      </w:r>
      <w:r w:rsidRPr="006B233D">
        <w:t>What</w:t>
      </w:r>
      <w:r w:rsidRPr="006B233D">
        <w:rPr>
          <w:rFonts w:hAnsi="Helvetica"/>
        </w:rPr>
        <w:t>’</w:t>
      </w:r>
      <w:r w:rsidRPr="006B233D">
        <w:t xml:space="preserve">s the </w:t>
      </w:r>
      <w:proofErr w:type="gramStart"/>
      <w:r w:rsidRPr="006B233D">
        <w:t>output :</w:t>
      </w:r>
      <w:proofErr w:type="gramEnd"/>
    </w:p>
    <w:p w:rsidR="000210FA" w:rsidRPr="000210FA" w:rsidRDefault="000210FA" w:rsidP="000210FA">
      <w:proofErr w:type="gramStart"/>
      <w:r>
        <w:t>public</w:t>
      </w:r>
      <w:proofErr w:type="gramEnd"/>
      <w:r>
        <w:t xml:space="preserve"> class NULL {</w:t>
      </w:r>
    </w:p>
    <w:p w:rsidR="000210FA" w:rsidRPr="006B233D" w:rsidRDefault="000210FA" w:rsidP="000210FA">
      <w:r>
        <w:t xml:space="preserve">    </w:t>
      </w:r>
      <w:proofErr w:type="gramStart"/>
      <w:r>
        <w:t>public</w:t>
      </w:r>
      <w:proofErr w:type="gramEnd"/>
      <w:r>
        <w:t xml:space="preserve"> static void </w:t>
      </w:r>
      <w:proofErr w:type="spellStart"/>
      <w:r>
        <w:t>haha</w:t>
      </w:r>
      <w:proofErr w:type="spellEnd"/>
      <w:r>
        <w:t>(){</w:t>
      </w:r>
    </w:p>
    <w:p w:rsidR="000210FA" w:rsidRPr="006B233D" w:rsidRDefault="000210FA" w:rsidP="000210FA">
      <w:r w:rsidRPr="006B233D">
        <w:t xml:space="preserve">        </w:t>
      </w:r>
      <w:proofErr w:type="spellStart"/>
      <w:proofErr w:type="gramStart"/>
      <w:r w:rsidRPr="006B233D">
        <w:t>System.out.println</w:t>
      </w:r>
      <w:proofErr w:type="spellEnd"/>
      <w:r w:rsidRPr="006B233D">
        <w:t>(</w:t>
      </w:r>
      <w:proofErr w:type="gramEnd"/>
      <w:r w:rsidRPr="006B233D">
        <w:t>"</w:t>
      </w:r>
      <w:proofErr w:type="spellStart"/>
      <w:r w:rsidRPr="006B233D">
        <w:t>haha</w:t>
      </w:r>
      <w:proofErr w:type="spellEnd"/>
      <w:r w:rsidRPr="006B233D">
        <w:t>");</w:t>
      </w:r>
    </w:p>
    <w:p w:rsidR="000210FA" w:rsidRPr="006B233D" w:rsidRDefault="000210FA" w:rsidP="000210FA">
      <w:r w:rsidRPr="006B233D">
        <w:t xml:space="preserve">    }</w:t>
      </w:r>
    </w:p>
    <w:p w:rsidR="000210FA" w:rsidRPr="006B233D" w:rsidRDefault="000210FA" w:rsidP="000210FA">
      <w:r>
        <w:t xml:space="preserve">    </w:t>
      </w:r>
      <w:proofErr w:type="gramStart"/>
      <w:r>
        <w:t>public</w:t>
      </w:r>
      <w:proofErr w:type="gramEnd"/>
      <w:r>
        <w:t xml:space="preserve"> static void main(String[] </w:t>
      </w:r>
      <w:proofErr w:type="spellStart"/>
      <w:r>
        <w:t>args</w:t>
      </w:r>
      <w:proofErr w:type="spellEnd"/>
      <w:r>
        <w:t>) {</w:t>
      </w:r>
    </w:p>
    <w:p w:rsidR="000210FA" w:rsidRDefault="000210FA" w:rsidP="000210FA">
      <w:r w:rsidRPr="006B233D">
        <w:t xml:space="preserve">        </w:t>
      </w:r>
      <w:r>
        <w:t>((NULL</w:t>
      </w:r>
      <w:proofErr w:type="gramStart"/>
      <w:r>
        <w:t>)null</w:t>
      </w:r>
      <w:proofErr w:type="gramEnd"/>
      <w:r>
        <w:t>).</w:t>
      </w:r>
      <w:proofErr w:type="spellStart"/>
      <w:r>
        <w:t>haha</w:t>
      </w:r>
      <w:proofErr w:type="spellEnd"/>
      <w:r>
        <w:t>();</w:t>
      </w:r>
    </w:p>
    <w:p w:rsidR="000210FA" w:rsidRDefault="000210FA" w:rsidP="000210FA">
      <w:r>
        <w:t xml:space="preserve">    }</w:t>
      </w:r>
    </w:p>
    <w:p w:rsidR="000210FA" w:rsidRDefault="000210FA" w:rsidP="000210FA"/>
    <w:p w:rsidR="000210FA" w:rsidRDefault="000210FA" w:rsidP="000210FA">
      <w:r>
        <w:t>}</w:t>
      </w:r>
    </w:p>
    <w:p w:rsidR="000210FA" w:rsidRDefault="000210FA" w:rsidP="000210FA">
      <w:pPr>
        <w:widowControl/>
        <w:numPr>
          <w:ilvl w:val="0"/>
          <w:numId w:val="21"/>
        </w:numPr>
        <w:pBdr>
          <w:top w:val="nil"/>
          <w:left w:val="nil"/>
          <w:bottom w:val="nil"/>
          <w:right w:val="nil"/>
          <w:between w:val="nil"/>
          <w:bar w:val="nil"/>
        </w:pBdr>
        <w:jc w:val="left"/>
      </w:pPr>
      <w:r>
        <w:rPr>
          <w:lang w:val="zh-CN"/>
        </w:rPr>
        <w:t>Compile Error</w:t>
      </w:r>
    </w:p>
    <w:p w:rsidR="000210FA" w:rsidRDefault="000210FA" w:rsidP="000210FA">
      <w:pPr>
        <w:widowControl/>
        <w:numPr>
          <w:ilvl w:val="0"/>
          <w:numId w:val="21"/>
        </w:numPr>
        <w:pBdr>
          <w:top w:val="nil"/>
          <w:left w:val="nil"/>
          <w:bottom w:val="nil"/>
          <w:right w:val="nil"/>
          <w:between w:val="nil"/>
          <w:bar w:val="nil"/>
        </w:pBdr>
        <w:jc w:val="left"/>
      </w:pPr>
      <w:r>
        <w:rPr>
          <w:lang w:val="zh-CN"/>
        </w:rPr>
        <w:t>Runtime Error</w:t>
      </w:r>
    </w:p>
    <w:p w:rsidR="000210FA" w:rsidRDefault="000210FA" w:rsidP="000210FA">
      <w:pPr>
        <w:widowControl/>
        <w:numPr>
          <w:ilvl w:val="0"/>
          <w:numId w:val="21"/>
        </w:numPr>
        <w:pBdr>
          <w:top w:val="nil"/>
          <w:left w:val="nil"/>
          <w:bottom w:val="nil"/>
          <w:right w:val="nil"/>
          <w:between w:val="nil"/>
          <w:bar w:val="nil"/>
        </w:pBdr>
        <w:jc w:val="left"/>
      </w:pPr>
      <w:r>
        <w:rPr>
          <w:lang w:val="zh-CN"/>
        </w:rPr>
        <w:t>haha</w:t>
      </w:r>
    </w:p>
    <w:p w:rsidR="000210FA" w:rsidRDefault="000210FA" w:rsidP="000210FA">
      <w:pPr>
        <w:widowControl/>
        <w:numPr>
          <w:ilvl w:val="0"/>
          <w:numId w:val="21"/>
        </w:numPr>
        <w:pBdr>
          <w:top w:val="nil"/>
          <w:left w:val="nil"/>
          <w:bottom w:val="nil"/>
          <w:right w:val="nil"/>
          <w:between w:val="nil"/>
          <w:bar w:val="nil"/>
        </w:pBdr>
        <w:jc w:val="left"/>
      </w:pPr>
      <w:r>
        <w:rPr>
          <w:lang w:val="zh-CN"/>
        </w:rPr>
        <w:t>null</w:t>
      </w:r>
    </w:p>
    <w:p w:rsidR="003065B3" w:rsidRDefault="000210FA" w:rsidP="00B21E08">
      <w:r>
        <w:rPr>
          <w:rFonts w:hint="eastAsia"/>
        </w:rPr>
        <w:t>AS: C</w:t>
      </w:r>
    </w:p>
    <w:p w:rsidR="000210FA" w:rsidRPr="006B233D" w:rsidRDefault="000210FA" w:rsidP="000210FA">
      <w:r>
        <w:t xml:space="preserve">KW: Java, </w:t>
      </w:r>
      <w:r w:rsidRPr="006B233D">
        <w:t>initialization</w:t>
      </w:r>
    </w:p>
    <w:p w:rsidR="000210FA" w:rsidRDefault="000210FA" w:rsidP="00B21E08">
      <w:r>
        <w:rPr>
          <w:rFonts w:hint="eastAsia"/>
        </w:rPr>
        <w:t>DL: 2</w:t>
      </w:r>
    </w:p>
    <w:p w:rsidR="000210FA" w:rsidRPr="006B233D" w:rsidRDefault="000210FA" w:rsidP="000210FA">
      <w:r>
        <w:rPr>
          <w:rFonts w:hint="eastAsia"/>
        </w:rPr>
        <w:t xml:space="preserve">WT: </w:t>
      </w:r>
      <w:r w:rsidRPr="006B233D">
        <w:t>null can be changed to any type in java, but the value is still null</w:t>
      </w:r>
      <w:r w:rsidR="002E2B9E">
        <w:t xml:space="preserve">. </w:t>
      </w:r>
      <w:r w:rsidR="002E2B9E" w:rsidRPr="002E2B9E">
        <w:t>The static is related to the name of the class, the result can be outputted correctly without quoting the object. If there is no static, the program would fail.</w:t>
      </w:r>
    </w:p>
    <w:p w:rsidR="000210FA" w:rsidRPr="000210FA" w:rsidRDefault="000210FA" w:rsidP="00B21E08"/>
    <w:p w:rsidR="003065B3" w:rsidRDefault="00512E8B" w:rsidP="00B21E08">
      <w:r>
        <w:rPr>
          <w:rFonts w:hint="eastAsia"/>
        </w:rPr>
        <w:t xml:space="preserve">41. </w:t>
      </w:r>
      <w:r>
        <w:t>What’s the outcome of the following program?</w:t>
      </w:r>
    </w:p>
    <w:p w:rsidR="00512E8B" w:rsidRDefault="00512E8B" w:rsidP="00512E8B">
      <w:proofErr w:type="gramStart"/>
      <w:r>
        <w:t>class</w:t>
      </w:r>
      <w:proofErr w:type="gramEnd"/>
      <w:r>
        <w:t xml:space="preserve"> Example{ </w:t>
      </w:r>
    </w:p>
    <w:p w:rsidR="00512E8B" w:rsidRDefault="00512E8B" w:rsidP="00512E8B">
      <w:proofErr w:type="gramStart"/>
      <w:r>
        <w:t>public</w:t>
      </w:r>
      <w:proofErr w:type="gramEnd"/>
      <w:r>
        <w:t xml:space="preserve"> static void main(String </w:t>
      </w:r>
      <w:proofErr w:type="spellStart"/>
      <w:r>
        <w:t>args</w:t>
      </w:r>
      <w:proofErr w:type="spellEnd"/>
      <w:r>
        <w:t>[]){</w:t>
      </w:r>
    </w:p>
    <w:p w:rsidR="00512E8B" w:rsidRDefault="00512E8B" w:rsidP="00512E8B">
      <w:r>
        <w:t xml:space="preserve"> </w:t>
      </w:r>
      <w:proofErr w:type="spellStart"/>
      <w:proofErr w:type="gramStart"/>
      <w:r>
        <w:t>boolean</w:t>
      </w:r>
      <w:proofErr w:type="spellEnd"/>
      <w:proofErr w:type="gramEnd"/>
      <w:r>
        <w:t xml:space="preserve"> flag=false; </w:t>
      </w:r>
    </w:p>
    <w:p w:rsidR="00512E8B" w:rsidRDefault="00512E8B" w:rsidP="00512E8B">
      <w:proofErr w:type="gramStart"/>
      <w:r>
        <w:t>if(</w:t>
      </w:r>
      <w:proofErr w:type="gramEnd"/>
      <w:r>
        <w:t xml:space="preserve">flag=true){ </w:t>
      </w:r>
    </w:p>
    <w:p w:rsidR="00512E8B" w:rsidRDefault="00512E8B" w:rsidP="00512E8B">
      <w:proofErr w:type="spellStart"/>
      <w:proofErr w:type="gramStart"/>
      <w:r>
        <w:t>System.out.println</w:t>
      </w:r>
      <w:proofErr w:type="spellEnd"/>
      <w:r>
        <w:t>(</w:t>
      </w:r>
      <w:proofErr w:type="gramEnd"/>
      <w:r>
        <w:t xml:space="preserve">“true”); } </w:t>
      </w:r>
    </w:p>
    <w:p w:rsidR="00512E8B" w:rsidRDefault="00512E8B" w:rsidP="00512E8B">
      <w:proofErr w:type="gramStart"/>
      <w:r>
        <w:t>else{</w:t>
      </w:r>
      <w:proofErr w:type="gramEnd"/>
      <w:r>
        <w:t xml:space="preserve"> </w:t>
      </w:r>
    </w:p>
    <w:p w:rsidR="00512E8B" w:rsidRDefault="00512E8B" w:rsidP="00512E8B">
      <w:proofErr w:type="spellStart"/>
      <w:proofErr w:type="gramStart"/>
      <w:r>
        <w:t>System.out.println</w:t>
      </w:r>
      <w:proofErr w:type="spellEnd"/>
      <w:r>
        <w:t>(</w:t>
      </w:r>
      <w:proofErr w:type="gramEnd"/>
      <w:r>
        <w:t xml:space="preserve">“false”); </w:t>
      </w:r>
    </w:p>
    <w:p w:rsidR="00512E8B" w:rsidRDefault="00512E8B" w:rsidP="00512E8B">
      <w:r>
        <w:t xml:space="preserve">} </w:t>
      </w:r>
    </w:p>
    <w:p w:rsidR="00512E8B" w:rsidRDefault="00512E8B" w:rsidP="00512E8B">
      <w:r>
        <w:t xml:space="preserve">} </w:t>
      </w:r>
    </w:p>
    <w:p w:rsidR="00512E8B" w:rsidRDefault="00512E8B" w:rsidP="00512E8B">
      <w:r>
        <w:t>}</w:t>
      </w:r>
    </w:p>
    <w:p w:rsidR="003065B3" w:rsidRDefault="00512E8B" w:rsidP="00B21E08">
      <w:r>
        <w:rPr>
          <w:rFonts w:hint="eastAsia"/>
        </w:rPr>
        <w:t xml:space="preserve">A. </w:t>
      </w:r>
      <w:r>
        <w:t>failed to be compiled, something wrong with if statement</w:t>
      </w:r>
    </w:p>
    <w:p w:rsidR="00512E8B" w:rsidRDefault="00512E8B" w:rsidP="00B21E08">
      <w:r>
        <w:t>B. Compiling successful, but throw exceptions when running if statement</w:t>
      </w:r>
    </w:p>
    <w:p w:rsidR="003065B3" w:rsidRDefault="00512E8B" w:rsidP="00B21E08">
      <w:r>
        <w:rPr>
          <w:rFonts w:hint="eastAsia"/>
        </w:rPr>
        <w:t xml:space="preserve">C. output </w:t>
      </w:r>
      <w:r>
        <w:t>“true”</w:t>
      </w:r>
    </w:p>
    <w:p w:rsidR="00512E8B" w:rsidRDefault="00512E8B" w:rsidP="00B21E08">
      <w:r>
        <w:t>D. output “false”</w:t>
      </w:r>
    </w:p>
    <w:p w:rsidR="00512E8B" w:rsidRDefault="00512E8B" w:rsidP="00B21E08">
      <w:r>
        <w:t>E. no output</w:t>
      </w:r>
    </w:p>
    <w:p w:rsidR="00512E8B" w:rsidRDefault="00512E8B" w:rsidP="00B21E08">
      <w:r>
        <w:t>AS: c</w:t>
      </w:r>
    </w:p>
    <w:p w:rsidR="00512E8B" w:rsidRDefault="00512E8B" w:rsidP="00B21E08">
      <w:r>
        <w:t>KW: Java, print</w:t>
      </w:r>
    </w:p>
    <w:p w:rsidR="00512E8B" w:rsidRDefault="00512E8B" w:rsidP="00B21E08">
      <w:r>
        <w:t>DL: 1</w:t>
      </w:r>
    </w:p>
    <w:p w:rsidR="00512E8B" w:rsidRDefault="00512E8B" w:rsidP="00B21E08">
      <w:r>
        <w:t>WT: Please pay attention to the details.</w:t>
      </w:r>
    </w:p>
    <w:p w:rsidR="00512E8B" w:rsidRPr="00512E8B" w:rsidRDefault="00512E8B" w:rsidP="00B21E08"/>
    <w:p w:rsidR="00BE6D73" w:rsidRDefault="00512E8B" w:rsidP="00B21E08">
      <w:r>
        <w:rPr>
          <w:rFonts w:hint="eastAsia"/>
        </w:rPr>
        <w:t xml:space="preserve">42. </w:t>
      </w:r>
      <w:r>
        <w:t xml:space="preserve">Considering the following codes, when adding which of the choice, each element </w:t>
      </w:r>
      <w:r w:rsidR="00455074">
        <w:t>in the array can be printed in sequence?</w:t>
      </w:r>
    </w:p>
    <w:p w:rsidR="00455074" w:rsidRDefault="00455074" w:rsidP="00455074">
      <w:proofErr w:type="gramStart"/>
      <w:r>
        <w:t>public</w:t>
      </w:r>
      <w:proofErr w:type="gramEnd"/>
      <w:r>
        <w:t xml:space="preserve"> static void main(String </w:t>
      </w:r>
      <w:proofErr w:type="spellStart"/>
      <w:r>
        <w:t>args</w:t>
      </w:r>
      <w:proofErr w:type="spellEnd"/>
      <w:r>
        <w:t>[]){</w:t>
      </w:r>
    </w:p>
    <w:p w:rsidR="00455074" w:rsidRDefault="00455074" w:rsidP="00455074">
      <w:r>
        <w:t xml:space="preserve"> </w:t>
      </w:r>
      <w:proofErr w:type="spellStart"/>
      <w:proofErr w:type="gramStart"/>
      <w:r>
        <w:t>int</w:t>
      </w:r>
      <w:proofErr w:type="spellEnd"/>
      <w:proofErr w:type="gramEnd"/>
      <w:r>
        <w:t xml:space="preserve"> </w:t>
      </w:r>
      <w:proofErr w:type="spellStart"/>
      <w:r>
        <w:t>arr</w:t>
      </w:r>
      <w:proofErr w:type="spellEnd"/>
      <w:r>
        <w:t xml:space="preserve">[][]=new </w:t>
      </w:r>
      <w:proofErr w:type="spellStart"/>
      <w:r>
        <w:t>int</w:t>
      </w:r>
      <w:proofErr w:type="spellEnd"/>
      <w:r>
        <w:t xml:space="preserve">[4][]; </w:t>
      </w:r>
    </w:p>
    <w:p w:rsidR="00455074" w:rsidRDefault="00455074" w:rsidP="00455074">
      <w:proofErr w:type="spellStart"/>
      <w:proofErr w:type="gramStart"/>
      <w:r>
        <w:t>arr</w:t>
      </w:r>
      <w:proofErr w:type="spellEnd"/>
      <w:r>
        <w:t>[</w:t>
      </w:r>
      <w:proofErr w:type="gramEnd"/>
      <w:r>
        <w:t xml:space="preserve">0]=new </w:t>
      </w:r>
      <w:proofErr w:type="spellStart"/>
      <w:r>
        <w:t>int</w:t>
      </w:r>
      <w:proofErr w:type="spellEnd"/>
      <w:r>
        <w:t xml:space="preserve">[4]; </w:t>
      </w:r>
    </w:p>
    <w:p w:rsidR="00455074" w:rsidRDefault="00455074" w:rsidP="00455074">
      <w:proofErr w:type="spellStart"/>
      <w:proofErr w:type="gramStart"/>
      <w:r>
        <w:t>arr</w:t>
      </w:r>
      <w:proofErr w:type="spellEnd"/>
      <w:r>
        <w:t>[</w:t>
      </w:r>
      <w:proofErr w:type="gramEnd"/>
      <w:r>
        <w:t xml:space="preserve">1]=new </w:t>
      </w:r>
      <w:proofErr w:type="spellStart"/>
      <w:r>
        <w:t>int</w:t>
      </w:r>
      <w:proofErr w:type="spellEnd"/>
      <w:r>
        <w:t>[3];</w:t>
      </w:r>
    </w:p>
    <w:p w:rsidR="00455074" w:rsidRDefault="00455074" w:rsidP="00455074">
      <w:r>
        <w:t xml:space="preserve"> </w:t>
      </w:r>
      <w:proofErr w:type="spellStart"/>
      <w:proofErr w:type="gramStart"/>
      <w:r>
        <w:t>arr</w:t>
      </w:r>
      <w:proofErr w:type="spellEnd"/>
      <w:r>
        <w:t>[</w:t>
      </w:r>
      <w:proofErr w:type="gramEnd"/>
      <w:r>
        <w:t xml:space="preserve">2]=new </w:t>
      </w:r>
      <w:proofErr w:type="spellStart"/>
      <w:r>
        <w:t>int</w:t>
      </w:r>
      <w:proofErr w:type="spellEnd"/>
      <w:r>
        <w:t xml:space="preserve">[2]; </w:t>
      </w:r>
    </w:p>
    <w:p w:rsidR="00455074" w:rsidRDefault="00455074" w:rsidP="00455074">
      <w:proofErr w:type="spellStart"/>
      <w:proofErr w:type="gramStart"/>
      <w:r>
        <w:t>arr</w:t>
      </w:r>
      <w:proofErr w:type="spellEnd"/>
      <w:r>
        <w:t>[</w:t>
      </w:r>
      <w:proofErr w:type="gramEnd"/>
      <w:r>
        <w:t xml:space="preserve">3]=new </w:t>
      </w:r>
      <w:proofErr w:type="spellStart"/>
      <w:r>
        <w:t>int</w:t>
      </w:r>
      <w:proofErr w:type="spellEnd"/>
      <w:r>
        <w:t xml:space="preserve">[1]; </w:t>
      </w:r>
    </w:p>
    <w:p w:rsidR="00455074" w:rsidRDefault="00455074" w:rsidP="00455074">
      <w:proofErr w:type="gramStart"/>
      <w:r>
        <w:t>for(</w:t>
      </w:r>
      <w:proofErr w:type="spellStart"/>
      <w:proofErr w:type="gramEnd"/>
      <w:r>
        <w:t>int</w:t>
      </w:r>
      <w:proofErr w:type="spellEnd"/>
      <w:r>
        <w:t xml:space="preserve"> n=0;n&lt;4;n++) </w:t>
      </w:r>
    </w:p>
    <w:p w:rsidR="00455074" w:rsidRDefault="00455074" w:rsidP="00455074">
      <w:proofErr w:type="spellStart"/>
      <w:proofErr w:type="gramStart"/>
      <w:r>
        <w:t>System.out.println</w:t>
      </w:r>
      <w:proofErr w:type="spellEnd"/>
      <w:r>
        <w:t>(</w:t>
      </w:r>
      <w:proofErr w:type="gramEnd"/>
      <w:r>
        <w:t>/*The place you can put in your codes*/); } }</w:t>
      </w:r>
    </w:p>
    <w:p w:rsidR="00455074" w:rsidRPr="00455074" w:rsidRDefault="00455074" w:rsidP="00455074"/>
    <w:p w:rsidR="00455074" w:rsidRDefault="00455074" w:rsidP="00B21E08">
      <w:r>
        <w:rPr>
          <w:rFonts w:hint="eastAsia"/>
        </w:rPr>
        <w:t xml:space="preserve">A. </w:t>
      </w:r>
      <w:proofErr w:type="spellStart"/>
      <w:r w:rsidRPr="00455074">
        <w:t>arr</w:t>
      </w:r>
      <w:proofErr w:type="spellEnd"/>
      <w:r w:rsidRPr="00455074">
        <w:t>[n].</w:t>
      </w:r>
      <w:proofErr w:type="gramStart"/>
      <w:r w:rsidRPr="00455074">
        <w:t>length(</w:t>
      </w:r>
      <w:proofErr w:type="gramEnd"/>
      <w:r w:rsidRPr="00455074">
        <w:t>);</w:t>
      </w:r>
    </w:p>
    <w:p w:rsidR="00455074" w:rsidRDefault="00455074" w:rsidP="00B21E08">
      <w:r>
        <w:t xml:space="preserve">B. </w:t>
      </w:r>
      <w:proofErr w:type="spellStart"/>
      <w:r w:rsidRPr="00455074">
        <w:t>arr.size</w:t>
      </w:r>
      <w:proofErr w:type="spellEnd"/>
    </w:p>
    <w:p w:rsidR="00455074" w:rsidRDefault="00455074" w:rsidP="00B21E08">
      <w:r>
        <w:t xml:space="preserve">C. </w:t>
      </w:r>
      <w:r w:rsidRPr="00455074">
        <w:t>arr.size-1</w:t>
      </w:r>
    </w:p>
    <w:p w:rsidR="00455074" w:rsidRDefault="00455074" w:rsidP="00B21E08">
      <w:r>
        <w:t xml:space="preserve">D. </w:t>
      </w:r>
      <w:proofErr w:type="spellStart"/>
      <w:r w:rsidRPr="00455074">
        <w:t>arr</w:t>
      </w:r>
      <w:proofErr w:type="spellEnd"/>
      <w:r w:rsidRPr="00455074">
        <w:t>[n</w:t>
      </w:r>
      <w:proofErr w:type="gramStart"/>
      <w:r w:rsidRPr="00455074">
        <w:t>][</w:t>
      </w:r>
      <w:proofErr w:type="gramEnd"/>
      <w:r w:rsidRPr="00455074">
        <w:t>size]</w:t>
      </w:r>
    </w:p>
    <w:p w:rsidR="00455074" w:rsidRDefault="00455074" w:rsidP="00B21E08">
      <w:r>
        <w:t xml:space="preserve">E. </w:t>
      </w:r>
      <w:proofErr w:type="spellStart"/>
      <w:r w:rsidRPr="00455074">
        <w:t>arr</w:t>
      </w:r>
      <w:proofErr w:type="spellEnd"/>
      <w:r w:rsidRPr="00455074">
        <w:t>[n].</w:t>
      </w:r>
      <w:proofErr w:type="gramStart"/>
      <w:r w:rsidRPr="00455074">
        <w:t>length</w:t>
      </w:r>
      <w:r>
        <w:t>()</w:t>
      </w:r>
      <w:proofErr w:type="gramEnd"/>
    </w:p>
    <w:p w:rsidR="00455074" w:rsidRDefault="00455074" w:rsidP="00B21E08">
      <w:r>
        <w:rPr>
          <w:rFonts w:hint="eastAsia"/>
        </w:rPr>
        <w:t>AS: E</w:t>
      </w:r>
    </w:p>
    <w:p w:rsidR="00455074" w:rsidRDefault="00455074" w:rsidP="00B21E08">
      <w:r>
        <w:rPr>
          <w:rFonts w:hint="eastAsia"/>
        </w:rPr>
        <w:t xml:space="preserve">KW: </w:t>
      </w:r>
      <w:r>
        <w:t>Java, array, length</w:t>
      </w:r>
    </w:p>
    <w:p w:rsidR="00455074" w:rsidRDefault="00455074" w:rsidP="00B21E08">
      <w:r>
        <w:t>DL: 3</w:t>
      </w:r>
    </w:p>
    <w:p w:rsidR="00455074" w:rsidRDefault="00455074" w:rsidP="00B21E08">
      <w:r>
        <w:rPr>
          <w:rFonts w:hint="eastAsia"/>
        </w:rPr>
        <w:t xml:space="preserve">WT: Testing the understanding towards </w:t>
      </w:r>
      <w:r>
        <w:t>the “length” method</w:t>
      </w:r>
    </w:p>
    <w:p w:rsidR="00455074" w:rsidRDefault="00455074" w:rsidP="00B21E08"/>
    <w:p w:rsidR="00455074" w:rsidRDefault="00455074" w:rsidP="00B21E08">
      <w:r>
        <w:rPr>
          <w:rFonts w:hint="eastAsia"/>
        </w:rPr>
        <w:t xml:space="preserve">43. </w:t>
      </w:r>
      <w:r w:rsidR="004902E8">
        <w:t>What’s the outcome of this program?</w:t>
      </w:r>
    </w:p>
    <w:p w:rsidR="004902E8" w:rsidRDefault="004902E8" w:rsidP="004902E8">
      <w:proofErr w:type="gramStart"/>
      <w:r>
        <w:t>class</w:t>
      </w:r>
      <w:proofErr w:type="gramEnd"/>
      <w:r>
        <w:t xml:space="preserve"> Example{ </w:t>
      </w:r>
    </w:p>
    <w:p w:rsidR="004902E8" w:rsidRDefault="004902E8" w:rsidP="004902E8">
      <w:proofErr w:type="gramStart"/>
      <w:r>
        <w:t>public</w:t>
      </w:r>
      <w:proofErr w:type="gramEnd"/>
      <w:r>
        <w:t xml:space="preserve"> static void main(String </w:t>
      </w:r>
      <w:proofErr w:type="spellStart"/>
      <w:r>
        <w:t>args</w:t>
      </w:r>
      <w:proofErr w:type="spellEnd"/>
      <w:r>
        <w:t>[]){</w:t>
      </w:r>
    </w:p>
    <w:p w:rsidR="004902E8" w:rsidRDefault="004902E8" w:rsidP="004902E8">
      <w:proofErr w:type="spellStart"/>
      <w:proofErr w:type="gramStart"/>
      <w:r>
        <w:t>int</w:t>
      </w:r>
      <w:proofErr w:type="spellEnd"/>
      <w:proofErr w:type="gramEnd"/>
      <w:r>
        <w:t xml:space="preserve"> index=1; </w:t>
      </w:r>
    </w:p>
    <w:p w:rsidR="004902E8" w:rsidRDefault="004902E8" w:rsidP="004902E8">
      <w:proofErr w:type="spellStart"/>
      <w:proofErr w:type="gramStart"/>
      <w:r>
        <w:t>int</w:t>
      </w:r>
      <w:proofErr w:type="spellEnd"/>
      <w:proofErr w:type="gramEnd"/>
      <w:r>
        <w:t xml:space="preserve"> foo[]=new </w:t>
      </w:r>
      <w:proofErr w:type="spellStart"/>
      <w:r>
        <w:t>int</w:t>
      </w:r>
      <w:proofErr w:type="spellEnd"/>
      <w:r>
        <w:t xml:space="preserve">[3]; </w:t>
      </w:r>
    </w:p>
    <w:p w:rsidR="004902E8" w:rsidRDefault="004902E8" w:rsidP="004902E8">
      <w:proofErr w:type="spellStart"/>
      <w:proofErr w:type="gramStart"/>
      <w:r>
        <w:t>int</w:t>
      </w:r>
      <w:proofErr w:type="spellEnd"/>
      <w:proofErr w:type="gramEnd"/>
      <w:r>
        <w:t xml:space="preserve"> bar=foo[index]; </w:t>
      </w:r>
    </w:p>
    <w:p w:rsidR="004902E8" w:rsidRDefault="004902E8" w:rsidP="004902E8">
      <w:proofErr w:type="spellStart"/>
      <w:proofErr w:type="gramStart"/>
      <w:r>
        <w:t>nt</w:t>
      </w:r>
      <w:proofErr w:type="spellEnd"/>
      <w:proofErr w:type="gramEnd"/>
      <w:r>
        <w:t xml:space="preserve"> </w:t>
      </w:r>
      <w:proofErr w:type="spellStart"/>
      <w:r>
        <w:t>baz</w:t>
      </w:r>
      <w:proofErr w:type="spellEnd"/>
      <w:r>
        <w:t>=</w:t>
      </w:r>
      <w:proofErr w:type="spellStart"/>
      <w:r>
        <w:t>bar+index</w:t>
      </w:r>
      <w:proofErr w:type="spellEnd"/>
      <w:r>
        <w:t xml:space="preserve">; </w:t>
      </w:r>
    </w:p>
    <w:p w:rsidR="004902E8" w:rsidRDefault="004902E8" w:rsidP="004902E8">
      <w:proofErr w:type="spellStart"/>
      <w:proofErr w:type="gramStart"/>
      <w:r>
        <w:t>System.out.println</w:t>
      </w:r>
      <w:proofErr w:type="spellEnd"/>
      <w:r>
        <w:t>(</w:t>
      </w:r>
      <w:proofErr w:type="spellStart"/>
      <w:proofErr w:type="gramEnd"/>
      <w:r>
        <w:t>baz</w:t>
      </w:r>
      <w:proofErr w:type="spellEnd"/>
      <w:r>
        <w:t xml:space="preserve">); </w:t>
      </w:r>
    </w:p>
    <w:p w:rsidR="004902E8" w:rsidRDefault="004902E8" w:rsidP="004902E8">
      <w:r>
        <w:t>} }</w:t>
      </w:r>
    </w:p>
    <w:p w:rsidR="004902E8" w:rsidRDefault="004902E8" w:rsidP="004902E8">
      <w:r>
        <w:t>A. print ‘0’</w:t>
      </w:r>
    </w:p>
    <w:p w:rsidR="004902E8" w:rsidRDefault="004902E8" w:rsidP="004902E8">
      <w:r>
        <w:t>B. print ‘1’</w:t>
      </w:r>
    </w:p>
    <w:p w:rsidR="004902E8" w:rsidRDefault="004902E8" w:rsidP="004902E8">
      <w:r>
        <w:t>C. print ‘2’</w:t>
      </w:r>
    </w:p>
    <w:p w:rsidR="004902E8" w:rsidRDefault="004902E8" w:rsidP="004902E8">
      <w:r>
        <w:t xml:space="preserve">D. </w:t>
      </w:r>
      <w:r w:rsidR="00384C89">
        <w:t>Throws an exception</w:t>
      </w:r>
    </w:p>
    <w:p w:rsidR="00384C89" w:rsidRDefault="00384C89" w:rsidP="004902E8">
      <w:r>
        <w:t>E. Compiling error</w:t>
      </w:r>
    </w:p>
    <w:p w:rsidR="00384C89" w:rsidRDefault="00384C89" w:rsidP="004902E8">
      <w:r>
        <w:t>AS: B</w:t>
      </w:r>
    </w:p>
    <w:p w:rsidR="00384C89" w:rsidRDefault="00384C89" w:rsidP="004902E8">
      <w:r>
        <w:t>KW: Java, array, empty</w:t>
      </w:r>
    </w:p>
    <w:p w:rsidR="00384C89" w:rsidRDefault="00384C89" w:rsidP="004902E8">
      <w:r>
        <w:t>DL: 2</w:t>
      </w:r>
    </w:p>
    <w:p w:rsidR="00384C89" w:rsidRDefault="00384C89" w:rsidP="004902E8">
      <w:r>
        <w:t>WT: It tests the understanding towards an empty array</w:t>
      </w:r>
    </w:p>
    <w:p w:rsidR="00384C89" w:rsidRDefault="00384C89" w:rsidP="004902E8"/>
    <w:p w:rsidR="00384C89" w:rsidRDefault="00384C89" w:rsidP="004902E8">
      <w:r>
        <w:t>44. What is the outcome of the following program?</w:t>
      </w:r>
    </w:p>
    <w:p w:rsidR="00384C89" w:rsidRDefault="00384C89" w:rsidP="00384C89">
      <w:proofErr w:type="gramStart"/>
      <w:r>
        <w:t>public</w:t>
      </w:r>
      <w:proofErr w:type="gramEnd"/>
      <w:r>
        <w:t xml:space="preserve"> class Example{ </w:t>
      </w:r>
    </w:p>
    <w:p w:rsidR="00384C89" w:rsidRDefault="00384C89" w:rsidP="00384C89">
      <w:proofErr w:type="gramStart"/>
      <w:r>
        <w:t>public</w:t>
      </w:r>
      <w:proofErr w:type="gramEnd"/>
      <w:r>
        <w:t xml:space="preserve"> static void main(String </w:t>
      </w:r>
      <w:proofErr w:type="spellStart"/>
      <w:r>
        <w:t>args</w:t>
      </w:r>
      <w:proofErr w:type="spellEnd"/>
      <w:r>
        <w:t xml:space="preserve">[]){ </w:t>
      </w:r>
    </w:p>
    <w:p w:rsidR="00384C89" w:rsidRDefault="00384C89" w:rsidP="00384C89">
      <w:proofErr w:type="spellStart"/>
      <w:proofErr w:type="gramStart"/>
      <w:r>
        <w:t>boolean</w:t>
      </w:r>
      <w:proofErr w:type="spellEnd"/>
      <w:r>
        <w:t>[</w:t>
      </w:r>
      <w:proofErr w:type="gramEnd"/>
      <w:r>
        <w:t xml:space="preserve">]b=new </w:t>
      </w:r>
      <w:proofErr w:type="spellStart"/>
      <w:r>
        <w:t>boolean</w:t>
      </w:r>
      <w:proofErr w:type="spellEnd"/>
      <w:r>
        <w:t xml:space="preserve">[2]; </w:t>
      </w:r>
    </w:p>
    <w:p w:rsidR="00384C89" w:rsidRDefault="00384C89" w:rsidP="00384C89">
      <w:proofErr w:type="gramStart"/>
      <w:r>
        <w:t>double[</w:t>
      </w:r>
      <w:proofErr w:type="gramEnd"/>
      <w:r>
        <w:t xml:space="preserve">]d=new double[2]; </w:t>
      </w:r>
    </w:p>
    <w:p w:rsidR="00384C89" w:rsidRDefault="00384C89" w:rsidP="00384C89">
      <w:proofErr w:type="spellStart"/>
      <w:proofErr w:type="gramStart"/>
      <w:r>
        <w:t>System.out.print</w:t>
      </w:r>
      <w:proofErr w:type="spellEnd"/>
      <w:r>
        <w:t>(</w:t>
      </w:r>
      <w:proofErr w:type="gramEnd"/>
      <w:r>
        <w:t xml:space="preserve">b[0]); </w:t>
      </w:r>
    </w:p>
    <w:p w:rsidR="00384C89" w:rsidRDefault="00384C89" w:rsidP="00384C89">
      <w:proofErr w:type="spellStart"/>
      <w:proofErr w:type="gramStart"/>
      <w:r>
        <w:t>System.out.println</w:t>
      </w:r>
      <w:proofErr w:type="spellEnd"/>
      <w:r>
        <w:t>(</w:t>
      </w:r>
      <w:proofErr w:type="gramEnd"/>
      <w:r>
        <w:t>d[1]);</w:t>
      </w:r>
    </w:p>
    <w:p w:rsidR="00384C89" w:rsidRDefault="00384C89" w:rsidP="00384C89">
      <w:r>
        <w:t xml:space="preserve"> } }</w:t>
      </w:r>
    </w:p>
    <w:p w:rsidR="00384C89" w:rsidRDefault="00384C89" w:rsidP="00B21E08">
      <w:r>
        <w:t xml:space="preserve">A. true0.0 </w:t>
      </w:r>
    </w:p>
    <w:p w:rsidR="00384C89" w:rsidRDefault="00384C89" w:rsidP="00B21E08">
      <w:r>
        <w:t xml:space="preserve">B. </w:t>
      </w:r>
      <w:r w:rsidRPr="00384C89">
        <w:t xml:space="preserve">true0 </w:t>
      </w:r>
    </w:p>
    <w:p w:rsidR="00384C89" w:rsidRDefault="00384C89" w:rsidP="00B21E08">
      <w:r>
        <w:t xml:space="preserve">C. </w:t>
      </w:r>
      <w:r w:rsidRPr="00384C89">
        <w:t xml:space="preserve">false0.0 </w:t>
      </w:r>
    </w:p>
    <w:p w:rsidR="00455074" w:rsidRPr="00384C89" w:rsidRDefault="00384C89" w:rsidP="00B21E08">
      <w:pPr>
        <w:rPr>
          <w:lang w:val="pt-BR"/>
        </w:rPr>
      </w:pPr>
      <w:r w:rsidRPr="00384C89">
        <w:rPr>
          <w:lang w:val="pt-BR"/>
        </w:rPr>
        <w:t>D. false0</w:t>
      </w:r>
    </w:p>
    <w:p w:rsidR="00455074" w:rsidRPr="00384C89" w:rsidRDefault="00384C89" w:rsidP="00B21E08">
      <w:pPr>
        <w:rPr>
          <w:lang w:val="pt-BR"/>
        </w:rPr>
      </w:pPr>
      <w:r w:rsidRPr="00384C89">
        <w:rPr>
          <w:rFonts w:hint="eastAsia"/>
          <w:lang w:val="pt-BR"/>
        </w:rPr>
        <w:t>AS: C</w:t>
      </w:r>
    </w:p>
    <w:p w:rsidR="00384C89" w:rsidRPr="00384C89" w:rsidRDefault="00384C89" w:rsidP="00B21E08">
      <w:pPr>
        <w:rPr>
          <w:lang w:val="pt-BR"/>
        </w:rPr>
      </w:pPr>
      <w:r w:rsidRPr="00384C89">
        <w:rPr>
          <w:lang w:val="pt-BR"/>
        </w:rPr>
        <w:t>KW: Java, array</w:t>
      </w:r>
    </w:p>
    <w:p w:rsidR="00384C89" w:rsidRPr="00384C89" w:rsidRDefault="00384C89" w:rsidP="00B21E08">
      <w:r w:rsidRPr="00384C89">
        <w:lastRenderedPageBreak/>
        <w:t>DL: 2</w:t>
      </w:r>
    </w:p>
    <w:p w:rsidR="00384C89" w:rsidRPr="00384C89" w:rsidRDefault="00384C89" w:rsidP="00B21E08">
      <w:r>
        <w:t>WT: It tests</w:t>
      </w:r>
      <w:r w:rsidRPr="00384C89">
        <w:t xml:space="preserve"> the understanding of different types of arrays. </w:t>
      </w:r>
    </w:p>
    <w:p w:rsidR="00455074" w:rsidRDefault="00455074" w:rsidP="00B21E08"/>
    <w:p w:rsidR="00384C89" w:rsidRDefault="00384C89" w:rsidP="00B21E08">
      <w:r>
        <w:t xml:space="preserve">45. Are they valid forms for </w:t>
      </w:r>
      <w:proofErr w:type="gramStart"/>
      <w:r>
        <w:t>main(</w:t>
      </w:r>
      <w:proofErr w:type="gramEnd"/>
      <w:r>
        <w:t>)?</w:t>
      </w:r>
    </w:p>
    <w:p w:rsidR="00C24FC3" w:rsidRDefault="00C24FC3" w:rsidP="00C24FC3">
      <w:r>
        <w:rPr>
          <w:rFonts w:hint="eastAsia"/>
        </w:rPr>
        <w:t>A</w:t>
      </w:r>
      <w:r>
        <w:t xml:space="preserve">. </w:t>
      </w:r>
      <w:r>
        <w:rPr>
          <w:rFonts w:hint="eastAsia"/>
        </w:rPr>
        <w:t xml:space="preserve">static void </w:t>
      </w:r>
      <w:proofErr w:type="gramStart"/>
      <w:r>
        <w:rPr>
          <w:rFonts w:hint="eastAsia"/>
        </w:rPr>
        <w:t>main(</w:t>
      </w:r>
      <w:proofErr w:type="gramEnd"/>
      <w:r>
        <w:rPr>
          <w:rFonts w:hint="eastAsia"/>
        </w:rPr>
        <w:t>String []</w:t>
      </w:r>
      <w:proofErr w:type="spellStart"/>
      <w:r>
        <w:rPr>
          <w:rFonts w:hint="eastAsia"/>
        </w:rPr>
        <w:t>args</w:t>
      </w:r>
      <w:proofErr w:type="spellEnd"/>
      <w:r>
        <w:rPr>
          <w:rFonts w:hint="eastAsia"/>
        </w:rPr>
        <w:t xml:space="preserve">){ } </w:t>
      </w:r>
    </w:p>
    <w:p w:rsidR="00C24FC3" w:rsidRDefault="00C24FC3" w:rsidP="00C24FC3">
      <w:r>
        <w:rPr>
          <w:rFonts w:hint="eastAsia"/>
        </w:rPr>
        <w:t>B</w:t>
      </w:r>
      <w:r>
        <w:t xml:space="preserve">. </w:t>
      </w:r>
      <w:r>
        <w:rPr>
          <w:rFonts w:hint="eastAsia"/>
        </w:rPr>
        <w:t xml:space="preserve">public static void </w:t>
      </w:r>
      <w:proofErr w:type="gramStart"/>
      <w:r>
        <w:rPr>
          <w:rFonts w:hint="eastAsia"/>
        </w:rPr>
        <w:t>main(</w:t>
      </w:r>
      <w:proofErr w:type="gramEnd"/>
      <w:r>
        <w:rPr>
          <w:rFonts w:hint="eastAsia"/>
        </w:rPr>
        <w:t>String []</w:t>
      </w:r>
      <w:proofErr w:type="spellStart"/>
      <w:r>
        <w:rPr>
          <w:rFonts w:hint="eastAsia"/>
        </w:rPr>
        <w:t>args</w:t>
      </w:r>
      <w:proofErr w:type="spellEnd"/>
      <w:r>
        <w:rPr>
          <w:rFonts w:hint="eastAsia"/>
        </w:rPr>
        <w:t xml:space="preserve">){ } </w:t>
      </w:r>
    </w:p>
    <w:p w:rsidR="00C24FC3" w:rsidRDefault="00C24FC3" w:rsidP="00C24FC3">
      <w:r>
        <w:rPr>
          <w:rFonts w:hint="eastAsia"/>
        </w:rPr>
        <w:t xml:space="preserve">C. public static void </w:t>
      </w:r>
      <w:proofErr w:type="gramStart"/>
      <w:r>
        <w:rPr>
          <w:rFonts w:hint="eastAsia"/>
        </w:rPr>
        <w:t>main(</w:t>
      </w:r>
      <w:proofErr w:type="gramEnd"/>
      <w:r>
        <w:rPr>
          <w:rFonts w:hint="eastAsia"/>
        </w:rPr>
        <w:t xml:space="preserve">String </w:t>
      </w:r>
      <w:proofErr w:type="spellStart"/>
      <w:r>
        <w:rPr>
          <w:rFonts w:hint="eastAsia"/>
        </w:rPr>
        <w:t>args</w:t>
      </w:r>
      <w:proofErr w:type="spellEnd"/>
      <w:r>
        <w:rPr>
          <w:rFonts w:hint="eastAsia"/>
        </w:rPr>
        <w:t xml:space="preserve">[]){ } </w:t>
      </w:r>
    </w:p>
    <w:p w:rsidR="00384C89" w:rsidRPr="00384C89" w:rsidRDefault="00C24FC3" w:rsidP="00C24FC3">
      <w:r>
        <w:rPr>
          <w:rFonts w:hint="eastAsia"/>
        </w:rPr>
        <w:t>D</w:t>
      </w:r>
      <w:r>
        <w:t xml:space="preserve">. </w:t>
      </w:r>
      <w:r>
        <w:rPr>
          <w:rFonts w:hint="eastAsia"/>
        </w:rPr>
        <w:t xml:space="preserve">public static void </w:t>
      </w:r>
      <w:proofErr w:type="gramStart"/>
      <w:r>
        <w:rPr>
          <w:rFonts w:hint="eastAsia"/>
        </w:rPr>
        <w:t>main(</w:t>
      </w:r>
      <w:proofErr w:type="gramEnd"/>
      <w:r>
        <w:rPr>
          <w:rFonts w:hint="eastAsia"/>
        </w:rPr>
        <w:t>String door[]){ }</w:t>
      </w:r>
    </w:p>
    <w:p w:rsidR="00455074" w:rsidRDefault="00C24FC3" w:rsidP="00B21E08">
      <w:r>
        <w:rPr>
          <w:rFonts w:hint="eastAsia"/>
        </w:rPr>
        <w:t>AS: ABCD</w:t>
      </w:r>
    </w:p>
    <w:p w:rsidR="00C24FC3" w:rsidRDefault="00C24FC3" w:rsidP="00B21E08">
      <w:r>
        <w:t>KW: Java, main, modifier, array</w:t>
      </w:r>
    </w:p>
    <w:p w:rsidR="00C24FC3" w:rsidRDefault="00C24FC3" w:rsidP="00B21E08">
      <w:r>
        <w:t>DL: 2</w:t>
      </w:r>
    </w:p>
    <w:p w:rsidR="00C24FC3" w:rsidRPr="00384C89" w:rsidRDefault="00C24FC3" w:rsidP="00B21E08">
      <w:r>
        <w:t xml:space="preserve">WT: Many people may not pay attention to the </w:t>
      </w:r>
      <w:proofErr w:type="gramStart"/>
      <w:r>
        <w:t>main(</w:t>
      </w:r>
      <w:proofErr w:type="gramEnd"/>
      <w:r>
        <w:t xml:space="preserve">) and they just take the form they are using for granted. So, this question just tests what they may ignore. </w:t>
      </w:r>
    </w:p>
    <w:p w:rsidR="00455074" w:rsidRPr="00384C89" w:rsidRDefault="00455074" w:rsidP="00B21E08"/>
    <w:p w:rsidR="00455074" w:rsidRDefault="00C24FC3" w:rsidP="00B21E08">
      <w:r>
        <w:rPr>
          <w:rFonts w:hint="eastAsia"/>
        </w:rPr>
        <w:t xml:space="preserve">46. For the following codes, </w:t>
      </w:r>
      <w:r>
        <w:t>if executed using the command line</w:t>
      </w:r>
      <w:r w:rsidR="009A5C34">
        <w:t xml:space="preserve"> “java Example I like tests”</w:t>
      </w:r>
      <w:r>
        <w:t>, what’s the outcome?</w:t>
      </w:r>
    </w:p>
    <w:p w:rsidR="00C24FC3" w:rsidRDefault="00C24FC3" w:rsidP="00C24FC3">
      <w:proofErr w:type="gramStart"/>
      <w:r>
        <w:t>class</w:t>
      </w:r>
      <w:proofErr w:type="gramEnd"/>
      <w:r>
        <w:t xml:space="preserve"> Example{ </w:t>
      </w:r>
    </w:p>
    <w:p w:rsidR="00C24FC3" w:rsidRDefault="00C24FC3" w:rsidP="00C24FC3">
      <w:proofErr w:type="gramStart"/>
      <w:r>
        <w:t>public</w:t>
      </w:r>
      <w:proofErr w:type="gramEnd"/>
      <w:r>
        <w:t xml:space="preserve"> static void main(String []</w:t>
      </w:r>
      <w:proofErr w:type="spellStart"/>
      <w:r>
        <w:t>args</w:t>
      </w:r>
      <w:proofErr w:type="spellEnd"/>
      <w:r>
        <w:t xml:space="preserve">){ </w:t>
      </w:r>
    </w:p>
    <w:p w:rsidR="00C24FC3" w:rsidRDefault="00C24FC3" w:rsidP="00C24FC3">
      <w:proofErr w:type="spellStart"/>
      <w:proofErr w:type="gramStart"/>
      <w:r>
        <w:t>System.out.println</w:t>
      </w:r>
      <w:proofErr w:type="spellEnd"/>
      <w:r>
        <w:t>(</w:t>
      </w:r>
      <w:proofErr w:type="spellStart"/>
      <w:proofErr w:type="gramEnd"/>
      <w:r>
        <w:t>args</w:t>
      </w:r>
      <w:proofErr w:type="spellEnd"/>
      <w:r>
        <w:t>[l]); } }</w:t>
      </w:r>
    </w:p>
    <w:p w:rsidR="009A5C34" w:rsidRDefault="009A5C34" w:rsidP="00C24FC3">
      <w:r>
        <w:t>A. print “</w:t>
      </w:r>
      <w:proofErr w:type="spellStart"/>
      <w:r>
        <w:t>Myprog</w:t>
      </w:r>
      <w:proofErr w:type="spellEnd"/>
      <w:r>
        <w:t>”</w:t>
      </w:r>
    </w:p>
    <w:p w:rsidR="009A5C34" w:rsidRDefault="009A5C34" w:rsidP="00C24FC3">
      <w:r>
        <w:t>B. print “I”</w:t>
      </w:r>
    </w:p>
    <w:p w:rsidR="009A5C34" w:rsidRDefault="009A5C34" w:rsidP="00C24FC3">
      <w:r>
        <w:t>C. print “like”</w:t>
      </w:r>
    </w:p>
    <w:p w:rsidR="009A5C34" w:rsidRDefault="009A5C34" w:rsidP="00C24FC3">
      <w:r>
        <w:t>D. print “3”</w:t>
      </w:r>
    </w:p>
    <w:p w:rsidR="009A5C34" w:rsidRDefault="009A5C34" w:rsidP="00C24FC3">
      <w:r>
        <w:t xml:space="preserve">E. </w:t>
      </w:r>
      <w:proofErr w:type="gramStart"/>
      <w:r>
        <w:t>print ”</w:t>
      </w:r>
      <w:proofErr w:type="gramEnd"/>
      <w:r>
        <w:t>4”</w:t>
      </w:r>
    </w:p>
    <w:p w:rsidR="009A5C34" w:rsidRDefault="009A5C34" w:rsidP="00C24FC3">
      <w:r>
        <w:t>F. print “null”</w:t>
      </w:r>
    </w:p>
    <w:p w:rsidR="009A5C34" w:rsidRDefault="009A5C34" w:rsidP="00C24FC3">
      <w:r>
        <w:t>AS: C</w:t>
      </w:r>
    </w:p>
    <w:p w:rsidR="009A5C34" w:rsidRDefault="009A5C34" w:rsidP="00C24FC3">
      <w:r>
        <w:t>KW: Java, main program, command line</w:t>
      </w:r>
    </w:p>
    <w:p w:rsidR="009A5C34" w:rsidRDefault="009A5C34" w:rsidP="00C24FC3">
      <w:r>
        <w:t>DL: 2</w:t>
      </w:r>
    </w:p>
    <w:p w:rsidR="009A5C34" w:rsidRDefault="009A5C34" w:rsidP="00C24FC3">
      <w:r>
        <w:t>WT: It tests the understanding towards the main program.</w:t>
      </w:r>
    </w:p>
    <w:p w:rsidR="009A5C34" w:rsidRDefault="009A5C34" w:rsidP="00C24FC3"/>
    <w:p w:rsidR="009A5C34" w:rsidRDefault="009A5C34" w:rsidP="00C24FC3">
      <w:r>
        <w:t>47. For the following codes, if executed using the command line “</w:t>
      </w:r>
      <w:r w:rsidRPr="009A5C34">
        <w:t>c:\</w:t>
      </w:r>
      <w:proofErr w:type="spellStart"/>
      <w:r w:rsidRPr="009A5C34">
        <w:t>somedirectory</w:t>
      </w:r>
      <w:proofErr w:type="spellEnd"/>
      <w:r w:rsidRPr="009A5C34">
        <w:t>&gt;java Example</w:t>
      </w:r>
      <w:r>
        <w:t>”, when finish the “</w:t>
      </w:r>
      <w:proofErr w:type="spellStart"/>
      <w:proofErr w:type="gramStart"/>
      <w:r>
        <w:t>println</w:t>
      </w:r>
      <w:proofErr w:type="spellEnd"/>
      <w:r>
        <w:t>(</w:t>
      </w:r>
      <w:proofErr w:type="gramEnd"/>
      <w:r>
        <w:t xml:space="preserve">)” method, an exception is thrown. Which of these statements is true? </w:t>
      </w:r>
    </w:p>
    <w:p w:rsidR="009A5C34" w:rsidRDefault="009A5C34" w:rsidP="00C24FC3">
      <w:r>
        <w:t>A. print “0”</w:t>
      </w:r>
    </w:p>
    <w:p w:rsidR="009A5C34" w:rsidRDefault="009A5C34" w:rsidP="00C24FC3">
      <w:r>
        <w:t>B. throw “</w:t>
      </w:r>
      <w:proofErr w:type="spellStart"/>
      <w:r>
        <w:t>NullPointerException</w:t>
      </w:r>
      <w:proofErr w:type="spellEnd"/>
      <w:r>
        <w:t>” error</w:t>
      </w:r>
    </w:p>
    <w:p w:rsidR="009A5C34" w:rsidRDefault="009A5C34" w:rsidP="00C24FC3">
      <w:r>
        <w:t>C. nothing output</w:t>
      </w:r>
    </w:p>
    <w:p w:rsidR="009A5C34" w:rsidRDefault="009A5C34" w:rsidP="00C24FC3">
      <w:r>
        <w:t>AS: A</w:t>
      </w:r>
    </w:p>
    <w:p w:rsidR="009A5C34" w:rsidRDefault="009A5C34" w:rsidP="00C24FC3">
      <w:r>
        <w:t>KW: Java, command line, exception</w:t>
      </w:r>
    </w:p>
    <w:p w:rsidR="009A5C34" w:rsidRDefault="009A5C34" w:rsidP="00C24FC3">
      <w:r>
        <w:t>DL: 2</w:t>
      </w:r>
    </w:p>
    <w:p w:rsidR="009A5C34" w:rsidRDefault="009A5C34" w:rsidP="00C24FC3">
      <w:r>
        <w:t>WT: It test the usage of the command line.</w:t>
      </w:r>
    </w:p>
    <w:p w:rsidR="009A5C34" w:rsidRDefault="009A5C34" w:rsidP="00C24FC3"/>
    <w:p w:rsidR="009A5C34" w:rsidRDefault="009A5C34" w:rsidP="00C24FC3">
      <w:r>
        <w:t>48. What is the outcome of the following program?</w:t>
      </w:r>
    </w:p>
    <w:p w:rsidR="009A5C34" w:rsidRDefault="009A5C34" w:rsidP="009A5C34">
      <w:proofErr w:type="gramStart"/>
      <w:r>
        <w:t>public</w:t>
      </w:r>
      <w:proofErr w:type="gramEnd"/>
      <w:r>
        <w:t xml:space="preserve"> class Example{ </w:t>
      </w:r>
    </w:p>
    <w:p w:rsidR="009A5C34" w:rsidRDefault="009A5C34" w:rsidP="009A5C34">
      <w:proofErr w:type="gramStart"/>
      <w:r>
        <w:t>static</w:t>
      </w:r>
      <w:proofErr w:type="gramEnd"/>
      <w:r>
        <w:t xml:space="preserve"> String s1; </w:t>
      </w:r>
    </w:p>
    <w:p w:rsidR="009A5C34" w:rsidRDefault="009A5C34" w:rsidP="009A5C34">
      <w:proofErr w:type="gramStart"/>
      <w:r>
        <w:t>static</w:t>
      </w:r>
      <w:proofErr w:type="gramEnd"/>
      <w:r>
        <w:t xml:space="preserve"> String s2; </w:t>
      </w:r>
    </w:p>
    <w:p w:rsidR="009A5C34" w:rsidRDefault="009A5C34" w:rsidP="009A5C34">
      <w:proofErr w:type="gramStart"/>
      <w:r>
        <w:lastRenderedPageBreak/>
        <w:t>public</w:t>
      </w:r>
      <w:proofErr w:type="gramEnd"/>
      <w:r>
        <w:t xml:space="preserve"> static void main(String </w:t>
      </w:r>
      <w:proofErr w:type="spellStart"/>
      <w:r>
        <w:t>args</w:t>
      </w:r>
      <w:proofErr w:type="spellEnd"/>
      <w:r>
        <w:t xml:space="preserve">[]){ </w:t>
      </w:r>
    </w:p>
    <w:p w:rsidR="009A5C34" w:rsidRDefault="009A5C34" w:rsidP="009A5C34">
      <w:r>
        <w:t xml:space="preserve">s2=s1+s2; </w:t>
      </w:r>
    </w:p>
    <w:p w:rsidR="009A5C34" w:rsidRDefault="009A5C34" w:rsidP="009A5C34">
      <w:proofErr w:type="spellStart"/>
      <w:proofErr w:type="gramStart"/>
      <w:r>
        <w:t>System.out.println</w:t>
      </w:r>
      <w:proofErr w:type="spellEnd"/>
      <w:r>
        <w:t>(</w:t>
      </w:r>
      <w:proofErr w:type="gramEnd"/>
      <w:r>
        <w:t>s2);</w:t>
      </w:r>
    </w:p>
    <w:p w:rsidR="009A5C34" w:rsidRDefault="009A5C34" w:rsidP="009A5C34">
      <w:r>
        <w:t xml:space="preserve"> } }</w:t>
      </w:r>
    </w:p>
    <w:p w:rsidR="009A5C34" w:rsidRDefault="00AE10AF" w:rsidP="00C24FC3">
      <w:r>
        <w:rPr>
          <w:rFonts w:hint="eastAsia"/>
        </w:rPr>
        <w:t xml:space="preserve">A. </w:t>
      </w:r>
      <w:r>
        <w:t>compiling error</w:t>
      </w:r>
    </w:p>
    <w:p w:rsidR="00AE10AF" w:rsidRDefault="00AE10AF" w:rsidP="00C24FC3">
      <w:r>
        <w:t>B. running error, throw “</w:t>
      </w:r>
      <w:proofErr w:type="spellStart"/>
      <w:r>
        <w:t>NullPointerException</w:t>
      </w:r>
      <w:proofErr w:type="spellEnd"/>
      <w:r>
        <w:t>”</w:t>
      </w:r>
    </w:p>
    <w:p w:rsidR="00AE10AF" w:rsidRDefault="00AE10AF" w:rsidP="00C24FC3">
      <w:r>
        <w:t>C. print “</w:t>
      </w:r>
      <w:proofErr w:type="spellStart"/>
      <w:r>
        <w:t>nullnull</w:t>
      </w:r>
      <w:proofErr w:type="spellEnd"/>
      <w:r>
        <w:t>”</w:t>
      </w:r>
    </w:p>
    <w:p w:rsidR="00AE10AF" w:rsidRDefault="00AE10AF" w:rsidP="00C24FC3">
      <w:r>
        <w:t>D. compiling successful, printing blank lines</w:t>
      </w:r>
    </w:p>
    <w:p w:rsidR="00AE10AF" w:rsidRDefault="00AE10AF" w:rsidP="00C24FC3">
      <w:r>
        <w:t>AS: C</w:t>
      </w:r>
    </w:p>
    <w:p w:rsidR="00AE10AF" w:rsidRDefault="00AE10AF" w:rsidP="00C24FC3">
      <w:r>
        <w:t>KW: Java, empty set, addition</w:t>
      </w:r>
    </w:p>
    <w:p w:rsidR="00AE10AF" w:rsidRDefault="00AE10AF" w:rsidP="00C24FC3">
      <w:r>
        <w:t>DL: 3</w:t>
      </w:r>
    </w:p>
    <w:p w:rsidR="00AE10AF" w:rsidRDefault="00AE10AF" w:rsidP="00C24FC3">
      <w:r>
        <w:t xml:space="preserve">WT: It tests understanding of the addition of two empty sets. </w:t>
      </w:r>
    </w:p>
    <w:p w:rsidR="00AE10AF" w:rsidRPr="00AE10AF" w:rsidRDefault="00AE10AF" w:rsidP="00C24FC3"/>
    <w:p w:rsidR="009A5C34" w:rsidRDefault="00AE10AF" w:rsidP="00C24FC3">
      <w:r>
        <w:rPr>
          <w:rFonts w:hint="eastAsia"/>
        </w:rPr>
        <w:t xml:space="preserve">49. </w:t>
      </w:r>
      <w:r>
        <w:t>For the following program, add which line of code to line 2 and line 4 in the program, can make this program work successfully?</w:t>
      </w:r>
      <w:r w:rsidR="0057296D">
        <w:t xml:space="preserve"> </w:t>
      </w:r>
    </w:p>
    <w:p w:rsidR="0057296D" w:rsidRDefault="0057296D" w:rsidP="0057296D">
      <w:proofErr w:type="gramStart"/>
      <w:r>
        <w:t>1.public</w:t>
      </w:r>
      <w:proofErr w:type="gramEnd"/>
      <w:r>
        <w:t xml:space="preserve"> class Example{ </w:t>
      </w:r>
    </w:p>
    <w:p w:rsidR="0057296D" w:rsidRDefault="0057296D" w:rsidP="0057296D">
      <w:r>
        <w:t xml:space="preserve">2. </w:t>
      </w:r>
    </w:p>
    <w:p w:rsidR="0057296D" w:rsidRDefault="0057296D" w:rsidP="0057296D">
      <w:proofErr w:type="gramStart"/>
      <w:r>
        <w:t>3.public</w:t>
      </w:r>
      <w:proofErr w:type="gramEnd"/>
      <w:r>
        <w:t xml:space="preserve"> static void main(String </w:t>
      </w:r>
      <w:proofErr w:type="spellStart"/>
      <w:r>
        <w:t>args</w:t>
      </w:r>
      <w:proofErr w:type="spellEnd"/>
      <w:r>
        <w:t>[]){</w:t>
      </w:r>
    </w:p>
    <w:p w:rsidR="0057296D" w:rsidRDefault="0057296D" w:rsidP="0057296D">
      <w:r>
        <w:t xml:space="preserve">4. </w:t>
      </w:r>
    </w:p>
    <w:p w:rsidR="0057296D" w:rsidRDefault="0057296D" w:rsidP="0057296D">
      <w:proofErr w:type="gramStart"/>
      <w:r>
        <w:t>5.System.out.println</w:t>
      </w:r>
      <w:proofErr w:type="gramEnd"/>
      <w:r>
        <w:t xml:space="preserve">("You will need to </w:t>
      </w:r>
      <w:proofErr w:type="spellStart"/>
      <w:r>
        <w:t>use"+c</w:t>
      </w:r>
      <w:proofErr w:type="spellEnd"/>
      <w:r>
        <w:t>);</w:t>
      </w:r>
    </w:p>
    <w:p w:rsidR="0057296D" w:rsidRDefault="0057296D" w:rsidP="0057296D">
      <w:r>
        <w:t xml:space="preserve">6.} </w:t>
      </w:r>
    </w:p>
    <w:p w:rsidR="009A5C34" w:rsidRDefault="0057296D" w:rsidP="0057296D">
      <w:r>
        <w:t>7.}</w:t>
      </w:r>
    </w:p>
    <w:p w:rsidR="009A5C34" w:rsidRDefault="0057296D" w:rsidP="00C24FC3">
      <w:r>
        <w:rPr>
          <w:rFonts w:hint="eastAsia"/>
        </w:rPr>
        <w:t xml:space="preserve">A. </w:t>
      </w:r>
      <w:r w:rsidR="002A1AFF" w:rsidRPr="002A1AFF">
        <w:t>char c;</w:t>
      </w:r>
      <w:r w:rsidR="002A1AFF">
        <w:t xml:space="preserve"> into line 2</w:t>
      </w:r>
    </w:p>
    <w:p w:rsidR="002A1AFF" w:rsidRDefault="002A1AFF" w:rsidP="002A1AFF">
      <w:r>
        <w:rPr>
          <w:rFonts w:hint="eastAsia"/>
        </w:rPr>
        <w:t xml:space="preserve">B. </w:t>
      </w:r>
      <w:r w:rsidRPr="002A1AFF">
        <w:t>char c;</w:t>
      </w:r>
      <w:r>
        <w:t xml:space="preserve"> into line 4</w:t>
      </w:r>
    </w:p>
    <w:p w:rsidR="002A1AFF" w:rsidRDefault="002A1AFF" w:rsidP="00C24FC3">
      <w:r>
        <w:t xml:space="preserve">C. </w:t>
      </w:r>
      <w:r w:rsidRPr="002A1AFF">
        <w:t>char c=‟f‟;</w:t>
      </w:r>
      <w:r>
        <w:t xml:space="preserve"> into line 2</w:t>
      </w:r>
    </w:p>
    <w:p w:rsidR="002A1AFF" w:rsidRDefault="002A1AFF" w:rsidP="002A1AFF">
      <w:r>
        <w:t xml:space="preserve">D. </w:t>
      </w:r>
      <w:r w:rsidRPr="002A1AFF">
        <w:t>char c=‟f‟;</w:t>
      </w:r>
      <w:r>
        <w:t xml:space="preserve"> into line 4</w:t>
      </w:r>
    </w:p>
    <w:p w:rsidR="002A1AFF" w:rsidRDefault="002A1AFF" w:rsidP="002A1AFF">
      <w:r>
        <w:t xml:space="preserve">E. </w:t>
      </w:r>
      <w:r w:rsidRPr="002A1AFF">
        <w:t>static char c;</w:t>
      </w:r>
      <w:r>
        <w:t xml:space="preserve"> into line 2</w:t>
      </w:r>
    </w:p>
    <w:p w:rsidR="002A1AFF" w:rsidRDefault="002A1AFF" w:rsidP="002A1AFF">
      <w:r>
        <w:t xml:space="preserve">F. </w:t>
      </w:r>
      <w:r w:rsidRPr="002A1AFF">
        <w:t xml:space="preserve">char c=new </w:t>
      </w:r>
      <w:proofErr w:type="gramStart"/>
      <w:r w:rsidRPr="002A1AFF">
        <w:t>char(</w:t>
      </w:r>
      <w:proofErr w:type="gramEnd"/>
      <w:r w:rsidRPr="002A1AFF">
        <w:t>);</w:t>
      </w:r>
      <w:r>
        <w:t xml:space="preserve"> into line 4</w:t>
      </w:r>
    </w:p>
    <w:p w:rsidR="002A1AFF" w:rsidRDefault="002A1AFF" w:rsidP="002A1AFF">
      <w:r>
        <w:t>AS: EF</w:t>
      </w:r>
    </w:p>
    <w:p w:rsidR="002A1AFF" w:rsidRDefault="002A1AFF" w:rsidP="002A1AFF">
      <w:r>
        <w:t>KW: Java, sentence, modifier</w:t>
      </w:r>
    </w:p>
    <w:p w:rsidR="002A1AFF" w:rsidRDefault="002A1AFF" w:rsidP="002A1AFF">
      <w:r>
        <w:t>DL: 3</w:t>
      </w:r>
    </w:p>
    <w:p w:rsidR="002A1AFF" w:rsidRDefault="002A1AFF" w:rsidP="002A1AFF">
      <w:r>
        <w:rPr>
          <w:rFonts w:hint="eastAsia"/>
        </w:rPr>
        <w:t>W</w:t>
      </w:r>
      <w:r>
        <w:t xml:space="preserve">T: Testing the effective usage of codes. </w:t>
      </w:r>
    </w:p>
    <w:p w:rsidR="002A1AFF" w:rsidRDefault="002A1AFF" w:rsidP="002A1AFF"/>
    <w:p w:rsidR="002A1AFF" w:rsidRDefault="002A1AFF" w:rsidP="002A1AFF">
      <w:r>
        <w:rPr>
          <w:rFonts w:hint="eastAsia"/>
        </w:rPr>
        <w:t>50. What</w:t>
      </w:r>
      <w:r>
        <w:t>’s the outcome of the following program?</w:t>
      </w:r>
    </w:p>
    <w:p w:rsidR="002A1AFF" w:rsidRDefault="002A1AFF" w:rsidP="002A1AFF">
      <w:proofErr w:type="gramStart"/>
      <w:r>
        <w:t>public</w:t>
      </w:r>
      <w:proofErr w:type="gramEnd"/>
      <w:r>
        <w:t xml:space="preserve"> class Example{ </w:t>
      </w:r>
    </w:p>
    <w:p w:rsidR="002A1AFF" w:rsidRDefault="002A1AFF" w:rsidP="002A1AFF">
      <w:proofErr w:type="gramStart"/>
      <w:r>
        <w:t>public</w:t>
      </w:r>
      <w:proofErr w:type="gramEnd"/>
      <w:r>
        <w:t xml:space="preserve"> static void add3(Integer </w:t>
      </w:r>
      <w:proofErr w:type="spellStart"/>
      <w:r>
        <w:t>i</w:t>
      </w:r>
      <w:proofErr w:type="spellEnd"/>
      <w:r>
        <w:t xml:space="preserve">){ </w:t>
      </w:r>
    </w:p>
    <w:p w:rsidR="002A1AFF" w:rsidRDefault="002A1AFF" w:rsidP="002A1AFF">
      <w:proofErr w:type="spellStart"/>
      <w:proofErr w:type="gramStart"/>
      <w:r>
        <w:t>int</w:t>
      </w:r>
      <w:proofErr w:type="spellEnd"/>
      <w:proofErr w:type="gramEnd"/>
      <w:r>
        <w:t xml:space="preserve"> </w:t>
      </w:r>
      <w:proofErr w:type="spellStart"/>
      <w:r>
        <w:t>val</w:t>
      </w:r>
      <w:proofErr w:type="spellEnd"/>
      <w:r>
        <w:t>=</w:t>
      </w:r>
      <w:proofErr w:type="spellStart"/>
      <w:r>
        <w:t>i.intValue</w:t>
      </w:r>
      <w:proofErr w:type="spellEnd"/>
      <w:r>
        <w:t>();</w:t>
      </w:r>
    </w:p>
    <w:p w:rsidR="002A1AFF" w:rsidRDefault="002A1AFF" w:rsidP="002A1AFF">
      <w:r>
        <w:t xml:space="preserve"> </w:t>
      </w:r>
      <w:proofErr w:type="spellStart"/>
      <w:proofErr w:type="gramStart"/>
      <w:r>
        <w:t>val</w:t>
      </w:r>
      <w:proofErr w:type="spellEnd"/>
      <w:proofErr w:type="gramEnd"/>
      <w:r>
        <w:t xml:space="preserve">+=3; </w:t>
      </w:r>
    </w:p>
    <w:p w:rsidR="002A1AFF" w:rsidRDefault="002A1AFF" w:rsidP="002A1AFF">
      <w:proofErr w:type="spellStart"/>
      <w:r>
        <w:t>i</w:t>
      </w:r>
      <w:proofErr w:type="spellEnd"/>
      <w:r>
        <w:t xml:space="preserve">=new </w:t>
      </w:r>
      <w:proofErr w:type="gramStart"/>
      <w:r>
        <w:t>Integer(</w:t>
      </w:r>
      <w:proofErr w:type="spellStart"/>
      <w:proofErr w:type="gramEnd"/>
      <w:r>
        <w:t>val</w:t>
      </w:r>
      <w:proofErr w:type="spellEnd"/>
      <w:r>
        <w:t xml:space="preserve">); } </w:t>
      </w:r>
    </w:p>
    <w:p w:rsidR="002A1AFF" w:rsidRDefault="002A1AFF" w:rsidP="002A1AFF">
      <w:proofErr w:type="gramStart"/>
      <w:r>
        <w:t>public</w:t>
      </w:r>
      <w:proofErr w:type="gramEnd"/>
      <w:r>
        <w:t xml:space="preserve"> static void main(String </w:t>
      </w:r>
      <w:proofErr w:type="spellStart"/>
      <w:r>
        <w:t>args</w:t>
      </w:r>
      <w:proofErr w:type="spellEnd"/>
      <w:r>
        <w:t xml:space="preserve">[]){ </w:t>
      </w:r>
    </w:p>
    <w:p w:rsidR="002A1AFF" w:rsidRDefault="002A1AFF" w:rsidP="002A1AFF">
      <w:r>
        <w:t xml:space="preserve">Integer </w:t>
      </w:r>
      <w:proofErr w:type="spellStart"/>
      <w:r>
        <w:t>i</w:t>
      </w:r>
      <w:proofErr w:type="spellEnd"/>
      <w:r>
        <w:t xml:space="preserve">=new </w:t>
      </w:r>
      <w:proofErr w:type="gramStart"/>
      <w:r>
        <w:t>Integer(</w:t>
      </w:r>
      <w:proofErr w:type="gramEnd"/>
      <w:r>
        <w:t xml:space="preserve">0); </w:t>
      </w:r>
    </w:p>
    <w:p w:rsidR="002A1AFF" w:rsidRDefault="002A1AFF" w:rsidP="002A1AFF">
      <w:proofErr w:type="gramStart"/>
      <w:r>
        <w:t>add3(</w:t>
      </w:r>
      <w:proofErr w:type="spellStart"/>
      <w:proofErr w:type="gramEnd"/>
      <w:r>
        <w:t>i</w:t>
      </w:r>
      <w:proofErr w:type="spellEnd"/>
      <w:r>
        <w:t xml:space="preserve">); </w:t>
      </w:r>
    </w:p>
    <w:p w:rsidR="002A1AFF" w:rsidRDefault="002A1AFF" w:rsidP="002A1AFF">
      <w:proofErr w:type="spellStart"/>
      <w:proofErr w:type="gramStart"/>
      <w:r>
        <w:t>System.out.println</w:t>
      </w:r>
      <w:proofErr w:type="spellEnd"/>
      <w:r>
        <w:t>(</w:t>
      </w:r>
      <w:proofErr w:type="spellStart"/>
      <w:proofErr w:type="gramEnd"/>
      <w:r>
        <w:t>i.intValue</w:t>
      </w:r>
      <w:proofErr w:type="spellEnd"/>
      <w:r>
        <w:t>()); } }</w:t>
      </w:r>
    </w:p>
    <w:p w:rsidR="002A1AFF" w:rsidRDefault="002A1AFF" w:rsidP="00C24FC3">
      <w:r>
        <w:rPr>
          <w:rFonts w:hint="eastAsia"/>
        </w:rPr>
        <w:t>A. compiling error</w:t>
      </w:r>
    </w:p>
    <w:p w:rsidR="002A1AFF" w:rsidRDefault="002A1AFF" w:rsidP="00C24FC3">
      <w:r>
        <w:lastRenderedPageBreak/>
        <w:t>B. print 0</w:t>
      </w:r>
    </w:p>
    <w:p w:rsidR="002A1AFF" w:rsidRDefault="002A1AFF" w:rsidP="00C24FC3">
      <w:r>
        <w:t>C. print 3</w:t>
      </w:r>
    </w:p>
    <w:p w:rsidR="002A1AFF" w:rsidRDefault="002A1AFF" w:rsidP="00C24FC3">
      <w:r>
        <w:t>D. when running the second line, throws an exception</w:t>
      </w:r>
    </w:p>
    <w:p w:rsidR="002A1AFF" w:rsidRDefault="002A1AFF" w:rsidP="00C24FC3">
      <w:r>
        <w:t>AS: B</w:t>
      </w:r>
    </w:p>
    <w:p w:rsidR="002A1AFF" w:rsidRDefault="002A1AFF" w:rsidP="00C24FC3">
      <w:r>
        <w:t xml:space="preserve">KW: Java, </w:t>
      </w:r>
      <w:proofErr w:type="spellStart"/>
      <w:r>
        <w:t>intValue</w:t>
      </w:r>
      <w:proofErr w:type="spellEnd"/>
      <w:r>
        <w:t>, exception</w:t>
      </w:r>
    </w:p>
    <w:p w:rsidR="002A1AFF" w:rsidRDefault="002A1AFF" w:rsidP="00C24FC3">
      <w:r>
        <w:t>DL: 2</w:t>
      </w:r>
    </w:p>
    <w:p w:rsidR="002A1AFF" w:rsidRDefault="002A1AFF" w:rsidP="00C24FC3">
      <w:r>
        <w:t xml:space="preserve">WT: testing the understanding of </w:t>
      </w:r>
      <w:proofErr w:type="spellStart"/>
      <w:r>
        <w:t>intValue</w:t>
      </w:r>
      <w:proofErr w:type="spellEnd"/>
      <w:r>
        <w:t xml:space="preserve"> method.</w:t>
      </w:r>
    </w:p>
    <w:p w:rsidR="002A1AFF" w:rsidRDefault="002A1AFF" w:rsidP="00C24FC3"/>
    <w:p w:rsidR="002A1AFF" w:rsidRDefault="002A1AFF" w:rsidP="00C24FC3">
      <w:r>
        <w:t>51. For the following program, the object that first suffers from “garbage collection” shows up in which line?</w:t>
      </w:r>
    </w:p>
    <w:p w:rsidR="002A1AFF" w:rsidRDefault="002A1AFF" w:rsidP="002A1AFF">
      <w:r>
        <w:rPr>
          <w:rFonts w:hint="eastAsia"/>
        </w:rPr>
        <w:t>1</w:t>
      </w:r>
      <w:r>
        <w:rPr>
          <w:rFonts w:hint="eastAsia"/>
        </w:rPr>
        <w:t>．</w:t>
      </w:r>
      <w:proofErr w:type="gramStart"/>
      <w:r>
        <w:rPr>
          <w:rFonts w:hint="eastAsia"/>
        </w:rPr>
        <w:t>import</w:t>
      </w:r>
      <w:proofErr w:type="gramEnd"/>
      <w:r>
        <w:rPr>
          <w:rFonts w:hint="eastAsia"/>
        </w:rPr>
        <w:t xml:space="preserve"> </w:t>
      </w:r>
      <w:proofErr w:type="spellStart"/>
      <w:r>
        <w:rPr>
          <w:rFonts w:hint="eastAsia"/>
        </w:rPr>
        <w:t>java.util</w:t>
      </w:r>
      <w:proofErr w:type="spellEnd"/>
      <w:r>
        <w:rPr>
          <w:rFonts w:hint="eastAsia"/>
        </w:rPr>
        <w:t xml:space="preserve">*; </w:t>
      </w:r>
    </w:p>
    <w:p w:rsidR="002A1AFF" w:rsidRDefault="002A1AFF" w:rsidP="002A1AFF">
      <w:r>
        <w:rPr>
          <w:rFonts w:hint="eastAsia"/>
        </w:rPr>
        <w:t>2</w:t>
      </w:r>
      <w:r>
        <w:rPr>
          <w:rFonts w:hint="eastAsia"/>
        </w:rPr>
        <w:t>．</w:t>
      </w:r>
      <w:proofErr w:type="gramStart"/>
      <w:r>
        <w:rPr>
          <w:rFonts w:hint="eastAsia"/>
        </w:rPr>
        <w:t>public</w:t>
      </w:r>
      <w:proofErr w:type="gramEnd"/>
      <w:r>
        <w:rPr>
          <w:rFonts w:hint="eastAsia"/>
        </w:rPr>
        <w:t xml:space="preserve"> class Example{ </w:t>
      </w:r>
    </w:p>
    <w:p w:rsidR="002A1AFF" w:rsidRDefault="002A1AFF" w:rsidP="002A1AFF">
      <w:r>
        <w:t>3</w:t>
      </w:r>
    </w:p>
    <w:p w:rsidR="002A1AFF" w:rsidRDefault="002A1AFF" w:rsidP="002A1AFF">
      <w:r>
        <w:rPr>
          <w:rFonts w:hint="eastAsia"/>
        </w:rPr>
        <w:t>4</w:t>
      </w:r>
      <w:r>
        <w:rPr>
          <w:rFonts w:hint="eastAsia"/>
        </w:rPr>
        <w:t>．</w:t>
      </w:r>
      <w:r>
        <w:rPr>
          <w:rFonts w:hint="eastAsia"/>
        </w:rPr>
        <w:t xml:space="preserve">Vector v2=new </w:t>
      </w:r>
      <w:proofErr w:type="gramStart"/>
      <w:r>
        <w:rPr>
          <w:rFonts w:hint="eastAsia"/>
        </w:rPr>
        <w:t>Vector(</w:t>
      </w:r>
      <w:proofErr w:type="gramEnd"/>
      <w:r>
        <w:rPr>
          <w:rFonts w:hint="eastAsia"/>
        </w:rPr>
        <w:t xml:space="preserve">); </w:t>
      </w:r>
    </w:p>
    <w:p w:rsidR="002A1AFF" w:rsidRDefault="002A1AFF" w:rsidP="002A1AFF">
      <w:r>
        <w:rPr>
          <w:rFonts w:hint="eastAsia"/>
        </w:rPr>
        <w:t>5</w:t>
      </w:r>
      <w:r>
        <w:rPr>
          <w:rFonts w:hint="eastAsia"/>
        </w:rPr>
        <w:t>．</w:t>
      </w:r>
      <w:r>
        <w:rPr>
          <w:rFonts w:hint="eastAsia"/>
        </w:rPr>
        <w:t xml:space="preserve">Vector v1=new </w:t>
      </w:r>
      <w:proofErr w:type="gramStart"/>
      <w:r>
        <w:rPr>
          <w:rFonts w:hint="eastAsia"/>
        </w:rPr>
        <w:t>Vector(</w:t>
      </w:r>
      <w:proofErr w:type="gramEnd"/>
      <w:r>
        <w:rPr>
          <w:rFonts w:hint="eastAsia"/>
        </w:rPr>
        <w:t>);</w:t>
      </w:r>
    </w:p>
    <w:p w:rsidR="002A1AFF" w:rsidRDefault="002A1AFF" w:rsidP="002A1AFF">
      <w:r>
        <w:rPr>
          <w:rFonts w:hint="eastAsia"/>
        </w:rPr>
        <w:t>6</w:t>
      </w:r>
      <w:r>
        <w:rPr>
          <w:rFonts w:hint="eastAsia"/>
        </w:rPr>
        <w:t>．</w:t>
      </w:r>
      <w:r>
        <w:rPr>
          <w:rFonts w:hint="eastAsia"/>
        </w:rPr>
        <w:t xml:space="preserve">v1=null; </w:t>
      </w:r>
    </w:p>
    <w:p w:rsidR="002A1AFF" w:rsidRDefault="002A1AFF" w:rsidP="002A1AFF">
      <w:r>
        <w:rPr>
          <w:rFonts w:hint="eastAsia"/>
        </w:rPr>
        <w:t>7</w:t>
      </w:r>
      <w:r>
        <w:rPr>
          <w:rFonts w:hint="eastAsia"/>
        </w:rPr>
        <w:t>．</w:t>
      </w:r>
      <w:proofErr w:type="gramStart"/>
      <w:r>
        <w:rPr>
          <w:rFonts w:hint="eastAsia"/>
        </w:rPr>
        <w:t>vector</w:t>
      </w:r>
      <w:proofErr w:type="gramEnd"/>
      <w:r>
        <w:rPr>
          <w:rFonts w:hint="eastAsia"/>
        </w:rPr>
        <w:t xml:space="preserve"> v3=v1;</w:t>
      </w:r>
    </w:p>
    <w:p w:rsidR="002A1AFF" w:rsidRDefault="002A1AFF" w:rsidP="002A1AFF">
      <w:r>
        <w:rPr>
          <w:rFonts w:hint="eastAsia"/>
        </w:rPr>
        <w:t>8</w:t>
      </w:r>
      <w:r>
        <w:rPr>
          <w:rFonts w:hint="eastAsia"/>
        </w:rPr>
        <w:t>．</w:t>
      </w:r>
      <w:r>
        <w:rPr>
          <w:rFonts w:hint="eastAsia"/>
        </w:rPr>
        <w:t xml:space="preserve">v1=v2; </w:t>
      </w:r>
    </w:p>
    <w:p w:rsidR="002A1AFF" w:rsidRDefault="002A1AFF" w:rsidP="002A1AFF">
      <w:r>
        <w:rPr>
          <w:rFonts w:hint="eastAsia"/>
        </w:rPr>
        <w:t>9</w:t>
      </w:r>
      <w:r>
        <w:rPr>
          <w:rFonts w:hint="eastAsia"/>
        </w:rPr>
        <w:t>．</w:t>
      </w:r>
      <w:r>
        <w:rPr>
          <w:rFonts w:hint="eastAsia"/>
        </w:rPr>
        <w:t>v1.add(</w:t>
      </w:r>
      <w:r>
        <w:rPr>
          <w:rFonts w:hint="eastAsia"/>
        </w:rPr>
        <w:t>“</w:t>
      </w:r>
      <w:r>
        <w:rPr>
          <w:rFonts w:hint="eastAsia"/>
        </w:rPr>
        <w:t>This</w:t>
      </w:r>
      <w:r>
        <w:rPr>
          <w:rFonts w:hint="eastAsia"/>
        </w:rPr>
        <w:t>”</w:t>
      </w:r>
      <w:r>
        <w:rPr>
          <w:rFonts w:hint="eastAsia"/>
        </w:rPr>
        <w:t xml:space="preserve">) </w:t>
      </w:r>
    </w:p>
    <w:p w:rsidR="002A1AFF" w:rsidRDefault="002A1AFF" w:rsidP="002A1AFF">
      <w:r>
        <w:rPr>
          <w:rFonts w:hint="eastAsia"/>
        </w:rPr>
        <w:t>10</w:t>
      </w:r>
      <w:r>
        <w:rPr>
          <w:rFonts w:hint="eastAsia"/>
        </w:rPr>
        <w:t>．</w:t>
      </w:r>
      <w:proofErr w:type="gramStart"/>
      <w:r>
        <w:rPr>
          <w:rFonts w:hint="eastAsia"/>
        </w:rPr>
        <w:t>v1.add(</w:t>
      </w:r>
      <w:proofErr w:type="gramEnd"/>
      <w:r>
        <w:rPr>
          <w:rFonts w:hint="eastAsia"/>
        </w:rPr>
        <w:t xml:space="preserve">v2); </w:t>
      </w:r>
    </w:p>
    <w:p w:rsidR="002A1AFF" w:rsidRDefault="002A1AFF" w:rsidP="002A1AFF">
      <w:r>
        <w:rPr>
          <w:rFonts w:hint="eastAsia"/>
        </w:rPr>
        <w:t>11</w:t>
      </w:r>
      <w:r>
        <w:rPr>
          <w:rFonts w:hint="eastAsia"/>
        </w:rPr>
        <w:t>．</w:t>
      </w:r>
      <w:r>
        <w:rPr>
          <w:rFonts w:hint="eastAsia"/>
        </w:rPr>
        <w:t>String</w:t>
      </w:r>
      <w:proofErr w:type="gramStart"/>
      <w:r>
        <w:rPr>
          <w:rFonts w:hint="eastAsia"/>
        </w:rPr>
        <w:t>=(</w:t>
      </w:r>
      <w:proofErr w:type="gramEnd"/>
      <w:r>
        <w:rPr>
          <w:rFonts w:hint="eastAsia"/>
        </w:rPr>
        <w:t xml:space="preserve">String)v1. </w:t>
      </w:r>
    </w:p>
    <w:p w:rsidR="002A1AFF" w:rsidRDefault="002A1AFF" w:rsidP="002A1AFF">
      <w:r>
        <w:rPr>
          <w:rFonts w:hint="eastAsia"/>
        </w:rPr>
        <w:t>12</w:t>
      </w:r>
      <w:r>
        <w:rPr>
          <w:rFonts w:hint="eastAsia"/>
        </w:rPr>
        <w:t>．</w:t>
      </w:r>
      <w:r>
        <w:rPr>
          <w:rFonts w:hint="eastAsia"/>
        </w:rPr>
        <w:t xml:space="preserve">v1=v2; </w:t>
      </w:r>
    </w:p>
    <w:p w:rsidR="002A1AFF" w:rsidRDefault="002A1AFF" w:rsidP="002A1AFF">
      <w:r>
        <w:rPr>
          <w:rFonts w:hint="eastAsia"/>
        </w:rPr>
        <w:t>13</w:t>
      </w:r>
      <w:r>
        <w:rPr>
          <w:rFonts w:hint="eastAsia"/>
        </w:rPr>
        <w:t>．</w:t>
      </w:r>
      <w:r>
        <w:rPr>
          <w:rFonts w:hint="eastAsia"/>
        </w:rPr>
        <w:t xml:space="preserve">v2=v1; </w:t>
      </w:r>
    </w:p>
    <w:p w:rsidR="002A1AFF" w:rsidRDefault="002A1AFF" w:rsidP="002A1AFF">
      <w:r>
        <w:rPr>
          <w:rFonts w:hint="eastAsia"/>
        </w:rPr>
        <w:t>14</w:t>
      </w:r>
      <w:r>
        <w:rPr>
          <w:rFonts w:hint="eastAsia"/>
        </w:rPr>
        <w:t>．</w:t>
      </w:r>
      <w:proofErr w:type="gramStart"/>
      <w:r>
        <w:rPr>
          <w:rFonts w:hint="eastAsia"/>
        </w:rPr>
        <w:t>v1.add(s)</w:t>
      </w:r>
      <w:proofErr w:type="gramEnd"/>
      <w:r>
        <w:rPr>
          <w:rFonts w:hint="eastAsia"/>
        </w:rPr>
        <w:t xml:space="preserve">; </w:t>
      </w:r>
    </w:p>
    <w:p w:rsidR="002A1AFF" w:rsidRDefault="002A1AFF" w:rsidP="002A1AFF">
      <w:r>
        <w:rPr>
          <w:rFonts w:hint="eastAsia"/>
        </w:rPr>
        <w:t>15</w:t>
      </w:r>
      <w:r>
        <w:rPr>
          <w:rFonts w:hint="eastAsia"/>
        </w:rPr>
        <w:t>．</w:t>
      </w:r>
      <w:r>
        <w:rPr>
          <w:rFonts w:hint="eastAsia"/>
        </w:rPr>
        <w:t xml:space="preserve">} </w:t>
      </w:r>
    </w:p>
    <w:p w:rsidR="002A1AFF" w:rsidRPr="002A1AFF" w:rsidRDefault="002A1AFF" w:rsidP="002A1AFF">
      <w:r>
        <w:rPr>
          <w:rFonts w:hint="eastAsia"/>
        </w:rPr>
        <w:t>16</w:t>
      </w:r>
      <w:r>
        <w:rPr>
          <w:rFonts w:hint="eastAsia"/>
        </w:rPr>
        <w:t>．</w:t>
      </w:r>
      <w:r>
        <w:rPr>
          <w:rFonts w:hint="eastAsia"/>
        </w:rPr>
        <w:t>}</w:t>
      </w:r>
    </w:p>
    <w:p w:rsidR="00584C2E" w:rsidRPr="00B85D3B" w:rsidRDefault="002A1AFF" w:rsidP="00C24FC3">
      <w:r w:rsidRPr="00B85D3B">
        <w:rPr>
          <w:rFonts w:hint="eastAsia"/>
        </w:rPr>
        <w:t xml:space="preserve">A. </w:t>
      </w:r>
      <w:r w:rsidRPr="00B85D3B">
        <w:t>6</w:t>
      </w:r>
    </w:p>
    <w:p w:rsidR="00584C2E" w:rsidRPr="00B85D3B" w:rsidRDefault="002A1AFF" w:rsidP="00C24FC3">
      <w:r w:rsidRPr="00B85D3B">
        <w:t>B. 7</w:t>
      </w:r>
    </w:p>
    <w:p w:rsidR="00584C2E" w:rsidRPr="00B85D3B" w:rsidRDefault="002A1AFF" w:rsidP="00C24FC3">
      <w:r w:rsidRPr="00B85D3B">
        <w:t>C. 8</w:t>
      </w:r>
    </w:p>
    <w:p w:rsidR="009A5C34" w:rsidRPr="00B85D3B" w:rsidRDefault="002A1AFF" w:rsidP="00C24FC3">
      <w:r w:rsidRPr="00B85D3B">
        <w:t>D. 12</w:t>
      </w:r>
    </w:p>
    <w:p w:rsidR="00584C2E" w:rsidRPr="00B85D3B" w:rsidRDefault="00584C2E" w:rsidP="00C24FC3">
      <w:r w:rsidRPr="00B85D3B">
        <w:t>A</w:t>
      </w:r>
      <w:r w:rsidRPr="00B85D3B">
        <w:rPr>
          <w:rFonts w:hint="eastAsia"/>
        </w:rPr>
        <w:t>S:</w:t>
      </w:r>
      <w:r w:rsidRPr="00B85D3B">
        <w:t xml:space="preserve"> A</w:t>
      </w:r>
    </w:p>
    <w:p w:rsidR="009A5C34" w:rsidRPr="00584C2E" w:rsidRDefault="00584C2E" w:rsidP="00C24FC3">
      <w:r w:rsidRPr="00584C2E">
        <w:rPr>
          <w:rFonts w:hint="eastAsia"/>
        </w:rPr>
        <w:t xml:space="preserve">KW: Java, </w:t>
      </w:r>
      <w:r w:rsidRPr="00584C2E">
        <w:t>garbage collection</w:t>
      </w:r>
    </w:p>
    <w:p w:rsidR="00584C2E" w:rsidRDefault="00584C2E" w:rsidP="00C24FC3">
      <w:r w:rsidRPr="00584C2E">
        <w:t xml:space="preserve">DL: </w:t>
      </w:r>
      <w:r>
        <w:t>1</w:t>
      </w:r>
    </w:p>
    <w:p w:rsidR="00584C2E" w:rsidRDefault="00584C2E" w:rsidP="00C24FC3">
      <w:r>
        <w:t>WT: testing the understanding of garbage collection</w:t>
      </w:r>
    </w:p>
    <w:p w:rsidR="00584C2E" w:rsidRDefault="00584C2E" w:rsidP="00C24FC3"/>
    <w:p w:rsidR="00584C2E" w:rsidRDefault="00584C2E" w:rsidP="00C24FC3">
      <w:r>
        <w:t>52. What’s the outcome of the following program?</w:t>
      </w:r>
    </w:p>
    <w:p w:rsidR="00584C2E" w:rsidRDefault="00584C2E" w:rsidP="00584C2E">
      <w:proofErr w:type="gramStart"/>
      <w:r>
        <w:t>class</w:t>
      </w:r>
      <w:proofErr w:type="gramEnd"/>
      <w:r>
        <w:t xml:space="preserve"> Example{ </w:t>
      </w:r>
    </w:p>
    <w:p w:rsidR="00584C2E" w:rsidRDefault="00584C2E" w:rsidP="00584C2E">
      <w:proofErr w:type="gramStart"/>
      <w:r>
        <w:t>public</w:t>
      </w:r>
      <w:proofErr w:type="gramEnd"/>
      <w:r>
        <w:t xml:space="preserve"> static void main(String </w:t>
      </w:r>
      <w:proofErr w:type="spellStart"/>
      <w:r>
        <w:t>args</w:t>
      </w:r>
      <w:proofErr w:type="spellEnd"/>
      <w:r>
        <w:t>[]){</w:t>
      </w:r>
    </w:p>
    <w:p w:rsidR="00584C2E" w:rsidRDefault="00584C2E" w:rsidP="00584C2E">
      <w:r>
        <w:t xml:space="preserve"> </w:t>
      </w:r>
      <w:proofErr w:type="spellStart"/>
      <w:proofErr w:type="gramStart"/>
      <w:r>
        <w:t>int</w:t>
      </w:r>
      <w:proofErr w:type="spellEnd"/>
      <w:proofErr w:type="gramEnd"/>
      <w:r>
        <w:t xml:space="preserve"> </w:t>
      </w:r>
      <w:proofErr w:type="spellStart"/>
      <w:r>
        <w:t>var</w:t>
      </w:r>
      <w:proofErr w:type="spellEnd"/>
      <w:r>
        <w:t>=10;</w:t>
      </w:r>
    </w:p>
    <w:p w:rsidR="00584C2E" w:rsidRDefault="00584C2E" w:rsidP="00584C2E">
      <w:r>
        <w:t xml:space="preserve"> </w:t>
      </w:r>
      <w:proofErr w:type="spellStart"/>
      <w:proofErr w:type="gramStart"/>
      <w:r>
        <w:t>int</w:t>
      </w:r>
      <w:proofErr w:type="spellEnd"/>
      <w:proofErr w:type="gramEnd"/>
      <w:r>
        <w:t xml:space="preserve"> var2=20; </w:t>
      </w:r>
    </w:p>
    <w:p w:rsidR="00584C2E" w:rsidRPr="00584C2E" w:rsidRDefault="00584C2E" w:rsidP="00584C2E">
      <w:proofErr w:type="spellStart"/>
      <w:proofErr w:type="gramStart"/>
      <w:r>
        <w:t>System.out.println</w:t>
      </w:r>
      <w:proofErr w:type="spellEnd"/>
      <w:r>
        <w:t>(</w:t>
      </w:r>
      <w:proofErr w:type="gramEnd"/>
      <w:r>
        <w:t>var+var2+++" "+var2); } }</w:t>
      </w:r>
    </w:p>
    <w:p w:rsidR="009A5C34" w:rsidRDefault="00584C2E" w:rsidP="00C24FC3">
      <w:r>
        <w:rPr>
          <w:rFonts w:hint="eastAsia"/>
        </w:rPr>
        <w:t xml:space="preserve">A. print </w:t>
      </w:r>
      <w:r>
        <w:t>“10 20 21”</w:t>
      </w:r>
    </w:p>
    <w:p w:rsidR="00584C2E" w:rsidRDefault="00584C2E" w:rsidP="00C24FC3">
      <w:r>
        <w:t>B. print “30 21”</w:t>
      </w:r>
    </w:p>
    <w:p w:rsidR="00584C2E" w:rsidRDefault="00584C2E" w:rsidP="00C24FC3">
      <w:r>
        <w:t>C. print “31 20”</w:t>
      </w:r>
    </w:p>
    <w:p w:rsidR="00584C2E" w:rsidRPr="00584C2E" w:rsidRDefault="00584C2E" w:rsidP="00C24FC3">
      <w:r>
        <w:lastRenderedPageBreak/>
        <w:t xml:space="preserve">D. </w:t>
      </w:r>
      <w:proofErr w:type="gramStart"/>
      <w:r>
        <w:t>print ”</w:t>
      </w:r>
      <w:proofErr w:type="gramEnd"/>
      <w:r>
        <w:t>31 21”</w:t>
      </w:r>
    </w:p>
    <w:p w:rsidR="009A5C34" w:rsidRPr="00B85D3B" w:rsidRDefault="00584C2E" w:rsidP="00C24FC3">
      <w:pPr>
        <w:rPr>
          <w:lang w:val="pt-BR"/>
        </w:rPr>
      </w:pPr>
      <w:r w:rsidRPr="00B85D3B">
        <w:rPr>
          <w:rFonts w:hint="eastAsia"/>
          <w:lang w:val="pt-BR"/>
        </w:rPr>
        <w:t>AS: B</w:t>
      </w:r>
    </w:p>
    <w:p w:rsidR="00584C2E" w:rsidRPr="00B85D3B" w:rsidRDefault="00584C2E" w:rsidP="00C24FC3">
      <w:pPr>
        <w:rPr>
          <w:lang w:val="pt-BR"/>
        </w:rPr>
      </w:pPr>
      <w:r w:rsidRPr="00B85D3B">
        <w:rPr>
          <w:lang w:val="pt-BR"/>
        </w:rPr>
        <w:t>KW: Java, priority</w:t>
      </w:r>
    </w:p>
    <w:p w:rsidR="00584C2E" w:rsidRPr="00B85D3B" w:rsidRDefault="00584C2E" w:rsidP="00C24FC3">
      <w:pPr>
        <w:rPr>
          <w:lang w:val="pt-BR"/>
        </w:rPr>
      </w:pPr>
      <w:r w:rsidRPr="00B85D3B">
        <w:rPr>
          <w:lang w:val="pt-BR"/>
        </w:rPr>
        <w:t>DL: 2</w:t>
      </w:r>
    </w:p>
    <w:p w:rsidR="00584C2E" w:rsidRPr="00584C2E" w:rsidRDefault="00584C2E" w:rsidP="00C24FC3">
      <w:r>
        <w:t>WT: it tests the understanding of the priority of operators</w:t>
      </w:r>
    </w:p>
    <w:p w:rsidR="009A5C34" w:rsidRDefault="009A5C34" w:rsidP="00C24FC3"/>
    <w:p w:rsidR="00584C2E" w:rsidRDefault="00584C2E" w:rsidP="00C24FC3">
      <w:r>
        <w:rPr>
          <w:rFonts w:hint="eastAsia"/>
        </w:rPr>
        <w:t xml:space="preserve">53. </w:t>
      </w:r>
      <w:r>
        <w:t>What’s the outcome of the following code?</w:t>
      </w:r>
    </w:p>
    <w:p w:rsidR="00584C2E" w:rsidRDefault="00584C2E" w:rsidP="00584C2E">
      <w:proofErr w:type="gramStart"/>
      <w:r>
        <w:t>class</w:t>
      </w:r>
      <w:proofErr w:type="gramEnd"/>
      <w:r>
        <w:t xml:space="preserve"> Example{ </w:t>
      </w:r>
    </w:p>
    <w:p w:rsidR="00584C2E" w:rsidRDefault="00584C2E" w:rsidP="00584C2E">
      <w:proofErr w:type="gramStart"/>
      <w:r>
        <w:t>public</w:t>
      </w:r>
      <w:proofErr w:type="gramEnd"/>
      <w:r>
        <w:t xml:space="preserve"> static void main(String </w:t>
      </w:r>
      <w:proofErr w:type="spellStart"/>
      <w:r>
        <w:t>args</w:t>
      </w:r>
      <w:proofErr w:type="spellEnd"/>
      <w:r>
        <w:t xml:space="preserve">[]){ </w:t>
      </w:r>
    </w:p>
    <w:p w:rsidR="00584C2E" w:rsidRDefault="00584C2E" w:rsidP="00584C2E">
      <w:proofErr w:type="spellStart"/>
      <w:proofErr w:type="gramStart"/>
      <w:r>
        <w:t>int</w:t>
      </w:r>
      <w:proofErr w:type="spellEnd"/>
      <w:proofErr w:type="gramEnd"/>
      <w:r>
        <w:t xml:space="preserve"> x=1;</w:t>
      </w:r>
    </w:p>
    <w:p w:rsidR="00584C2E" w:rsidRDefault="00584C2E" w:rsidP="00584C2E">
      <w:r>
        <w:t xml:space="preserve"> </w:t>
      </w:r>
      <w:proofErr w:type="spellStart"/>
      <w:proofErr w:type="gramStart"/>
      <w:r>
        <w:t>int</w:t>
      </w:r>
      <w:proofErr w:type="spellEnd"/>
      <w:proofErr w:type="gramEnd"/>
      <w:r>
        <w:t xml:space="preserve"> y=~x+1; </w:t>
      </w:r>
    </w:p>
    <w:p w:rsidR="00584C2E" w:rsidRDefault="00584C2E" w:rsidP="00584C2E">
      <w:proofErr w:type="spellStart"/>
      <w:proofErr w:type="gramStart"/>
      <w:r>
        <w:t>System.out.println</w:t>
      </w:r>
      <w:proofErr w:type="spellEnd"/>
      <w:r>
        <w:t>(</w:t>
      </w:r>
      <w:proofErr w:type="gramEnd"/>
      <w:r>
        <w:t>x+" "+y); } }</w:t>
      </w:r>
    </w:p>
    <w:p w:rsidR="00584C2E" w:rsidRDefault="00584C2E" w:rsidP="00C24FC3">
      <w:r>
        <w:rPr>
          <w:rFonts w:hint="eastAsia"/>
        </w:rPr>
        <w:t xml:space="preserve">A. print </w:t>
      </w:r>
      <w:r>
        <w:t>“-11”</w:t>
      </w:r>
    </w:p>
    <w:p w:rsidR="00584C2E" w:rsidRDefault="00584C2E" w:rsidP="00C24FC3">
      <w:r>
        <w:t>B. print “10”</w:t>
      </w:r>
    </w:p>
    <w:p w:rsidR="00584C2E" w:rsidRDefault="00584C2E" w:rsidP="00C24FC3">
      <w:r>
        <w:t>C. print “1-1”</w:t>
      </w:r>
    </w:p>
    <w:p w:rsidR="00584C2E" w:rsidRDefault="00584C2E" w:rsidP="00C24FC3">
      <w:r>
        <w:t>D. print “-1-1”</w:t>
      </w:r>
    </w:p>
    <w:p w:rsidR="00584C2E" w:rsidRPr="00B85D3B" w:rsidRDefault="00584C2E" w:rsidP="00C24FC3">
      <w:pPr>
        <w:rPr>
          <w:lang w:val="pt-BR"/>
        </w:rPr>
      </w:pPr>
      <w:r w:rsidRPr="00B85D3B">
        <w:rPr>
          <w:lang w:val="pt-BR"/>
        </w:rPr>
        <w:t>AS: C</w:t>
      </w:r>
    </w:p>
    <w:p w:rsidR="00584C2E" w:rsidRPr="00B85D3B" w:rsidRDefault="00584C2E" w:rsidP="00C24FC3">
      <w:pPr>
        <w:rPr>
          <w:lang w:val="pt-BR"/>
        </w:rPr>
      </w:pPr>
      <w:r w:rsidRPr="00B85D3B">
        <w:rPr>
          <w:lang w:val="pt-BR"/>
        </w:rPr>
        <w:t>KW: Java, operator, ~</w:t>
      </w:r>
    </w:p>
    <w:p w:rsidR="00584C2E" w:rsidRDefault="00584C2E" w:rsidP="00C24FC3">
      <w:r>
        <w:t>DL: 2</w:t>
      </w:r>
    </w:p>
    <w:p w:rsidR="00584C2E" w:rsidRDefault="00584C2E" w:rsidP="00C24FC3">
      <w:r>
        <w:t>WT: it tests the understanding of operator “~”</w:t>
      </w:r>
    </w:p>
    <w:p w:rsidR="00584C2E" w:rsidRDefault="00584C2E" w:rsidP="00C24FC3"/>
    <w:p w:rsidR="00584C2E" w:rsidRDefault="00584C2E" w:rsidP="00C24FC3">
      <w:r>
        <w:t>54. What’s the outcome of the following program?</w:t>
      </w:r>
    </w:p>
    <w:p w:rsidR="00584C2E" w:rsidRDefault="00584C2E" w:rsidP="00584C2E">
      <w:proofErr w:type="gramStart"/>
      <w:r>
        <w:t>class</w:t>
      </w:r>
      <w:proofErr w:type="gramEnd"/>
      <w:r>
        <w:t xml:space="preserve"> Example{ </w:t>
      </w:r>
    </w:p>
    <w:p w:rsidR="00584C2E" w:rsidRDefault="00584C2E" w:rsidP="00584C2E">
      <w:proofErr w:type="gramStart"/>
      <w:r>
        <w:t>public</w:t>
      </w:r>
      <w:proofErr w:type="gramEnd"/>
      <w:r>
        <w:t xml:space="preserve"> static void main(String </w:t>
      </w:r>
      <w:proofErr w:type="spellStart"/>
      <w:r>
        <w:t>args</w:t>
      </w:r>
      <w:proofErr w:type="spellEnd"/>
      <w:r>
        <w:t xml:space="preserve">[]){ </w:t>
      </w:r>
      <w:proofErr w:type="spellStart"/>
      <w:r>
        <w:t>int</w:t>
      </w:r>
      <w:proofErr w:type="spellEnd"/>
      <w:r>
        <w:t xml:space="preserve"> m=0; </w:t>
      </w:r>
    </w:p>
    <w:p w:rsidR="00584C2E" w:rsidRDefault="00584C2E" w:rsidP="00584C2E">
      <w:proofErr w:type="gramStart"/>
      <w:r>
        <w:t>while(</w:t>
      </w:r>
      <w:proofErr w:type="gramEnd"/>
      <w:r>
        <w:t xml:space="preserve">m++&lt;2) </w:t>
      </w:r>
    </w:p>
    <w:p w:rsidR="00584C2E" w:rsidRDefault="00584C2E" w:rsidP="00584C2E">
      <w:proofErr w:type="spellStart"/>
      <w:proofErr w:type="gramStart"/>
      <w:r>
        <w:t>System.out.println</w:t>
      </w:r>
      <w:proofErr w:type="spellEnd"/>
      <w:r>
        <w:t>(</w:t>
      </w:r>
      <w:proofErr w:type="gramEnd"/>
      <w:r>
        <w:t>m); } }</w:t>
      </w:r>
    </w:p>
    <w:p w:rsidR="00584C2E" w:rsidRDefault="00584C2E" w:rsidP="00584C2E">
      <w:r>
        <w:rPr>
          <w:rFonts w:hint="eastAsia"/>
        </w:rPr>
        <w:t>A. 0</w:t>
      </w:r>
    </w:p>
    <w:p w:rsidR="00584C2E" w:rsidRDefault="00584C2E" w:rsidP="00584C2E">
      <w:r>
        <w:t>B. 1</w:t>
      </w:r>
    </w:p>
    <w:p w:rsidR="00584C2E" w:rsidRDefault="00B85D3B" w:rsidP="00584C2E">
      <w:r>
        <w:t>C. 2</w:t>
      </w:r>
    </w:p>
    <w:p w:rsidR="00584C2E" w:rsidRDefault="00584C2E" w:rsidP="00584C2E">
      <w:r>
        <w:t>D. 3</w:t>
      </w:r>
    </w:p>
    <w:p w:rsidR="00584C2E" w:rsidRDefault="00780FBB" w:rsidP="00584C2E">
      <w:r>
        <w:t>E. throw an exception</w:t>
      </w:r>
    </w:p>
    <w:p w:rsidR="00584C2E" w:rsidRDefault="00584C2E" w:rsidP="00584C2E">
      <w:r>
        <w:t>AS: BC</w:t>
      </w:r>
    </w:p>
    <w:p w:rsidR="00584C2E" w:rsidRDefault="00584C2E" w:rsidP="00584C2E">
      <w:r>
        <w:t>KW: Java, while</w:t>
      </w:r>
    </w:p>
    <w:p w:rsidR="00584C2E" w:rsidRDefault="00584C2E" w:rsidP="00584C2E">
      <w:r>
        <w:t>DL: 2</w:t>
      </w:r>
    </w:p>
    <w:p w:rsidR="00584C2E" w:rsidRDefault="00584C2E" w:rsidP="00584C2E">
      <w:r>
        <w:t>WT: it tests the deep understanding of “while”</w:t>
      </w:r>
    </w:p>
    <w:p w:rsidR="00584C2E" w:rsidRDefault="00584C2E" w:rsidP="00584C2E"/>
    <w:p w:rsidR="00E34115" w:rsidRDefault="00E34115" w:rsidP="00E34115">
      <w:r>
        <w:rPr>
          <w:rFonts w:hint="eastAsia"/>
        </w:rPr>
        <w:t xml:space="preserve">55. </w:t>
      </w:r>
      <w:r>
        <w:t xml:space="preserve">Which one of the following sentence about algorithm is correct? </w:t>
      </w:r>
    </w:p>
    <w:p w:rsidR="00E34115" w:rsidRDefault="00E34115" w:rsidP="00E34115">
      <w:r>
        <w:t>A.</w:t>
      </w:r>
      <w:r>
        <w:tab/>
        <w:t>The time complexity must be high if the space complexity is high.</w:t>
      </w:r>
    </w:p>
    <w:p w:rsidR="00E34115" w:rsidRDefault="00E34115" w:rsidP="00E34115">
      <w:r>
        <w:t>B.</w:t>
      </w:r>
      <w:r>
        <w:tab/>
        <w:t>The time complexity must be low if the space complexity is high.</w:t>
      </w:r>
    </w:p>
    <w:p w:rsidR="00E34115" w:rsidRDefault="00E34115" w:rsidP="00E34115">
      <w:r>
        <w:t>C.</w:t>
      </w:r>
      <w:r>
        <w:tab/>
        <w:t>The space complexity must be low if the time complexity is high</w:t>
      </w:r>
    </w:p>
    <w:p w:rsidR="00E34115" w:rsidRDefault="00E34115" w:rsidP="00E34115">
      <w:r>
        <w:t>D.</w:t>
      </w:r>
      <w:r>
        <w:tab/>
        <w:t>None of the above is correct.</w:t>
      </w:r>
    </w:p>
    <w:p w:rsidR="00584C2E" w:rsidRPr="00E34115" w:rsidRDefault="00E34115" w:rsidP="00584C2E">
      <w:pPr>
        <w:rPr>
          <w:lang w:val="pt-BR"/>
        </w:rPr>
      </w:pPr>
      <w:r w:rsidRPr="00E34115">
        <w:rPr>
          <w:rFonts w:hint="eastAsia"/>
          <w:lang w:val="pt-BR"/>
        </w:rPr>
        <w:t>AS: D</w:t>
      </w:r>
    </w:p>
    <w:p w:rsidR="00E34115" w:rsidRPr="00E34115" w:rsidRDefault="00E34115" w:rsidP="00584C2E">
      <w:pPr>
        <w:rPr>
          <w:lang w:val="pt-BR"/>
        </w:rPr>
      </w:pPr>
      <w:r w:rsidRPr="00E34115">
        <w:rPr>
          <w:lang w:val="pt-BR"/>
        </w:rPr>
        <w:t>KW: Java, complexity</w:t>
      </w:r>
    </w:p>
    <w:p w:rsidR="00E34115" w:rsidRPr="00E34115" w:rsidRDefault="00E34115" w:rsidP="00584C2E">
      <w:pPr>
        <w:rPr>
          <w:lang w:val="pt-BR"/>
        </w:rPr>
      </w:pPr>
      <w:r w:rsidRPr="00E34115">
        <w:rPr>
          <w:lang w:val="pt-BR"/>
        </w:rPr>
        <w:t>DL: 1</w:t>
      </w:r>
    </w:p>
    <w:p w:rsidR="00E34115" w:rsidRDefault="00E34115" w:rsidP="00584C2E">
      <w:r w:rsidRPr="00E34115">
        <w:lastRenderedPageBreak/>
        <w:t>WT: Normally, people would choose an algorithm which saves time and space. However, sometimes it would waste time if the space is saved, or the space would be wasted if time is saved.</w:t>
      </w:r>
    </w:p>
    <w:p w:rsidR="00157763" w:rsidRDefault="00157763" w:rsidP="00584C2E"/>
    <w:p w:rsidR="00157763" w:rsidRDefault="00157763" w:rsidP="00157763">
      <w:r>
        <w:rPr>
          <w:rFonts w:hint="eastAsia"/>
        </w:rPr>
        <w:t xml:space="preserve">56. </w:t>
      </w:r>
      <w:r>
        <w:t>What’s the outcome of the following program snippet?</w:t>
      </w:r>
    </w:p>
    <w:p w:rsidR="00157763" w:rsidRDefault="00157763" w:rsidP="00157763">
      <w:proofErr w:type="gramStart"/>
      <w:r>
        <w:t>public</w:t>
      </w:r>
      <w:proofErr w:type="gramEnd"/>
      <w:r>
        <w:t xml:space="preserve"> class foo{ </w:t>
      </w:r>
    </w:p>
    <w:p w:rsidR="00157763" w:rsidRDefault="00157763" w:rsidP="00157763">
      <w:proofErr w:type="gramStart"/>
      <w:r>
        <w:t>public</w:t>
      </w:r>
      <w:proofErr w:type="gramEnd"/>
      <w:r>
        <w:t xml:space="preserve"> static void main (String[] </w:t>
      </w:r>
      <w:proofErr w:type="spellStart"/>
      <w:r>
        <w:t>args</w:t>
      </w:r>
      <w:proofErr w:type="spellEnd"/>
      <w:r>
        <w:t xml:space="preserve">){ </w:t>
      </w:r>
    </w:p>
    <w:p w:rsidR="00157763" w:rsidRDefault="00157763" w:rsidP="00157763">
      <w:r>
        <w:t xml:space="preserve">String s; </w:t>
      </w:r>
    </w:p>
    <w:p w:rsidR="00157763" w:rsidRDefault="00157763" w:rsidP="00157763">
      <w:proofErr w:type="spellStart"/>
      <w:proofErr w:type="gramStart"/>
      <w:r>
        <w:t>System.out.println</w:t>
      </w:r>
      <w:proofErr w:type="spellEnd"/>
      <w:r>
        <w:t>(</w:t>
      </w:r>
      <w:proofErr w:type="gramEnd"/>
      <w:r>
        <w:t xml:space="preserve">"s=" + s); </w:t>
      </w:r>
    </w:p>
    <w:p w:rsidR="00157763" w:rsidRDefault="00157763" w:rsidP="00157763">
      <w:r>
        <w:t xml:space="preserve">} }  </w:t>
      </w:r>
    </w:p>
    <w:p w:rsidR="00157763" w:rsidRDefault="00157763" w:rsidP="00157763">
      <w:r>
        <w:rPr>
          <w:rFonts w:hint="eastAsia"/>
        </w:rPr>
        <w:t xml:space="preserve">A. </w:t>
      </w:r>
      <w:r>
        <w:t>Successfully compiled, output “s=”</w:t>
      </w:r>
    </w:p>
    <w:p w:rsidR="00157763" w:rsidRDefault="00157763" w:rsidP="00157763">
      <w:r>
        <w:t>B. Successfully compiled, output “s=null”</w:t>
      </w:r>
    </w:p>
    <w:p w:rsidR="00157763" w:rsidRDefault="00157763" w:rsidP="00157763">
      <w:r>
        <w:t>C: Filed to be compiled</w:t>
      </w:r>
    </w:p>
    <w:p w:rsidR="00157763" w:rsidRPr="00DA700D" w:rsidRDefault="00157763" w:rsidP="00157763">
      <w:r>
        <w:t>D. Successfully compiled, catch”</w:t>
      </w:r>
      <w:r w:rsidRPr="00DA700D">
        <w:t xml:space="preserve"> </w:t>
      </w:r>
      <w:proofErr w:type="spellStart"/>
      <w:r w:rsidRPr="00DA700D">
        <w:t>NullPointException</w:t>
      </w:r>
      <w:proofErr w:type="spellEnd"/>
      <w:r>
        <w:t>”</w:t>
      </w:r>
    </w:p>
    <w:p w:rsidR="00157763" w:rsidRDefault="00157763" w:rsidP="00157763">
      <w:r>
        <w:t>AS: C</w:t>
      </w:r>
    </w:p>
    <w:p w:rsidR="00157763" w:rsidRDefault="00157763" w:rsidP="00157763">
      <w:r>
        <w:t>KW: Java, initialization</w:t>
      </w:r>
    </w:p>
    <w:p w:rsidR="00157763" w:rsidRDefault="00157763" w:rsidP="00157763">
      <w:r>
        <w:t>DL: 1</w:t>
      </w:r>
    </w:p>
    <w:p w:rsidR="00157763" w:rsidRPr="002E2B9E" w:rsidRDefault="00157763" w:rsidP="002E2B9E">
      <w:pPr>
        <w:spacing w:line="360" w:lineRule="exact"/>
      </w:pPr>
      <w:r>
        <w:t>WT: s cannot get initialized</w:t>
      </w:r>
      <w:r w:rsidR="002E2B9E">
        <w:t>. All basic types or objects should be initialized before outputting value.</w:t>
      </w:r>
    </w:p>
    <w:p w:rsidR="008B7516" w:rsidRDefault="008B7516" w:rsidP="00157763"/>
    <w:p w:rsidR="008B7516" w:rsidRDefault="008B7516" w:rsidP="008B7516">
      <w:r>
        <w:t>57. What’s the output of the following program?</w:t>
      </w:r>
    </w:p>
    <w:p w:rsidR="008B7516" w:rsidRDefault="008B7516" w:rsidP="008B7516"/>
    <w:p w:rsidR="008B7516" w:rsidRDefault="008B7516" w:rsidP="008B7516">
      <w:proofErr w:type="gramStart"/>
      <w:r>
        <w:t>public</w:t>
      </w:r>
      <w:proofErr w:type="gramEnd"/>
      <w:r>
        <w:t xml:space="preserve"> static void main(String </w:t>
      </w:r>
      <w:proofErr w:type="spellStart"/>
      <w:r>
        <w:t>args</w:t>
      </w:r>
      <w:proofErr w:type="spellEnd"/>
      <w:r>
        <w:t>[]) {</w:t>
      </w:r>
    </w:p>
    <w:p w:rsidR="008B7516" w:rsidRDefault="008B7516" w:rsidP="008B7516"/>
    <w:p w:rsidR="008B7516" w:rsidRDefault="008B7516" w:rsidP="008B7516">
      <w:r>
        <w:t xml:space="preserve">        Thread t = new </w:t>
      </w:r>
      <w:proofErr w:type="gramStart"/>
      <w:r>
        <w:t>Thread(</w:t>
      </w:r>
      <w:proofErr w:type="gramEnd"/>
      <w:r>
        <w:t>) {</w:t>
      </w:r>
    </w:p>
    <w:p w:rsidR="008B7516" w:rsidRDefault="008B7516" w:rsidP="008B7516"/>
    <w:p w:rsidR="008B7516" w:rsidRDefault="008B7516" w:rsidP="008B7516">
      <w:r>
        <w:t xml:space="preserve">            </w:t>
      </w:r>
      <w:proofErr w:type="gramStart"/>
      <w:r>
        <w:t>public</w:t>
      </w:r>
      <w:proofErr w:type="gramEnd"/>
      <w:r>
        <w:t xml:space="preserve"> void run() {</w:t>
      </w:r>
    </w:p>
    <w:p w:rsidR="008B7516" w:rsidRDefault="008B7516" w:rsidP="008B7516">
      <w:r>
        <w:t xml:space="preserve">                </w:t>
      </w:r>
      <w:proofErr w:type="gramStart"/>
      <w:r>
        <w:t>pong(</w:t>
      </w:r>
      <w:proofErr w:type="gramEnd"/>
      <w:r>
        <w:t>);</w:t>
      </w:r>
    </w:p>
    <w:p w:rsidR="008B7516" w:rsidRDefault="008B7516" w:rsidP="008B7516">
      <w:r>
        <w:t xml:space="preserve">            }</w:t>
      </w:r>
    </w:p>
    <w:p w:rsidR="008B7516" w:rsidRDefault="008B7516" w:rsidP="008B7516">
      <w:r>
        <w:t xml:space="preserve">        };</w:t>
      </w:r>
    </w:p>
    <w:p w:rsidR="008B7516" w:rsidRDefault="008B7516" w:rsidP="008B7516"/>
    <w:p w:rsidR="008B7516" w:rsidRDefault="008B7516" w:rsidP="008B7516">
      <w:r>
        <w:t xml:space="preserve">        </w:t>
      </w:r>
      <w:proofErr w:type="spellStart"/>
      <w:proofErr w:type="gramStart"/>
      <w:r>
        <w:t>t.run</w:t>
      </w:r>
      <w:proofErr w:type="spellEnd"/>
      <w:r>
        <w:t>(</w:t>
      </w:r>
      <w:proofErr w:type="gramEnd"/>
      <w:r>
        <w:t>);</w:t>
      </w:r>
    </w:p>
    <w:p w:rsidR="008B7516" w:rsidRDefault="008B7516" w:rsidP="008B7516">
      <w:r>
        <w:t xml:space="preserve">        </w:t>
      </w:r>
      <w:proofErr w:type="spellStart"/>
      <w:proofErr w:type="gramStart"/>
      <w:r>
        <w:t>System.out.print</w:t>
      </w:r>
      <w:proofErr w:type="spellEnd"/>
      <w:r>
        <w:t>(</w:t>
      </w:r>
      <w:proofErr w:type="gramEnd"/>
      <w:r>
        <w:t>"ping");</w:t>
      </w:r>
    </w:p>
    <w:p w:rsidR="008B7516" w:rsidRDefault="008B7516" w:rsidP="008B7516"/>
    <w:p w:rsidR="008B7516" w:rsidRDefault="008B7516" w:rsidP="008B7516">
      <w:r>
        <w:t xml:space="preserve">    }</w:t>
      </w:r>
    </w:p>
    <w:p w:rsidR="008B7516" w:rsidRDefault="008B7516" w:rsidP="008B7516"/>
    <w:p w:rsidR="008B7516" w:rsidRDefault="008B7516" w:rsidP="008B7516">
      <w:r>
        <w:t xml:space="preserve">    </w:t>
      </w:r>
      <w:proofErr w:type="gramStart"/>
      <w:r>
        <w:t>static</w:t>
      </w:r>
      <w:proofErr w:type="gramEnd"/>
      <w:r>
        <w:t xml:space="preserve"> void pong() {</w:t>
      </w:r>
    </w:p>
    <w:p w:rsidR="008B7516" w:rsidRDefault="008B7516" w:rsidP="008B7516"/>
    <w:p w:rsidR="008B7516" w:rsidRDefault="008B7516" w:rsidP="008B7516">
      <w:r>
        <w:t xml:space="preserve">        </w:t>
      </w:r>
      <w:proofErr w:type="spellStart"/>
      <w:proofErr w:type="gramStart"/>
      <w:r>
        <w:t>System.out.print</w:t>
      </w:r>
      <w:proofErr w:type="spellEnd"/>
      <w:r>
        <w:t>(</w:t>
      </w:r>
      <w:proofErr w:type="gramEnd"/>
      <w:r>
        <w:t>"pong");</w:t>
      </w:r>
    </w:p>
    <w:p w:rsidR="008B7516" w:rsidRDefault="008B7516" w:rsidP="008B7516"/>
    <w:p w:rsidR="008B7516" w:rsidRDefault="008B7516" w:rsidP="008B7516">
      <w:r>
        <w:t xml:space="preserve">    }</w:t>
      </w:r>
    </w:p>
    <w:p w:rsidR="008B7516" w:rsidRDefault="008B7516" w:rsidP="008B7516"/>
    <w:p w:rsidR="008B7516" w:rsidRDefault="008B7516" w:rsidP="008B7516">
      <w:r>
        <w:t>A.</w:t>
      </w:r>
      <w:r>
        <w:tab/>
      </w:r>
      <w:proofErr w:type="spellStart"/>
      <w:r>
        <w:t>pingpong</w:t>
      </w:r>
      <w:proofErr w:type="spellEnd"/>
    </w:p>
    <w:p w:rsidR="008B7516" w:rsidRDefault="008B7516" w:rsidP="008B7516">
      <w:r>
        <w:t>B.</w:t>
      </w:r>
      <w:r>
        <w:tab/>
      </w:r>
      <w:proofErr w:type="spellStart"/>
      <w:r>
        <w:t>pongping</w:t>
      </w:r>
      <w:proofErr w:type="spellEnd"/>
    </w:p>
    <w:p w:rsidR="008B7516" w:rsidRDefault="008B7516" w:rsidP="008B7516">
      <w:r>
        <w:t>C.</w:t>
      </w:r>
      <w:r>
        <w:tab/>
        <w:t xml:space="preserve">It depends, </w:t>
      </w:r>
      <w:proofErr w:type="spellStart"/>
      <w:r>
        <w:t>pingpong</w:t>
      </w:r>
      <w:proofErr w:type="spellEnd"/>
      <w:r>
        <w:t xml:space="preserve"> and </w:t>
      </w:r>
      <w:proofErr w:type="spellStart"/>
      <w:r>
        <w:t>pongping</w:t>
      </w:r>
      <w:proofErr w:type="spellEnd"/>
      <w:r>
        <w:t xml:space="preserve"> are both possible </w:t>
      </w:r>
    </w:p>
    <w:p w:rsidR="008B7516" w:rsidRDefault="008B7516" w:rsidP="008B7516">
      <w:r>
        <w:t>D.</w:t>
      </w:r>
      <w:r>
        <w:tab/>
        <w:t>nothing</w:t>
      </w:r>
    </w:p>
    <w:p w:rsidR="008B7516" w:rsidRDefault="008B7516" w:rsidP="008B7516">
      <w:r>
        <w:lastRenderedPageBreak/>
        <w:t>AS: B</w:t>
      </w:r>
    </w:p>
    <w:p w:rsidR="008B7516" w:rsidRDefault="008B7516" w:rsidP="008B7516">
      <w:r>
        <w:t>KW: Java, thread</w:t>
      </w:r>
    </w:p>
    <w:p w:rsidR="008B7516" w:rsidRDefault="008B7516" w:rsidP="008B7516">
      <w:r>
        <w:t>DL: 2</w:t>
      </w:r>
    </w:p>
    <w:p w:rsidR="008B7516" w:rsidRDefault="008B7516" w:rsidP="008B7516">
      <w:r>
        <w:t xml:space="preserve">WT: </w:t>
      </w:r>
      <w:proofErr w:type="gramStart"/>
      <w:r w:rsidRPr="008B7516">
        <w:t>start(</w:t>
      </w:r>
      <w:proofErr w:type="gramEnd"/>
      <w:r w:rsidRPr="008B7516">
        <w:t xml:space="preserve">) is used to start a thread. Only when it’s called, system will open a new thread, an then use </w:t>
      </w:r>
      <w:proofErr w:type="gramStart"/>
      <w:r w:rsidRPr="008B7516">
        <w:t>run(</w:t>
      </w:r>
      <w:proofErr w:type="gramEnd"/>
      <w:r w:rsidRPr="008B7516">
        <w:t>) method to do the mission. If we call the run function separately, it’s just like a common method</w:t>
      </w:r>
    </w:p>
    <w:p w:rsidR="008B7516" w:rsidRDefault="008B7516" w:rsidP="008B7516"/>
    <w:p w:rsidR="008B7516" w:rsidRDefault="008B7516" w:rsidP="008B7516">
      <w:r>
        <w:t>58. What’s the type of 0.6332 in Java?</w:t>
      </w:r>
    </w:p>
    <w:p w:rsidR="008B7516" w:rsidRDefault="008B7516" w:rsidP="008B7516">
      <w:r>
        <w:t>A.</w:t>
      </w:r>
      <w:r>
        <w:tab/>
        <w:t>float</w:t>
      </w:r>
    </w:p>
    <w:p w:rsidR="008B7516" w:rsidRDefault="008B7516" w:rsidP="008B7516">
      <w:r>
        <w:t>B.</w:t>
      </w:r>
      <w:r>
        <w:tab/>
        <w:t>double</w:t>
      </w:r>
    </w:p>
    <w:p w:rsidR="008B7516" w:rsidRDefault="008B7516" w:rsidP="008B7516">
      <w:r>
        <w:t>C.</w:t>
      </w:r>
      <w:r>
        <w:tab/>
        <w:t>Float</w:t>
      </w:r>
    </w:p>
    <w:p w:rsidR="008B7516" w:rsidRDefault="008B7516" w:rsidP="008B7516">
      <w:r>
        <w:t>D.</w:t>
      </w:r>
      <w:r>
        <w:tab/>
        <w:t>Double</w:t>
      </w:r>
    </w:p>
    <w:p w:rsidR="008B7516" w:rsidRDefault="008B7516" w:rsidP="008B7516">
      <w:r>
        <w:t>AS: B</w:t>
      </w:r>
    </w:p>
    <w:p w:rsidR="008B7516" w:rsidRPr="006869F7" w:rsidRDefault="008B7516" w:rsidP="008B7516">
      <w:r>
        <w:t xml:space="preserve">KW: Java, </w:t>
      </w:r>
      <w:r w:rsidRPr="006869F7">
        <w:rPr>
          <w:rFonts w:ascii="Helvetica" w:eastAsia="Arial Unicode MS" w:hAnsi="Arial Unicode MS" w:cs="Arial Unicode MS"/>
        </w:rPr>
        <w:t>data type</w:t>
      </w:r>
    </w:p>
    <w:p w:rsidR="008B7516" w:rsidRDefault="008B7516" w:rsidP="008B7516">
      <w:r>
        <w:rPr>
          <w:rFonts w:hint="eastAsia"/>
        </w:rPr>
        <w:t>DL: 1</w:t>
      </w:r>
    </w:p>
    <w:p w:rsidR="008B7516" w:rsidRPr="006869F7" w:rsidRDefault="008B7516" w:rsidP="008B7516">
      <w:r>
        <w:t xml:space="preserve">WT: </w:t>
      </w:r>
      <w:r w:rsidRPr="006869F7">
        <w:rPr>
          <w:rFonts w:ascii="Helvetica" w:eastAsia="Arial Unicode MS" w:hAnsi="Arial Unicode MS" w:cs="Arial Unicode MS"/>
        </w:rPr>
        <w:t>it</w:t>
      </w:r>
      <w:r w:rsidRPr="006869F7">
        <w:rPr>
          <w:rFonts w:ascii="Arial Unicode MS" w:eastAsia="Arial Unicode MS" w:hAnsi="Helvetica" w:cs="Arial Unicode MS"/>
        </w:rPr>
        <w:t>’</w:t>
      </w:r>
      <w:r w:rsidRPr="006869F7">
        <w:rPr>
          <w:rFonts w:ascii="Helvetica" w:eastAsia="Arial Unicode MS" w:hAnsi="Arial Unicode MS" w:cs="Arial Unicode MS"/>
        </w:rPr>
        <w:t>s double by default. If 0.6332f, then it</w:t>
      </w:r>
      <w:r w:rsidRPr="006869F7">
        <w:rPr>
          <w:rFonts w:ascii="Arial Unicode MS" w:eastAsia="Arial Unicode MS" w:hAnsi="Helvetica" w:cs="Arial Unicode MS"/>
        </w:rPr>
        <w:t>’</w:t>
      </w:r>
      <w:r w:rsidRPr="006869F7">
        <w:rPr>
          <w:rFonts w:ascii="Helvetica" w:eastAsia="Arial Unicode MS" w:hAnsi="Arial Unicode MS" w:cs="Arial Unicode MS"/>
        </w:rPr>
        <w:t>s a float</w:t>
      </w:r>
    </w:p>
    <w:p w:rsidR="008B7516" w:rsidRDefault="008B7516" w:rsidP="008B7516"/>
    <w:p w:rsidR="008B7516" w:rsidRDefault="008B7516" w:rsidP="008B7516">
      <w:r>
        <w:rPr>
          <w:rFonts w:hint="eastAsia"/>
        </w:rPr>
        <w:t xml:space="preserve">59. </w:t>
      </w:r>
      <w:r w:rsidR="002E2B9E">
        <w:t xml:space="preserve">In statement: </w:t>
      </w:r>
      <w:proofErr w:type="spellStart"/>
      <w:r w:rsidR="002E2B9E">
        <w:t>ArrayList</w:t>
      </w:r>
      <w:proofErr w:type="spellEnd"/>
      <w:r w:rsidR="002E2B9E">
        <w:t xml:space="preserve"> list </w:t>
      </w:r>
      <w:r>
        <w:t xml:space="preserve">= new </w:t>
      </w:r>
      <w:proofErr w:type="spellStart"/>
      <w:proofErr w:type="gramStart"/>
      <w:r>
        <w:t>ArrayList</w:t>
      </w:r>
      <w:proofErr w:type="spellEnd"/>
      <w:r>
        <w:t>(</w:t>
      </w:r>
      <w:proofErr w:type="gramEnd"/>
      <w:r>
        <w:t>20);</w:t>
      </w:r>
    </w:p>
    <w:p w:rsidR="008B7516" w:rsidRDefault="008B7516" w:rsidP="008B7516">
      <w:r>
        <w:t>How many times does the list be expended?</w:t>
      </w:r>
    </w:p>
    <w:p w:rsidR="008B7516" w:rsidRDefault="008B7516" w:rsidP="008B7516">
      <w:r>
        <w:t>A.</w:t>
      </w:r>
      <w:r>
        <w:tab/>
        <w:t>0</w:t>
      </w:r>
    </w:p>
    <w:p w:rsidR="008B7516" w:rsidRDefault="008B7516" w:rsidP="008B7516">
      <w:r>
        <w:t>B.</w:t>
      </w:r>
      <w:r>
        <w:tab/>
        <w:t>1</w:t>
      </w:r>
    </w:p>
    <w:p w:rsidR="008B7516" w:rsidRDefault="008B7516" w:rsidP="008B7516">
      <w:r>
        <w:t>C.</w:t>
      </w:r>
      <w:r>
        <w:tab/>
        <w:t>2</w:t>
      </w:r>
    </w:p>
    <w:p w:rsidR="008B7516" w:rsidRDefault="008B7516" w:rsidP="008B7516">
      <w:r>
        <w:t>D.</w:t>
      </w:r>
      <w:r>
        <w:tab/>
        <w:t>3</w:t>
      </w:r>
    </w:p>
    <w:p w:rsidR="006F5313" w:rsidRDefault="006F5313" w:rsidP="008B7516">
      <w:r>
        <w:t>AS: A</w:t>
      </w:r>
    </w:p>
    <w:p w:rsidR="006F5313" w:rsidRDefault="006F5313" w:rsidP="008B7516">
      <w:r>
        <w:t xml:space="preserve">KW: Java, </w:t>
      </w:r>
      <w:proofErr w:type="spellStart"/>
      <w:r w:rsidRPr="006F5313">
        <w:t>ArrayList</w:t>
      </w:r>
      <w:proofErr w:type="spellEnd"/>
      <w:r w:rsidRPr="006F5313">
        <w:t>, Initialization</w:t>
      </w:r>
    </w:p>
    <w:p w:rsidR="006F5313" w:rsidRDefault="006F5313" w:rsidP="008B7516">
      <w:r>
        <w:t>DL: 1</w:t>
      </w:r>
    </w:p>
    <w:p w:rsidR="006F5313" w:rsidRDefault="006F5313" w:rsidP="008B7516">
      <w:r>
        <w:t xml:space="preserve">WT: </w:t>
      </w:r>
      <w:r w:rsidRPr="006F5313">
        <w:t xml:space="preserve">This is a tricky question, the length of </w:t>
      </w:r>
      <w:proofErr w:type="spellStart"/>
      <w:r w:rsidRPr="006F5313">
        <w:t>ArrayList</w:t>
      </w:r>
      <w:proofErr w:type="spellEnd"/>
      <w:r w:rsidRPr="006F5313">
        <w:t xml:space="preserve"> is 10. If you initialize an </w:t>
      </w:r>
      <w:proofErr w:type="spellStart"/>
      <w:r w:rsidRPr="006F5313">
        <w:t>ArrayList</w:t>
      </w:r>
      <w:proofErr w:type="spellEnd"/>
      <w:r w:rsidRPr="006F5313">
        <w:t xml:space="preserve"> and then add 20 elements continuously, the </w:t>
      </w:r>
      <w:proofErr w:type="spellStart"/>
      <w:r w:rsidRPr="006F5313">
        <w:t>ArrayList</w:t>
      </w:r>
      <w:proofErr w:type="spellEnd"/>
      <w:r w:rsidRPr="006F5313">
        <w:t xml:space="preserve"> will expend one time. However, if you state the specific length when initialization, it won't expend.</w:t>
      </w:r>
    </w:p>
    <w:p w:rsidR="006F5313" w:rsidRDefault="006F5313" w:rsidP="008B7516"/>
    <w:p w:rsidR="00014F63" w:rsidRDefault="006F5313" w:rsidP="00014F63">
      <w:r>
        <w:t xml:space="preserve">60. </w:t>
      </w:r>
      <w:r w:rsidR="00014F63">
        <w:t>What’s the output of the following program</w:t>
      </w:r>
      <w:r w:rsidR="001445B7">
        <w:t xml:space="preserve"> snippet</w:t>
      </w:r>
      <w:r w:rsidR="00014F63">
        <w:t>?</w:t>
      </w:r>
    </w:p>
    <w:p w:rsidR="001445B7" w:rsidRDefault="001445B7" w:rsidP="001445B7">
      <w:pPr>
        <w:ind w:firstLine="435"/>
      </w:pPr>
      <w:proofErr w:type="spellStart"/>
      <w:proofErr w:type="gramStart"/>
      <w:r>
        <w:t>int</w:t>
      </w:r>
      <w:proofErr w:type="spellEnd"/>
      <w:proofErr w:type="gramEnd"/>
      <w:r>
        <w:t xml:space="preserve"> a;</w:t>
      </w:r>
    </w:p>
    <w:p w:rsidR="001445B7" w:rsidRDefault="001445B7" w:rsidP="001445B7">
      <w:pPr>
        <w:ind w:firstLine="435"/>
      </w:pPr>
      <w:r>
        <w:t>a=7;</w:t>
      </w:r>
    </w:p>
    <w:p w:rsidR="001445B7" w:rsidRDefault="001445B7" w:rsidP="001445B7">
      <w:pPr>
        <w:ind w:firstLine="435"/>
      </w:pPr>
      <w:proofErr w:type="spellStart"/>
      <w:proofErr w:type="gramStart"/>
      <w:r>
        <w:t>System.out.print</w:t>
      </w:r>
      <w:proofErr w:type="spellEnd"/>
      <w:r>
        <w:t>(</w:t>
      </w:r>
      <w:proofErr w:type="gramEnd"/>
      <w:r>
        <w:t>a);</w:t>
      </w:r>
    </w:p>
    <w:p w:rsidR="001445B7" w:rsidRDefault="001445B7" w:rsidP="001445B7">
      <w:pPr>
        <w:ind w:firstLine="435"/>
      </w:pPr>
      <w:proofErr w:type="spellStart"/>
      <w:proofErr w:type="gramStart"/>
      <w:r>
        <w:t>System.out.print</w:t>
      </w:r>
      <w:proofErr w:type="spellEnd"/>
      <w:r>
        <w:t>(</w:t>
      </w:r>
      <w:proofErr w:type="gramEnd"/>
      <w:r>
        <w:t>a++);</w:t>
      </w:r>
    </w:p>
    <w:p w:rsidR="001445B7" w:rsidRDefault="001445B7" w:rsidP="001445B7">
      <w:pPr>
        <w:ind w:firstLine="435"/>
      </w:pPr>
      <w:proofErr w:type="spellStart"/>
      <w:proofErr w:type="gramStart"/>
      <w:r>
        <w:t>System.out.print</w:t>
      </w:r>
      <w:proofErr w:type="spellEnd"/>
      <w:r>
        <w:t>(</w:t>
      </w:r>
      <w:proofErr w:type="gramEnd"/>
      <w:r>
        <w:t>a);</w:t>
      </w:r>
    </w:p>
    <w:p w:rsidR="001445B7" w:rsidRPr="001445B7" w:rsidRDefault="001445B7" w:rsidP="001445B7">
      <w:pPr>
        <w:ind w:firstLine="435"/>
        <w:rPr>
          <w:rFonts w:hint="eastAsia"/>
        </w:rPr>
      </w:pPr>
    </w:p>
    <w:p w:rsidR="00014F63" w:rsidRDefault="001445B7" w:rsidP="00014F63">
      <w:r>
        <w:t>A.</w:t>
      </w:r>
      <w:r>
        <w:tab/>
        <w:t>777</w:t>
      </w:r>
    </w:p>
    <w:p w:rsidR="00014F63" w:rsidRDefault="001445B7" w:rsidP="00014F63">
      <w:r>
        <w:t>B.</w:t>
      </w:r>
      <w:r>
        <w:tab/>
        <w:t>778</w:t>
      </w:r>
    </w:p>
    <w:p w:rsidR="00014F63" w:rsidRDefault="001445B7" w:rsidP="00014F63">
      <w:r>
        <w:t>C.</w:t>
      </w:r>
      <w:r>
        <w:tab/>
        <w:t>788</w:t>
      </w:r>
    </w:p>
    <w:p w:rsidR="006F5313" w:rsidRDefault="00014F63" w:rsidP="00014F63">
      <w:r>
        <w:t>D.</w:t>
      </w:r>
      <w:r>
        <w:tab/>
      </w:r>
      <w:r w:rsidR="001445B7">
        <w:t>787</w:t>
      </w:r>
    </w:p>
    <w:p w:rsidR="00014F63" w:rsidRPr="00014F63" w:rsidRDefault="00014F63" w:rsidP="00014F63">
      <w:pPr>
        <w:rPr>
          <w:lang w:val="pt-BR"/>
        </w:rPr>
      </w:pPr>
      <w:r w:rsidRPr="00014F63">
        <w:rPr>
          <w:lang w:val="pt-BR"/>
        </w:rPr>
        <w:t>AS: B</w:t>
      </w:r>
    </w:p>
    <w:p w:rsidR="00014F63" w:rsidRPr="001445B7" w:rsidRDefault="001445B7" w:rsidP="00014F63">
      <w:r w:rsidRPr="001445B7">
        <w:t>KW: Java, increment</w:t>
      </w:r>
    </w:p>
    <w:p w:rsidR="00014F63" w:rsidRPr="001445B7" w:rsidRDefault="001445B7" w:rsidP="00014F63">
      <w:r w:rsidRPr="001445B7">
        <w:t>DL: 1</w:t>
      </w:r>
    </w:p>
    <w:p w:rsidR="00014F63" w:rsidRDefault="00014F63" w:rsidP="00014F63">
      <w:r w:rsidRPr="00014F63">
        <w:lastRenderedPageBreak/>
        <w:t>WT:</w:t>
      </w:r>
      <w:r w:rsidR="001445B7">
        <w:t xml:space="preserve"> It tests the tricky notion of increment. </w:t>
      </w:r>
      <w:r w:rsidRPr="00014F63">
        <w:t xml:space="preserve"> </w:t>
      </w:r>
    </w:p>
    <w:p w:rsidR="001445B7" w:rsidRDefault="001445B7" w:rsidP="00014F63"/>
    <w:p w:rsidR="00014F63" w:rsidRDefault="00014F63" w:rsidP="00014F63">
      <w:r>
        <w:t>61. Which option can replace the //add code here in the following program without occurring an error?</w:t>
      </w:r>
    </w:p>
    <w:p w:rsidR="00014F63" w:rsidRDefault="00014F63" w:rsidP="00014F63"/>
    <w:p w:rsidR="00014F63" w:rsidRDefault="00014F63" w:rsidP="00014F63">
      <w:proofErr w:type="gramStart"/>
      <w:r>
        <w:t>public</w:t>
      </w:r>
      <w:proofErr w:type="gramEnd"/>
      <w:r>
        <w:t xml:space="preserve"> abstract class </w:t>
      </w:r>
      <w:proofErr w:type="spellStart"/>
      <w:r>
        <w:t>MyClass</w:t>
      </w:r>
      <w:proofErr w:type="spellEnd"/>
      <w:r>
        <w:t xml:space="preserve"> {</w:t>
      </w:r>
    </w:p>
    <w:p w:rsidR="00014F63" w:rsidRDefault="00014F63" w:rsidP="00014F63"/>
    <w:p w:rsidR="00014F63" w:rsidRDefault="00014F63" w:rsidP="00014F63">
      <w:r>
        <w:t xml:space="preserve">     </w:t>
      </w:r>
      <w:proofErr w:type="gramStart"/>
      <w:r>
        <w:t>public</w:t>
      </w:r>
      <w:proofErr w:type="gramEnd"/>
      <w:r>
        <w:t xml:space="preserve"> </w:t>
      </w:r>
      <w:proofErr w:type="spellStart"/>
      <w:r>
        <w:t>int</w:t>
      </w:r>
      <w:proofErr w:type="spellEnd"/>
      <w:r>
        <w:t xml:space="preserve"> </w:t>
      </w:r>
      <w:proofErr w:type="spellStart"/>
      <w:r>
        <w:t>constInt</w:t>
      </w:r>
      <w:proofErr w:type="spellEnd"/>
      <w:r>
        <w:t xml:space="preserve"> = 5;</w:t>
      </w:r>
    </w:p>
    <w:p w:rsidR="00014F63" w:rsidRDefault="00014F63" w:rsidP="00014F63">
      <w:r>
        <w:t xml:space="preserve">     //add code here</w:t>
      </w:r>
    </w:p>
    <w:p w:rsidR="00014F63" w:rsidRDefault="00014F63" w:rsidP="00014F63">
      <w:r>
        <w:t xml:space="preserve">     </w:t>
      </w:r>
      <w:proofErr w:type="gramStart"/>
      <w:r>
        <w:t>public</w:t>
      </w:r>
      <w:proofErr w:type="gramEnd"/>
      <w:r>
        <w:t xml:space="preserve"> void method() {</w:t>
      </w:r>
    </w:p>
    <w:p w:rsidR="00014F63" w:rsidRDefault="00014F63" w:rsidP="00014F63">
      <w:r>
        <w:t xml:space="preserve">     }</w:t>
      </w:r>
    </w:p>
    <w:p w:rsidR="00014F63" w:rsidRDefault="00014F63" w:rsidP="00014F63">
      <w:r>
        <w:t>}</w:t>
      </w:r>
    </w:p>
    <w:p w:rsidR="00014F63" w:rsidRDefault="00014F63" w:rsidP="00014F63"/>
    <w:p w:rsidR="00014F63" w:rsidRDefault="00014F63" w:rsidP="00014F63">
      <w:r>
        <w:t>A.</w:t>
      </w:r>
      <w:r>
        <w:tab/>
        <w:t xml:space="preserve">public abstract void </w:t>
      </w:r>
      <w:proofErr w:type="gramStart"/>
      <w:r>
        <w:t>method(</w:t>
      </w:r>
      <w:proofErr w:type="spellStart"/>
      <w:proofErr w:type="gramEnd"/>
      <w:r>
        <w:t>int</w:t>
      </w:r>
      <w:proofErr w:type="spellEnd"/>
      <w:r>
        <w:t xml:space="preserve"> a);</w:t>
      </w:r>
    </w:p>
    <w:p w:rsidR="00014F63" w:rsidRDefault="00014F63" w:rsidP="00014F63">
      <w:r>
        <w:t>B.</w:t>
      </w:r>
      <w:r>
        <w:tab/>
      </w:r>
      <w:proofErr w:type="spellStart"/>
      <w:r>
        <w:t>constInt</w:t>
      </w:r>
      <w:proofErr w:type="spellEnd"/>
      <w:r>
        <w:t xml:space="preserve"> = </w:t>
      </w:r>
      <w:proofErr w:type="spellStart"/>
      <w:r>
        <w:t>constInt</w:t>
      </w:r>
      <w:proofErr w:type="spellEnd"/>
      <w:r>
        <w:t xml:space="preserve"> +5;</w:t>
      </w:r>
    </w:p>
    <w:p w:rsidR="00014F63" w:rsidRDefault="00014F63" w:rsidP="00014F63">
      <w:r>
        <w:t>C.</w:t>
      </w:r>
      <w:r>
        <w:tab/>
        <w:t xml:space="preserve">public </w:t>
      </w:r>
      <w:proofErr w:type="spellStart"/>
      <w:r>
        <w:t>int</w:t>
      </w:r>
      <w:proofErr w:type="spellEnd"/>
      <w:r>
        <w:t xml:space="preserve"> </w:t>
      </w:r>
      <w:proofErr w:type="gramStart"/>
      <w:r>
        <w:t>method(</w:t>
      </w:r>
      <w:proofErr w:type="gramEnd"/>
      <w:r>
        <w:t>);</w:t>
      </w:r>
    </w:p>
    <w:p w:rsidR="00014F63" w:rsidRDefault="00014F63" w:rsidP="00014F63">
      <w:r>
        <w:t>D.</w:t>
      </w:r>
      <w:r>
        <w:tab/>
        <w:t xml:space="preserve">public abstract void </w:t>
      </w:r>
      <w:proofErr w:type="spellStart"/>
      <w:proofErr w:type="gramStart"/>
      <w:r>
        <w:t>anotherMethod</w:t>
      </w:r>
      <w:proofErr w:type="spellEnd"/>
      <w:r>
        <w:t>(</w:t>
      </w:r>
      <w:proofErr w:type="gramEnd"/>
      <w:r>
        <w:t>){}</w:t>
      </w:r>
    </w:p>
    <w:p w:rsidR="00014F63" w:rsidRDefault="00014F63" w:rsidP="00014F63">
      <w:r>
        <w:t>AS: A</w:t>
      </w:r>
    </w:p>
    <w:p w:rsidR="00014F63" w:rsidRDefault="00014F63" w:rsidP="00014F63">
      <w:r>
        <w:t xml:space="preserve">KW: Java, </w:t>
      </w:r>
      <w:r w:rsidRPr="00014F63">
        <w:t>Abstract class</w:t>
      </w:r>
    </w:p>
    <w:p w:rsidR="00014F63" w:rsidRDefault="00014F63" w:rsidP="00014F63">
      <w:r>
        <w:t>DL: 2</w:t>
      </w:r>
    </w:p>
    <w:p w:rsidR="00014F63" w:rsidRDefault="00014F63" w:rsidP="00014F63">
      <w:r>
        <w:t>WT: Abstract can only be used to modify class or method</w:t>
      </w:r>
    </w:p>
    <w:p w:rsidR="00014F63" w:rsidRDefault="00014F63" w:rsidP="00014F63">
      <w:r>
        <w:t>The abstract method in an abstract class can’t be implemented.</w:t>
      </w:r>
    </w:p>
    <w:p w:rsidR="00014F63" w:rsidRDefault="00014F63" w:rsidP="00014F63"/>
    <w:p w:rsidR="00014F63" w:rsidRDefault="00014F63" w:rsidP="00014F63">
      <w:r>
        <w:t xml:space="preserve">62. When initialize a flow object, which statement following is </w:t>
      </w:r>
      <w:proofErr w:type="gramStart"/>
      <w:r>
        <w:t>wrong ?</w:t>
      </w:r>
      <w:proofErr w:type="gramEnd"/>
    </w:p>
    <w:p w:rsidR="00014F63" w:rsidRDefault="00014F63" w:rsidP="00014F63"/>
    <w:p w:rsidR="00014F63" w:rsidRDefault="00014F63" w:rsidP="00014F63">
      <w:r>
        <w:rPr>
          <w:rFonts w:hint="eastAsia"/>
        </w:rPr>
        <w:t>A.</w:t>
      </w:r>
      <w:r>
        <w:t xml:space="preserve"> </w:t>
      </w:r>
      <w:r>
        <w:rPr>
          <w:rFonts w:hint="eastAsia"/>
        </w:rPr>
        <w:t xml:space="preserve">new </w:t>
      </w:r>
      <w:proofErr w:type="spellStart"/>
      <w:proofErr w:type="gramStart"/>
      <w:r>
        <w:rPr>
          <w:rFonts w:hint="eastAsia"/>
        </w:rPr>
        <w:t>BufferedWriter</w:t>
      </w:r>
      <w:proofErr w:type="spellEnd"/>
      <w:r>
        <w:rPr>
          <w:rFonts w:hint="eastAsia"/>
        </w:rPr>
        <w:t>(</w:t>
      </w:r>
      <w:proofErr w:type="gramEnd"/>
      <w:r>
        <w:rPr>
          <w:rFonts w:hint="eastAsia"/>
        </w:rPr>
        <w:t xml:space="preserve">new </w:t>
      </w:r>
      <w:proofErr w:type="spellStart"/>
      <w:r>
        <w:rPr>
          <w:rFonts w:hint="eastAsia"/>
        </w:rPr>
        <w:t>FileWriter</w:t>
      </w:r>
      <w:proofErr w:type="spellEnd"/>
      <w:r>
        <w:rPr>
          <w:rFonts w:hint="eastAsia"/>
        </w:rPr>
        <w:t>("a.txt"));</w:t>
      </w:r>
    </w:p>
    <w:p w:rsidR="00014F63" w:rsidRDefault="00014F63" w:rsidP="00014F63"/>
    <w:p w:rsidR="00014F63" w:rsidRDefault="00014F63" w:rsidP="00014F63">
      <w:r>
        <w:rPr>
          <w:rFonts w:hint="eastAsia"/>
        </w:rPr>
        <w:t xml:space="preserve">B. new </w:t>
      </w:r>
      <w:proofErr w:type="spellStart"/>
      <w:proofErr w:type="gramStart"/>
      <w:r>
        <w:rPr>
          <w:rFonts w:hint="eastAsia"/>
        </w:rPr>
        <w:t>BufferedReader</w:t>
      </w:r>
      <w:proofErr w:type="spellEnd"/>
      <w:r>
        <w:rPr>
          <w:rFonts w:hint="eastAsia"/>
        </w:rPr>
        <w:t>(</w:t>
      </w:r>
      <w:proofErr w:type="gramEnd"/>
      <w:r>
        <w:rPr>
          <w:rFonts w:hint="eastAsia"/>
        </w:rPr>
        <w:t xml:space="preserve">new </w:t>
      </w:r>
      <w:proofErr w:type="spellStart"/>
      <w:r>
        <w:rPr>
          <w:rFonts w:hint="eastAsia"/>
        </w:rPr>
        <w:t>FileInputStream</w:t>
      </w:r>
      <w:proofErr w:type="spellEnd"/>
      <w:r>
        <w:rPr>
          <w:rFonts w:hint="eastAsia"/>
        </w:rPr>
        <w:t>("a.dat"));</w:t>
      </w:r>
    </w:p>
    <w:p w:rsidR="00014F63" w:rsidRDefault="00014F63" w:rsidP="00014F63"/>
    <w:p w:rsidR="00014F63" w:rsidRDefault="00014F63" w:rsidP="00014F63">
      <w:r>
        <w:rPr>
          <w:rFonts w:hint="eastAsia"/>
        </w:rPr>
        <w:t xml:space="preserve">C. new </w:t>
      </w:r>
      <w:proofErr w:type="spellStart"/>
      <w:proofErr w:type="gramStart"/>
      <w:r>
        <w:rPr>
          <w:rFonts w:hint="eastAsia"/>
        </w:rPr>
        <w:t>GZIPOutputStream</w:t>
      </w:r>
      <w:proofErr w:type="spellEnd"/>
      <w:r>
        <w:rPr>
          <w:rFonts w:hint="eastAsia"/>
        </w:rPr>
        <w:t>(</w:t>
      </w:r>
      <w:proofErr w:type="gramEnd"/>
      <w:r>
        <w:rPr>
          <w:rFonts w:hint="eastAsia"/>
        </w:rPr>
        <w:t xml:space="preserve">new </w:t>
      </w:r>
      <w:proofErr w:type="spellStart"/>
      <w:r>
        <w:rPr>
          <w:rFonts w:hint="eastAsia"/>
        </w:rPr>
        <w:t>FileOutputStream</w:t>
      </w:r>
      <w:proofErr w:type="spellEnd"/>
      <w:r>
        <w:rPr>
          <w:rFonts w:hint="eastAsia"/>
        </w:rPr>
        <w:t>("a.zip"));</w:t>
      </w:r>
    </w:p>
    <w:p w:rsidR="00014F63" w:rsidRDefault="00014F63" w:rsidP="00014F63"/>
    <w:p w:rsidR="00014F63" w:rsidRDefault="00014F63" w:rsidP="00014F63">
      <w:r>
        <w:rPr>
          <w:rFonts w:hint="eastAsia"/>
        </w:rPr>
        <w:t xml:space="preserve">D. new </w:t>
      </w:r>
      <w:proofErr w:type="spellStart"/>
      <w:proofErr w:type="gramStart"/>
      <w:r>
        <w:rPr>
          <w:rFonts w:hint="eastAsia"/>
        </w:rPr>
        <w:t>ObjectInputStream</w:t>
      </w:r>
      <w:proofErr w:type="spellEnd"/>
      <w:r>
        <w:rPr>
          <w:rFonts w:hint="eastAsia"/>
        </w:rPr>
        <w:t>(</w:t>
      </w:r>
      <w:proofErr w:type="gramEnd"/>
      <w:r>
        <w:rPr>
          <w:rFonts w:hint="eastAsia"/>
        </w:rPr>
        <w:t xml:space="preserve">new </w:t>
      </w:r>
      <w:proofErr w:type="spellStart"/>
      <w:r>
        <w:rPr>
          <w:rFonts w:hint="eastAsia"/>
        </w:rPr>
        <w:t>FileInputStream</w:t>
      </w:r>
      <w:proofErr w:type="spellEnd"/>
      <w:r>
        <w:rPr>
          <w:rFonts w:hint="eastAsia"/>
        </w:rPr>
        <w:t>(</w:t>
      </w:r>
      <w:r>
        <w:rPr>
          <w:rFonts w:hint="eastAsia"/>
        </w:rPr>
        <w:t>“</w:t>
      </w:r>
      <w:r>
        <w:rPr>
          <w:rFonts w:hint="eastAsia"/>
        </w:rPr>
        <w:t>a.dat"));</w:t>
      </w:r>
    </w:p>
    <w:p w:rsidR="00014F63" w:rsidRPr="00014F63" w:rsidRDefault="00014F63" w:rsidP="00014F63">
      <w:pPr>
        <w:rPr>
          <w:lang w:val="pt-BR"/>
        </w:rPr>
      </w:pPr>
      <w:r w:rsidRPr="00014F63">
        <w:rPr>
          <w:lang w:val="pt-BR"/>
        </w:rPr>
        <w:t>AS: B</w:t>
      </w:r>
    </w:p>
    <w:p w:rsidR="00014F63" w:rsidRPr="006D3D5C" w:rsidRDefault="00014F63" w:rsidP="00014F63">
      <w:pPr>
        <w:rPr>
          <w:lang w:val="pt-BR"/>
        </w:rPr>
      </w:pPr>
      <w:r w:rsidRPr="006D3D5C">
        <w:rPr>
          <w:lang w:val="pt-BR"/>
        </w:rPr>
        <w:t>KW: Java, Reader , IO</w:t>
      </w:r>
    </w:p>
    <w:p w:rsidR="00014F63" w:rsidRDefault="00014F63" w:rsidP="00014F63">
      <w:r>
        <w:t>DL: 2</w:t>
      </w:r>
    </w:p>
    <w:p w:rsidR="00014F63" w:rsidRDefault="00014F63" w:rsidP="00014F63">
      <w:r>
        <w:t xml:space="preserve">WT: </w:t>
      </w:r>
      <w:r w:rsidRPr="00014F63">
        <w:t xml:space="preserve">Reader can only be instantiated by </w:t>
      </w:r>
      <w:proofErr w:type="spellStart"/>
      <w:r w:rsidRPr="00014F63">
        <w:t>FileReader</w:t>
      </w:r>
      <w:proofErr w:type="spellEnd"/>
    </w:p>
    <w:p w:rsidR="00014F63" w:rsidRDefault="00014F63" w:rsidP="00014F63"/>
    <w:p w:rsidR="00014F63" w:rsidRDefault="00014F63" w:rsidP="00014F63">
      <w:r>
        <w:t>63. Which of the two option can be used to modify a java interface?</w:t>
      </w:r>
    </w:p>
    <w:p w:rsidR="00014F63" w:rsidRDefault="00014F63" w:rsidP="00014F63">
      <w:r>
        <w:t>A.</w:t>
      </w:r>
      <w:r>
        <w:tab/>
        <w:t>private</w:t>
      </w:r>
    </w:p>
    <w:p w:rsidR="00014F63" w:rsidRDefault="00014F63" w:rsidP="00014F63">
      <w:r>
        <w:t>B.</w:t>
      </w:r>
      <w:r>
        <w:tab/>
        <w:t>protected</w:t>
      </w:r>
    </w:p>
    <w:p w:rsidR="00014F63" w:rsidRDefault="00014F63" w:rsidP="00014F63">
      <w:r>
        <w:t>C.</w:t>
      </w:r>
      <w:r>
        <w:tab/>
        <w:t>final</w:t>
      </w:r>
    </w:p>
    <w:p w:rsidR="00014F63" w:rsidRDefault="00014F63" w:rsidP="00014F63">
      <w:r>
        <w:t>D.</w:t>
      </w:r>
      <w:r>
        <w:tab/>
        <w:t>abstract</w:t>
      </w:r>
    </w:p>
    <w:p w:rsidR="00014F63" w:rsidRPr="006D3D5C" w:rsidRDefault="00014F63" w:rsidP="00014F63">
      <w:r w:rsidRPr="006D3D5C">
        <w:t>AS: CD</w:t>
      </w:r>
    </w:p>
    <w:p w:rsidR="00014F63" w:rsidRPr="006D3D5C" w:rsidRDefault="00014F63" w:rsidP="00014F63">
      <w:r w:rsidRPr="006D3D5C">
        <w:t>KW: Java, interface</w:t>
      </w:r>
    </w:p>
    <w:p w:rsidR="00014F63" w:rsidRPr="006D3D5C" w:rsidRDefault="00014F63" w:rsidP="00014F63">
      <w:r w:rsidRPr="006D3D5C">
        <w:lastRenderedPageBreak/>
        <w:t>DL: 2</w:t>
      </w:r>
    </w:p>
    <w:p w:rsidR="00014F63" w:rsidRPr="00014F63" w:rsidRDefault="00014F63" w:rsidP="00014F63">
      <w:r w:rsidRPr="00014F63">
        <w:t>WT: the default method type in an interface is public abstract</w:t>
      </w:r>
    </w:p>
    <w:p w:rsidR="00014F63" w:rsidRPr="00014F63" w:rsidRDefault="00014F63" w:rsidP="00014F63">
      <w:proofErr w:type="gramStart"/>
      <w:r w:rsidRPr="00014F63">
        <w:t>the</w:t>
      </w:r>
      <w:proofErr w:type="gramEnd"/>
      <w:r w:rsidRPr="00014F63">
        <w:t xml:space="preserve"> default properties type of an interface is public static final </w:t>
      </w:r>
    </w:p>
    <w:p w:rsidR="00014F63" w:rsidRDefault="00014F63" w:rsidP="00014F63">
      <w:r w:rsidRPr="00014F63">
        <w:t xml:space="preserve">Hint: final and abstract can’t be used </w:t>
      </w:r>
      <w:proofErr w:type="gramStart"/>
      <w:r w:rsidRPr="00014F63">
        <w:t>together !!</w:t>
      </w:r>
      <w:proofErr w:type="gramEnd"/>
    </w:p>
    <w:p w:rsidR="00014F63" w:rsidRDefault="00014F63" w:rsidP="00014F63"/>
    <w:p w:rsidR="00014F63" w:rsidRDefault="00014F63" w:rsidP="00014F63">
      <w:r>
        <w:t>64. Which is not method in class Thread?</w:t>
      </w:r>
    </w:p>
    <w:p w:rsidR="00014F63" w:rsidRDefault="00014F63" w:rsidP="00014F63">
      <w:r>
        <w:t>A.</w:t>
      </w:r>
      <w:r>
        <w:tab/>
      </w:r>
      <w:proofErr w:type="gramStart"/>
      <w:r>
        <w:t>start()</w:t>
      </w:r>
      <w:proofErr w:type="gramEnd"/>
    </w:p>
    <w:p w:rsidR="00014F63" w:rsidRDefault="00014F63" w:rsidP="00014F63">
      <w:r>
        <w:t>B.</w:t>
      </w:r>
      <w:r>
        <w:tab/>
      </w:r>
      <w:proofErr w:type="gramStart"/>
      <w:r>
        <w:t>run()</w:t>
      </w:r>
      <w:proofErr w:type="gramEnd"/>
    </w:p>
    <w:p w:rsidR="00014F63" w:rsidRDefault="00014F63" w:rsidP="00014F63">
      <w:r>
        <w:t>C.</w:t>
      </w:r>
      <w:r>
        <w:tab/>
      </w:r>
      <w:proofErr w:type="gramStart"/>
      <w:r>
        <w:t>exit()</w:t>
      </w:r>
      <w:proofErr w:type="gramEnd"/>
    </w:p>
    <w:p w:rsidR="00014F63" w:rsidRDefault="00014F63" w:rsidP="00014F63">
      <w:r>
        <w:t>D.</w:t>
      </w:r>
      <w:r>
        <w:tab/>
      </w:r>
      <w:proofErr w:type="spellStart"/>
      <w:proofErr w:type="gramStart"/>
      <w:r>
        <w:t>getPriority</w:t>
      </w:r>
      <w:proofErr w:type="spellEnd"/>
      <w:r>
        <w:t>()</w:t>
      </w:r>
      <w:proofErr w:type="gramEnd"/>
    </w:p>
    <w:p w:rsidR="00014F63" w:rsidRDefault="00014F63" w:rsidP="00014F63">
      <w:r>
        <w:t>AS: C</w:t>
      </w:r>
    </w:p>
    <w:p w:rsidR="00014F63" w:rsidRDefault="00014F63" w:rsidP="00014F63">
      <w:r>
        <w:t xml:space="preserve">KW: Java, </w:t>
      </w:r>
      <w:r w:rsidRPr="00014F63">
        <w:t>System, Thread</w:t>
      </w:r>
    </w:p>
    <w:p w:rsidR="00014F63" w:rsidRDefault="00014F63" w:rsidP="00014F63">
      <w:r>
        <w:t>DL: 1</w:t>
      </w:r>
    </w:p>
    <w:p w:rsidR="00014F63" w:rsidRDefault="00014F63" w:rsidP="00014F63">
      <w:r>
        <w:t xml:space="preserve">WT: </w:t>
      </w:r>
      <w:proofErr w:type="gramStart"/>
      <w:r w:rsidRPr="00014F63">
        <w:t>exit(</w:t>
      </w:r>
      <w:proofErr w:type="gramEnd"/>
      <w:r w:rsidRPr="00014F63">
        <w:t>) is a method in class System.</w:t>
      </w:r>
    </w:p>
    <w:p w:rsidR="00014F63" w:rsidRDefault="00014F63" w:rsidP="00014F63"/>
    <w:p w:rsidR="00014F63" w:rsidRDefault="00014F63" w:rsidP="00014F63">
      <w:r>
        <w:t xml:space="preserve">65. Can word </w:t>
      </w:r>
      <w:proofErr w:type="gramStart"/>
      <w:r>
        <w:t>“ volatile</w:t>
      </w:r>
      <w:proofErr w:type="gramEnd"/>
      <w:r>
        <w:t xml:space="preserve"> “ protect the thread safety?</w:t>
      </w:r>
    </w:p>
    <w:p w:rsidR="00014F63" w:rsidRDefault="00014F63" w:rsidP="00014F63">
      <w:r>
        <w:t>A.</w:t>
      </w:r>
      <w:r>
        <w:tab/>
        <w:t>Yes</w:t>
      </w:r>
    </w:p>
    <w:p w:rsidR="00014F63" w:rsidRDefault="00014F63" w:rsidP="00014F63">
      <w:r>
        <w:t>B.</w:t>
      </w:r>
      <w:r>
        <w:tab/>
        <w:t>No</w:t>
      </w:r>
    </w:p>
    <w:p w:rsidR="00014F63" w:rsidRDefault="00014F63" w:rsidP="00014F63">
      <w:r>
        <w:t>C.</w:t>
      </w:r>
      <w:r>
        <w:tab/>
        <w:t>Depend on OS</w:t>
      </w:r>
    </w:p>
    <w:p w:rsidR="00014F63" w:rsidRDefault="00014F63" w:rsidP="00014F63">
      <w:r>
        <w:t>AS: B</w:t>
      </w:r>
    </w:p>
    <w:p w:rsidR="00014F63" w:rsidRDefault="00014F63" w:rsidP="00014F63">
      <w:r>
        <w:t xml:space="preserve">KW: Java, </w:t>
      </w:r>
      <w:r w:rsidRPr="00014F63">
        <w:t>Thread safety</w:t>
      </w:r>
    </w:p>
    <w:p w:rsidR="00014F63" w:rsidRDefault="00014F63" w:rsidP="00014F63">
      <w:r>
        <w:t>DL: 2</w:t>
      </w:r>
    </w:p>
    <w:p w:rsidR="00014F63" w:rsidRPr="00014F63" w:rsidRDefault="00014F63" w:rsidP="00014F63">
      <w:r>
        <w:t xml:space="preserve">WT: Using </w:t>
      </w:r>
      <w:r w:rsidRPr="00014F63">
        <w:t>volatile in multi-thread can keep the change visible. However it can’t ensure the thread safety in writing operation.</w:t>
      </w:r>
    </w:p>
    <w:p w:rsidR="00157763" w:rsidRDefault="00157763" w:rsidP="00584C2E"/>
    <w:p w:rsidR="00014F63" w:rsidRDefault="00014F63" w:rsidP="00014F63">
      <w:r>
        <w:rPr>
          <w:rFonts w:hint="eastAsia"/>
        </w:rPr>
        <w:t xml:space="preserve">66. </w:t>
      </w:r>
      <w:r>
        <w:t xml:space="preserve">Can we do the garbage collect by manual with </w:t>
      </w:r>
      <w:proofErr w:type="spellStart"/>
      <w:proofErr w:type="gramStart"/>
      <w:r>
        <w:t>System.gc</w:t>
      </w:r>
      <w:proofErr w:type="spellEnd"/>
      <w:r>
        <w:t>(</w:t>
      </w:r>
      <w:proofErr w:type="gramEnd"/>
      <w:r>
        <w:t xml:space="preserve">) or </w:t>
      </w:r>
      <w:proofErr w:type="spellStart"/>
      <w:r>
        <w:t>Runtime.getRuntime</w:t>
      </w:r>
      <w:proofErr w:type="spellEnd"/>
      <w:r>
        <w:t>().</w:t>
      </w:r>
      <w:proofErr w:type="spellStart"/>
      <w:r>
        <w:t>gc</w:t>
      </w:r>
      <w:proofErr w:type="spellEnd"/>
      <w:r>
        <w:t>()?</w:t>
      </w:r>
    </w:p>
    <w:p w:rsidR="00014F63" w:rsidRDefault="00014F63" w:rsidP="00014F63">
      <w:r>
        <w:t>A.</w:t>
      </w:r>
      <w:r>
        <w:tab/>
        <w:t>Always</w:t>
      </w:r>
    </w:p>
    <w:p w:rsidR="00014F63" w:rsidRDefault="00014F63" w:rsidP="00014F63">
      <w:r>
        <w:t>B.</w:t>
      </w:r>
      <w:r>
        <w:tab/>
        <w:t>Impossible</w:t>
      </w:r>
    </w:p>
    <w:p w:rsidR="00014F63" w:rsidRPr="00014F63" w:rsidRDefault="00014F63" w:rsidP="00014F63">
      <w:r>
        <w:t>C.</w:t>
      </w:r>
      <w:r>
        <w:tab/>
        <w:t>Depend on the JVM</w:t>
      </w:r>
    </w:p>
    <w:p w:rsidR="00E34115" w:rsidRPr="00014F63" w:rsidRDefault="00014F63" w:rsidP="00584C2E">
      <w:pPr>
        <w:rPr>
          <w:lang w:val="pt-BR"/>
        </w:rPr>
      </w:pPr>
      <w:r w:rsidRPr="00014F63">
        <w:rPr>
          <w:rFonts w:hint="eastAsia"/>
          <w:lang w:val="pt-BR"/>
        </w:rPr>
        <w:t>AS: C</w:t>
      </w:r>
    </w:p>
    <w:p w:rsidR="00014F63" w:rsidRPr="006D3D5C" w:rsidRDefault="00014F63" w:rsidP="00584C2E">
      <w:pPr>
        <w:rPr>
          <w:lang w:val="pt-BR"/>
        </w:rPr>
      </w:pPr>
      <w:r w:rsidRPr="00014F63">
        <w:rPr>
          <w:lang w:val="pt-BR"/>
        </w:rPr>
        <w:t xml:space="preserve">KW: Java. </w:t>
      </w:r>
      <w:r w:rsidRPr="006D3D5C">
        <w:rPr>
          <w:lang w:val="pt-BR"/>
        </w:rPr>
        <w:t>SVM</w:t>
      </w:r>
    </w:p>
    <w:p w:rsidR="00014F63" w:rsidRPr="006D3D5C" w:rsidRDefault="00014F63" w:rsidP="00584C2E">
      <w:pPr>
        <w:rPr>
          <w:lang w:val="pt-BR"/>
        </w:rPr>
      </w:pPr>
      <w:r w:rsidRPr="006D3D5C">
        <w:rPr>
          <w:lang w:val="pt-BR"/>
        </w:rPr>
        <w:t>DL: 2</w:t>
      </w:r>
    </w:p>
    <w:p w:rsidR="00014F63" w:rsidRPr="00014F63" w:rsidRDefault="00014F63" w:rsidP="00584C2E">
      <w:r w:rsidRPr="00014F63">
        <w:t xml:space="preserve">WT: Actually, in </w:t>
      </w:r>
      <w:proofErr w:type="spellStart"/>
      <w:r w:rsidRPr="00014F63">
        <w:t>jvm</w:t>
      </w:r>
      <w:proofErr w:type="spellEnd"/>
      <w:r w:rsidRPr="00014F63">
        <w:t xml:space="preserve"> we can only notify the system to do </w:t>
      </w:r>
      <w:proofErr w:type="spellStart"/>
      <w:proofErr w:type="gramStart"/>
      <w:r w:rsidRPr="00014F63">
        <w:t>gc</w:t>
      </w:r>
      <w:proofErr w:type="spellEnd"/>
      <w:proofErr w:type="gramEnd"/>
      <w:r w:rsidRPr="00014F63">
        <w:t>. Whether it will do depends on certain situation.</w:t>
      </w:r>
    </w:p>
    <w:p w:rsidR="00E34115" w:rsidRPr="00014F63" w:rsidRDefault="00E34115" w:rsidP="00584C2E"/>
    <w:p w:rsidR="005732F2" w:rsidRDefault="005732F2" w:rsidP="005732F2">
      <w:r>
        <w:rPr>
          <w:rFonts w:hint="eastAsia"/>
        </w:rPr>
        <w:t xml:space="preserve">67. </w:t>
      </w:r>
      <w:r>
        <w:t>What’s the outcome of the following code snippet?</w:t>
      </w:r>
    </w:p>
    <w:p w:rsidR="005732F2" w:rsidRDefault="005732F2" w:rsidP="005732F2">
      <w:r>
        <w:t xml:space="preserve">      </w:t>
      </w:r>
      <w:proofErr w:type="spellStart"/>
      <w:proofErr w:type="gramStart"/>
      <w:r>
        <w:t>System.out.println</w:t>
      </w:r>
      <w:proofErr w:type="spellEnd"/>
      <w:r>
        <w:t>(</w:t>
      </w:r>
      <w:proofErr w:type="gramEnd"/>
      <w:r>
        <w:t>3.0/0);</w:t>
      </w:r>
    </w:p>
    <w:p w:rsidR="005732F2" w:rsidRDefault="005732F2" w:rsidP="005732F2">
      <w:r>
        <w:t>A. Compiling error</w:t>
      </w:r>
    </w:p>
    <w:p w:rsidR="005732F2" w:rsidRDefault="005732F2" w:rsidP="005732F2">
      <w:r>
        <w:t>B. Runtime error</w:t>
      </w:r>
    </w:p>
    <w:p w:rsidR="005732F2" w:rsidRDefault="005732F2" w:rsidP="005732F2">
      <w:r>
        <w:t xml:space="preserve">C. Throw </w:t>
      </w:r>
      <w:proofErr w:type="spellStart"/>
      <w:r w:rsidRPr="005732F2">
        <w:t>Java.lang</w:t>
      </w:r>
      <w:proofErr w:type="gramStart"/>
      <w:r w:rsidRPr="005732F2">
        <w:t>,ArithmeticException</w:t>
      </w:r>
      <w:proofErr w:type="spellEnd"/>
      <w:proofErr w:type="gramEnd"/>
      <w:r>
        <w:t xml:space="preserve"> exception</w:t>
      </w:r>
    </w:p>
    <w:p w:rsidR="005732F2" w:rsidRDefault="005732F2" w:rsidP="005732F2">
      <w:r>
        <w:t>D. Output “Infinity”</w:t>
      </w:r>
    </w:p>
    <w:p w:rsidR="005732F2" w:rsidRDefault="005732F2" w:rsidP="005732F2">
      <w:r>
        <w:t>AS: D</w:t>
      </w:r>
    </w:p>
    <w:p w:rsidR="005732F2" w:rsidRDefault="005732F2" w:rsidP="005732F2">
      <w:r>
        <w:t>KW: Java, double, integer</w:t>
      </w:r>
    </w:p>
    <w:p w:rsidR="005732F2" w:rsidRDefault="005732F2" w:rsidP="005732F2">
      <w:r>
        <w:t>DL: 1</w:t>
      </w:r>
    </w:p>
    <w:p w:rsidR="005732F2" w:rsidRDefault="005732F2" w:rsidP="005732F2">
      <w:r>
        <w:lastRenderedPageBreak/>
        <w:t>WT: It test the deep understanding of “double” and “integer” calculation.</w:t>
      </w:r>
    </w:p>
    <w:p w:rsidR="005732F2" w:rsidRDefault="005732F2" w:rsidP="005732F2"/>
    <w:p w:rsidR="005732F2" w:rsidRDefault="005732F2" w:rsidP="005732F2">
      <w:r>
        <w:t>68. What’s t</w:t>
      </w:r>
      <w:r w:rsidR="00AF5260">
        <w:t>he output of the following code?</w:t>
      </w:r>
    </w:p>
    <w:p w:rsidR="00AF5260" w:rsidRDefault="00AF5260" w:rsidP="00AF5260">
      <w:proofErr w:type="spellStart"/>
      <w:proofErr w:type="gramStart"/>
      <w:r>
        <w:t>int</w:t>
      </w:r>
      <w:proofErr w:type="spellEnd"/>
      <w:proofErr w:type="gramEnd"/>
      <w:r>
        <w:t xml:space="preserve"> </w:t>
      </w:r>
      <w:proofErr w:type="spellStart"/>
      <w:r>
        <w:t>i</w:t>
      </w:r>
      <w:proofErr w:type="spellEnd"/>
      <w:r>
        <w:t xml:space="preserve"> = 10; </w:t>
      </w:r>
    </w:p>
    <w:p w:rsidR="00AF5260" w:rsidRDefault="00AF5260" w:rsidP="00AF5260">
      <w:proofErr w:type="gramStart"/>
      <w:r>
        <w:t>while</w:t>
      </w:r>
      <w:proofErr w:type="gramEnd"/>
      <w:r>
        <w:t xml:space="preserve"> ( </w:t>
      </w:r>
      <w:proofErr w:type="spellStart"/>
      <w:r>
        <w:t>i</w:t>
      </w:r>
      <w:proofErr w:type="spellEnd"/>
      <w:r>
        <w:t xml:space="preserve"> &gt; 0 ){   </w:t>
      </w:r>
      <w:proofErr w:type="spellStart"/>
      <w:r>
        <w:t>i</w:t>
      </w:r>
      <w:proofErr w:type="spellEnd"/>
      <w:r>
        <w:t xml:space="preserve"> = </w:t>
      </w:r>
      <w:proofErr w:type="spellStart"/>
      <w:r>
        <w:t>i</w:t>
      </w:r>
      <w:proofErr w:type="spellEnd"/>
      <w:r>
        <w:t xml:space="preserve"> + 1;   if ( </w:t>
      </w:r>
      <w:proofErr w:type="spellStart"/>
      <w:r>
        <w:t>i</w:t>
      </w:r>
      <w:proofErr w:type="spellEnd"/>
      <w:r>
        <w:t xml:space="preserve"> = =10 ){     break;   } }</w:t>
      </w:r>
    </w:p>
    <w:p w:rsidR="00AF5260" w:rsidRDefault="00AF5260" w:rsidP="00AF5260">
      <w:r>
        <w:t>A. “While” loop runs for 10 times</w:t>
      </w:r>
    </w:p>
    <w:p w:rsidR="00AF5260" w:rsidRDefault="00AF5260" w:rsidP="00AF5260">
      <w:r>
        <w:t>B. Dead loop</w:t>
      </w:r>
    </w:p>
    <w:p w:rsidR="00AF5260" w:rsidRDefault="00AF5260" w:rsidP="00AF5260">
      <w:r>
        <w:t>C. No loop was run</w:t>
      </w:r>
    </w:p>
    <w:p w:rsidR="00AF5260" w:rsidRDefault="00AF5260" w:rsidP="00AF5260">
      <w:r>
        <w:t>D. “While” loop runs for 1 times</w:t>
      </w:r>
    </w:p>
    <w:p w:rsidR="00AF5260" w:rsidRDefault="00AF5260" w:rsidP="00AF5260">
      <w:r>
        <w:t>AS: B</w:t>
      </w:r>
    </w:p>
    <w:p w:rsidR="00AF5260" w:rsidRDefault="00AF5260" w:rsidP="00AF5260">
      <w:r>
        <w:t>KW: Java, loop, while, break</w:t>
      </w:r>
    </w:p>
    <w:p w:rsidR="00AF5260" w:rsidRDefault="00AF5260" w:rsidP="00AF5260">
      <w:r>
        <w:t>DL: 2</w:t>
      </w:r>
    </w:p>
    <w:p w:rsidR="00AF5260" w:rsidRDefault="00AF5260" w:rsidP="00AF5260">
      <w:r>
        <w:t>WT: It test the effective range of “break”</w:t>
      </w:r>
    </w:p>
    <w:p w:rsidR="00AF5260" w:rsidRDefault="00AF5260" w:rsidP="00AF5260"/>
    <w:p w:rsidR="00AF5260" w:rsidRDefault="00AF5260" w:rsidP="00AF5260">
      <w:r>
        <w:t>69. What’s the outcome of the following program?</w:t>
      </w:r>
    </w:p>
    <w:p w:rsidR="00AF5260" w:rsidRDefault="00AF5260" w:rsidP="00AF5260">
      <w:proofErr w:type="gramStart"/>
      <w:r>
        <w:t>public</w:t>
      </w:r>
      <w:proofErr w:type="gramEnd"/>
      <w:r>
        <w:t xml:space="preserve"> class Test { </w:t>
      </w:r>
    </w:p>
    <w:p w:rsidR="00AF5260" w:rsidRDefault="00AF5260" w:rsidP="00AF5260">
      <w:r>
        <w:t xml:space="preserve">       </w:t>
      </w:r>
      <w:proofErr w:type="gramStart"/>
      <w:r>
        <w:t>public</w:t>
      </w:r>
      <w:proofErr w:type="gramEnd"/>
      <w:r>
        <w:t xml:space="preserve"> static </w:t>
      </w:r>
      <w:proofErr w:type="spellStart"/>
      <w:r>
        <w:t>int</w:t>
      </w:r>
      <w:proofErr w:type="spellEnd"/>
      <w:r>
        <w:t xml:space="preserve"> </w:t>
      </w:r>
      <w:proofErr w:type="spellStart"/>
      <w:r>
        <w:t>aMethod</w:t>
      </w:r>
      <w:proofErr w:type="spellEnd"/>
      <w:r>
        <w:t>(</w:t>
      </w:r>
      <w:proofErr w:type="spellStart"/>
      <w:r>
        <w:t>int</w:t>
      </w:r>
      <w:proofErr w:type="spellEnd"/>
      <w:r>
        <w:t xml:space="preserve"> </w:t>
      </w:r>
      <w:proofErr w:type="spellStart"/>
      <w:r>
        <w:t>i</w:t>
      </w:r>
      <w:proofErr w:type="spellEnd"/>
      <w:r>
        <w:t>) throws Exception {</w:t>
      </w:r>
    </w:p>
    <w:p w:rsidR="00AF5260" w:rsidRDefault="00AF5260" w:rsidP="00AF5260">
      <w:r>
        <w:tab/>
      </w:r>
      <w:r>
        <w:tab/>
      </w:r>
      <w:proofErr w:type="gramStart"/>
      <w:r>
        <w:t>try</w:t>
      </w:r>
      <w:proofErr w:type="gramEnd"/>
      <w:r>
        <w:t xml:space="preserve"> {</w:t>
      </w:r>
    </w:p>
    <w:p w:rsidR="00AF5260" w:rsidRDefault="00AF5260" w:rsidP="00AF5260">
      <w:r>
        <w:tab/>
      </w:r>
      <w:r>
        <w:tab/>
      </w:r>
      <w:r>
        <w:tab/>
      </w:r>
      <w:proofErr w:type="gramStart"/>
      <w:r>
        <w:t>return</w:t>
      </w:r>
      <w:proofErr w:type="gramEnd"/>
      <w:r>
        <w:t xml:space="preserve"> </w:t>
      </w:r>
      <w:proofErr w:type="spellStart"/>
      <w:r>
        <w:t>i</w:t>
      </w:r>
      <w:proofErr w:type="spellEnd"/>
      <w:r>
        <w:t xml:space="preserve"> / 10;</w:t>
      </w:r>
    </w:p>
    <w:p w:rsidR="00AF5260" w:rsidRDefault="00AF5260" w:rsidP="00AF5260">
      <w:r>
        <w:tab/>
      </w:r>
      <w:r>
        <w:tab/>
        <w:t>} catch (Exception ex) {</w:t>
      </w:r>
    </w:p>
    <w:p w:rsidR="00AF5260" w:rsidRDefault="00AF5260" w:rsidP="00AF5260">
      <w:r>
        <w:tab/>
      </w:r>
      <w:r>
        <w:tab/>
      </w:r>
      <w:r>
        <w:tab/>
      </w:r>
      <w:proofErr w:type="gramStart"/>
      <w:r>
        <w:t>throw</w:t>
      </w:r>
      <w:proofErr w:type="gramEnd"/>
      <w:r>
        <w:t xml:space="preserve"> new Exception("exception in a </w:t>
      </w:r>
      <w:proofErr w:type="spellStart"/>
      <w:r>
        <w:t>aMothod</w:t>
      </w:r>
      <w:proofErr w:type="spellEnd"/>
      <w:r>
        <w:t>");</w:t>
      </w:r>
    </w:p>
    <w:p w:rsidR="00AF5260" w:rsidRDefault="00AF5260" w:rsidP="00AF5260">
      <w:r>
        <w:tab/>
      </w:r>
      <w:r>
        <w:tab/>
        <w:t>} finally {</w:t>
      </w:r>
    </w:p>
    <w:p w:rsidR="00AF5260" w:rsidRDefault="00AF5260" w:rsidP="00AF5260">
      <w:r>
        <w:tab/>
      </w:r>
      <w:r>
        <w:tab/>
      </w:r>
      <w:r>
        <w:tab/>
      </w:r>
      <w:proofErr w:type="spellStart"/>
      <w:proofErr w:type="gramStart"/>
      <w:r>
        <w:t>System.out.print</w:t>
      </w:r>
      <w:proofErr w:type="spellEnd"/>
      <w:r>
        <w:t>(</w:t>
      </w:r>
      <w:proofErr w:type="gramEnd"/>
      <w:r>
        <w:t>"finally");</w:t>
      </w:r>
    </w:p>
    <w:p w:rsidR="00AF5260" w:rsidRDefault="00AF5260" w:rsidP="00AF5260">
      <w:r>
        <w:tab/>
      </w:r>
      <w:r>
        <w:tab/>
        <w:t>}</w:t>
      </w:r>
    </w:p>
    <w:p w:rsidR="00AF5260" w:rsidRDefault="00AF5260" w:rsidP="00AF5260">
      <w:r>
        <w:tab/>
        <w:t>}</w:t>
      </w:r>
    </w:p>
    <w:p w:rsidR="00AF5260" w:rsidRDefault="00AF5260" w:rsidP="00AF5260"/>
    <w:p w:rsidR="00AF5260" w:rsidRDefault="00AF5260" w:rsidP="00AF5260">
      <w:r>
        <w:tab/>
      </w:r>
      <w:proofErr w:type="gramStart"/>
      <w:r>
        <w:t>public</w:t>
      </w:r>
      <w:proofErr w:type="gramEnd"/>
      <w:r>
        <w:t xml:space="preserve"> static void main(String[] </w:t>
      </w:r>
      <w:proofErr w:type="spellStart"/>
      <w:r>
        <w:t>args</w:t>
      </w:r>
      <w:proofErr w:type="spellEnd"/>
      <w:r>
        <w:t>) {</w:t>
      </w:r>
    </w:p>
    <w:p w:rsidR="00AF5260" w:rsidRDefault="00AF5260" w:rsidP="00AF5260">
      <w:r>
        <w:tab/>
      </w:r>
      <w:r>
        <w:tab/>
      </w:r>
      <w:proofErr w:type="gramStart"/>
      <w:r>
        <w:t>try</w:t>
      </w:r>
      <w:proofErr w:type="gramEnd"/>
      <w:r>
        <w:t xml:space="preserve"> {</w:t>
      </w:r>
    </w:p>
    <w:p w:rsidR="00AF5260" w:rsidRDefault="00AF5260" w:rsidP="00AF5260">
      <w:r>
        <w:tab/>
      </w:r>
      <w:r>
        <w:tab/>
      </w:r>
      <w:r>
        <w:tab/>
      </w:r>
      <w:proofErr w:type="spellStart"/>
      <w:proofErr w:type="gramStart"/>
      <w:r>
        <w:t>aMethod</w:t>
      </w:r>
      <w:proofErr w:type="spellEnd"/>
      <w:r>
        <w:t>(</w:t>
      </w:r>
      <w:proofErr w:type="gramEnd"/>
      <w:r>
        <w:t>0);</w:t>
      </w:r>
    </w:p>
    <w:p w:rsidR="00AF5260" w:rsidRDefault="00AF5260" w:rsidP="00AF5260">
      <w:r>
        <w:tab/>
      </w:r>
      <w:r>
        <w:tab/>
        <w:t>} catch (Exception ex) {</w:t>
      </w:r>
    </w:p>
    <w:p w:rsidR="00AF5260" w:rsidRDefault="00AF5260" w:rsidP="00AF5260">
      <w:r>
        <w:tab/>
      </w:r>
      <w:r>
        <w:tab/>
      </w:r>
      <w:r>
        <w:tab/>
      </w:r>
      <w:proofErr w:type="spellStart"/>
      <w:proofErr w:type="gramStart"/>
      <w:r>
        <w:t>System.out.print</w:t>
      </w:r>
      <w:proofErr w:type="spellEnd"/>
      <w:r>
        <w:t>(</w:t>
      </w:r>
      <w:proofErr w:type="gramEnd"/>
      <w:r>
        <w:t>"exception in main");</w:t>
      </w:r>
    </w:p>
    <w:p w:rsidR="00AF5260" w:rsidRDefault="00AF5260" w:rsidP="00AF5260">
      <w:r>
        <w:tab/>
      </w:r>
      <w:r>
        <w:tab/>
        <w:t>}</w:t>
      </w:r>
    </w:p>
    <w:p w:rsidR="00AF5260" w:rsidRDefault="00AF5260" w:rsidP="00AF5260">
      <w:r>
        <w:tab/>
      </w:r>
      <w:r>
        <w:tab/>
      </w:r>
      <w:proofErr w:type="spellStart"/>
      <w:proofErr w:type="gramStart"/>
      <w:r>
        <w:t>System.out.print</w:t>
      </w:r>
      <w:proofErr w:type="spellEnd"/>
      <w:r>
        <w:t>(</w:t>
      </w:r>
      <w:proofErr w:type="gramEnd"/>
      <w:r>
        <w:t>"finished");</w:t>
      </w:r>
    </w:p>
    <w:p w:rsidR="00AF5260" w:rsidRDefault="00AF5260" w:rsidP="00AF5260">
      <w:r>
        <w:rPr>
          <w:rFonts w:hint="eastAsia"/>
        </w:rPr>
        <w:tab/>
        <w:t>}</w:t>
      </w:r>
      <w:r>
        <w:rPr>
          <w:rFonts w:hint="eastAsia"/>
        </w:rPr>
        <w:t>｝</w:t>
      </w:r>
      <w:r>
        <w:rPr>
          <w:rFonts w:hint="eastAsia"/>
        </w:rPr>
        <w:t xml:space="preserve"> </w:t>
      </w:r>
    </w:p>
    <w:p w:rsidR="00AF5260" w:rsidRDefault="00AF5260" w:rsidP="00AF5260">
      <w:r>
        <w:rPr>
          <w:rFonts w:hint="eastAsia"/>
        </w:rPr>
        <w:t xml:space="preserve">A. </w:t>
      </w:r>
      <w:proofErr w:type="spellStart"/>
      <w:r>
        <w:rPr>
          <w:rFonts w:hint="eastAsia"/>
        </w:rPr>
        <w:t>finallyexception</w:t>
      </w:r>
      <w:proofErr w:type="spellEnd"/>
      <w:r>
        <w:rPr>
          <w:rFonts w:hint="eastAsia"/>
        </w:rPr>
        <w:t xml:space="preserve"> in </w:t>
      </w:r>
      <w:proofErr w:type="spellStart"/>
      <w:r>
        <w:rPr>
          <w:rFonts w:hint="eastAsia"/>
        </w:rPr>
        <w:t>mainfinished</w:t>
      </w:r>
      <w:proofErr w:type="spellEnd"/>
      <w:r>
        <w:rPr>
          <w:rFonts w:hint="eastAsia"/>
        </w:rPr>
        <w:t xml:space="preserve"> </w:t>
      </w:r>
    </w:p>
    <w:p w:rsidR="00AF5260" w:rsidRDefault="00AF5260" w:rsidP="00AF5260">
      <w:r>
        <w:rPr>
          <w:rFonts w:hint="eastAsia"/>
        </w:rPr>
        <w:t xml:space="preserve">B. exception in </w:t>
      </w:r>
      <w:proofErr w:type="spellStart"/>
      <w:r>
        <w:rPr>
          <w:rFonts w:hint="eastAsia"/>
        </w:rPr>
        <w:t>mainfinally</w:t>
      </w:r>
      <w:proofErr w:type="spellEnd"/>
      <w:r>
        <w:rPr>
          <w:rFonts w:hint="eastAsia"/>
        </w:rPr>
        <w:t xml:space="preserve"> </w:t>
      </w:r>
    </w:p>
    <w:p w:rsidR="00AF5260" w:rsidRDefault="00AF5260" w:rsidP="00AF5260">
      <w:r>
        <w:rPr>
          <w:rFonts w:hint="eastAsia"/>
        </w:rPr>
        <w:t xml:space="preserve">C. </w:t>
      </w:r>
      <w:proofErr w:type="spellStart"/>
      <w:r>
        <w:rPr>
          <w:rFonts w:hint="eastAsia"/>
        </w:rPr>
        <w:t>finallyfinished</w:t>
      </w:r>
      <w:proofErr w:type="spellEnd"/>
      <w:r>
        <w:rPr>
          <w:rFonts w:hint="eastAsia"/>
        </w:rPr>
        <w:t xml:space="preserve"> </w:t>
      </w:r>
    </w:p>
    <w:p w:rsidR="00AF5260" w:rsidRDefault="00AF5260" w:rsidP="00AF5260">
      <w:r>
        <w:rPr>
          <w:rFonts w:hint="eastAsia"/>
        </w:rPr>
        <w:t xml:space="preserve">D. </w:t>
      </w:r>
      <w:proofErr w:type="spellStart"/>
      <w:r>
        <w:rPr>
          <w:rFonts w:hint="eastAsia"/>
        </w:rPr>
        <w:t>finallyexception</w:t>
      </w:r>
      <w:proofErr w:type="spellEnd"/>
      <w:r>
        <w:rPr>
          <w:rFonts w:hint="eastAsia"/>
        </w:rPr>
        <w:t xml:space="preserve"> in </w:t>
      </w:r>
      <w:proofErr w:type="spellStart"/>
      <w:r>
        <w:rPr>
          <w:rFonts w:hint="eastAsia"/>
        </w:rPr>
        <w:t>mainfinished</w:t>
      </w:r>
      <w:proofErr w:type="spellEnd"/>
    </w:p>
    <w:p w:rsidR="00AF5260" w:rsidRDefault="00AF5260" w:rsidP="00AF5260">
      <w:r>
        <w:t>AS: C</w:t>
      </w:r>
    </w:p>
    <w:p w:rsidR="00AF5260" w:rsidRDefault="00AF5260" w:rsidP="00AF5260">
      <w:r>
        <w:t>KW: Java, try, catch</w:t>
      </w:r>
    </w:p>
    <w:p w:rsidR="00AF5260" w:rsidRDefault="00AF5260" w:rsidP="00AF5260">
      <w:r>
        <w:t>DL: 3</w:t>
      </w:r>
    </w:p>
    <w:p w:rsidR="00AF5260" w:rsidRDefault="00AF5260" w:rsidP="00AF5260">
      <w:r>
        <w:t>WT: It tests the deep understanding of “try” and “catch”</w:t>
      </w:r>
    </w:p>
    <w:p w:rsidR="00AF5260" w:rsidRDefault="00AF5260" w:rsidP="00AF5260"/>
    <w:p w:rsidR="00AF5260" w:rsidRDefault="00AF5260" w:rsidP="00AF5260">
      <w:r>
        <w:t>70. What’s the outcome of the following program?</w:t>
      </w:r>
    </w:p>
    <w:p w:rsidR="00AF5260" w:rsidRDefault="00AF5260" w:rsidP="00AF5260">
      <w:proofErr w:type="gramStart"/>
      <w:r>
        <w:lastRenderedPageBreak/>
        <w:t>public</w:t>
      </w:r>
      <w:proofErr w:type="gramEnd"/>
      <w:r>
        <w:t xml:space="preserve"> class Test{  </w:t>
      </w:r>
    </w:p>
    <w:p w:rsidR="00AF5260" w:rsidRDefault="00AF5260" w:rsidP="00AF5260">
      <w:r>
        <w:t xml:space="preserve">        </w:t>
      </w:r>
      <w:proofErr w:type="gramStart"/>
      <w:r>
        <w:t>public</w:t>
      </w:r>
      <w:proofErr w:type="gramEnd"/>
      <w:r>
        <w:t xml:space="preserve"> Test(){} </w:t>
      </w:r>
    </w:p>
    <w:p w:rsidR="00AF5260" w:rsidRDefault="00AF5260" w:rsidP="00AF5260">
      <w:r>
        <w:t xml:space="preserve">        </w:t>
      </w:r>
      <w:proofErr w:type="gramStart"/>
      <w:r>
        <w:t>static</w:t>
      </w:r>
      <w:proofErr w:type="gramEnd"/>
      <w:r>
        <w:t xml:space="preserve"> void print(</w:t>
      </w:r>
      <w:proofErr w:type="spellStart"/>
      <w:r>
        <w:t>ArrayList</w:t>
      </w:r>
      <w:proofErr w:type="spellEnd"/>
      <w:r>
        <w:t xml:space="preserve"> al){              </w:t>
      </w:r>
    </w:p>
    <w:p w:rsidR="00AF5260" w:rsidRDefault="00AF5260" w:rsidP="00AF5260">
      <w:r>
        <w:t xml:space="preserve"> </w:t>
      </w:r>
      <w:proofErr w:type="spellStart"/>
      <w:proofErr w:type="gramStart"/>
      <w:r>
        <w:t>al.add</w:t>
      </w:r>
      <w:proofErr w:type="spellEnd"/>
      <w:r>
        <w:t>(</w:t>
      </w:r>
      <w:proofErr w:type="gramEnd"/>
      <w:r>
        <w:t xml:space="preserve">2); </w:t>
      </w:r>
    </w:p>
    <w:p w:rsidR="00AF5260" w:rsidRDefault="00AF5260" w:rsidP="00AF5260">
      <w:r>
        <w:t xml:space="preserve">             </w:t>
      </w:r>
      <w:proofErr w:type="gramStart"/>
      <w:r>
        <w:t>al=</w:t>
      </w:r>
      <w:proofErr w:type="gramEnd"/>
      <w:r>
        <w:t xml:space="preserve">new </w:t>
      </w:r>
      <w:proofErr w:type="spellStart"/>
      <w:r>
        <w:t>ArrayList</w:t>
      </w:r>
      <w:proofErr w:type="spellEnd"/>
      <w:r>
        <w:t xml:space="preserve">();              </w:t>
      </w:r>
    </w:p>
    <w:p w:rsidR="00AF5260" w:rsidRDefault="00AF5260" w:rsidP="00AF5260">
      <w:r>
        <w:t xml:space="preserve"> </w:t>
      </w:r>
      <w:proofErr w:type="spellStart"/>
      <w:proofErr w:type="gramStart"/>
      <w:r>
        <w:t>al.add</w:t>
      </w:r>
      <w:proofErr w:type="spellEnd"/>
      <w:r>
        <w:t>(</w:t>
      </w:r>
      <w:proofErr w:type="gramEnd"/>
      <w:r>
        <w:t xml:space="preserve">3);               </w:t>
      </w:r>
    </w:p>
    <w:p w:rsidR="00AF5260" w:rsidRDefault="00AF5260" w:rsidP="00AF5260">
      <w:proofErr w:type="spellStart"/>
      <w:proofErr w:type="gramStart"/>
      <w:r>
        <w:t>al.add</w:t>
      </w:r>
      <w:proofErr w:type="spellEnd"/>
      <w:r>
        <w:t>(</w:t>
      </w:r>
      <w:proofErr w:type="gramEnd"/>
      <w:r>
        <w:t xml:space="preserve">4); </w:t>
      </w:r>
    </w:p>
    <w:p w:rsidR="00AF5260" w:rsidRDefault="00AF5260" w:rsidP="00AF5260">
      <w:r>
        <w:t xml:space="preserve">} </w:t>
      </w:r>
    </w:p>
    <w:p w:rsidR="00AF5260" w:rsidRDefault="00AF5260" w:rsidP="00AF5260">
      <w:proofErr w:type="gramStart"/>
      <w:r>
        <w:t>public</w:t>
      </w:r>
      <w:proofErr w:type="gramEnd"/>
      <w:r>
        <w:t xml:space="preserve"> static void main(String[]</w:t>
      </w:r>
      <w:proofErr w:type="spellStart"/>
      <w:r>
        <w:t>args</w:t>
      </w:r>
      <w:proofErr w:type="spellEnd"/>
      <w:r>
        <w:t xml:space="preserve">){   </w:t>
      </w:r>
    </w:p>
    <w:p w:rsidR="00AF5260" w:rsidRDefault="00AF5260" w:rsidP="00AF5260">
      <w:r>
        <w:t xml:space="preserve"> Test test=new </w:t>
      </w:r>
      <w:proofErr w:type="gramStart"/>
      <w:r>
        <w:t>Test(</w:t>
      </w:r>
      <w:proofErr w:type="gramEnd"/>
      <w:r>
        <w:t xml:space="preserve">); </w:t>
      </w:r>
    </w:p>
    <w:p w:rsidR="00AF5260" w:rsidRDefault="00AF5260" w:rsidP="00AF5260">
      <w:proofErr w:type="spellStart"/>
      <w:r>
        <w:t>ArrayList</w:t>
      </w:r>
      <w:proofErr w:type="spellEnd"/>
      <w:r>
        <w:t xml:space="preserve"> al=new </w:t>
      </w:r>
      <w:proofErr w:type="spellStart"/>
      <w:proofErr w:type="gramStart"/>
      <w:r>
        <w:t>ArrayList</w:t>
      </w:r>
      <w:proofErr w:type="spellEnd"/>
      <w:r>
        <w:t>(</w:t>
      </w:r>
      <w:proofErr w:type="gramEnd"/>
      <w:r>
        <w:t xml:space="preserve">); </w:t>
      </w:r>
    </w:p>
    <w:p w:rsidR="00AF5260" w:rsidRDefault="00AF5260" w:rsidP="00AF5260">
      <w:proofErr w:type="spellStart"/>
      <w:proofErr w:type="gramStart"/>
      <w:r>
        <w:t>al.add</w:t>
      </w:r>
      <w:proofErr w:type="spellEnd"/>
      <w:r>
        <w:t>(</w:t>
      </w:r>
      <w:proofErr w:type="gramEnd"/>
      <w:r>
        <w:t xml:space="preserve">1); </w:t>
      </w:r>
    </w:p>
    <w:p w:rsidR="00AF5260" w:rsidRDefault="00AF5260" w:rsidP="00AF5260">
      <w:proofErr w:type="gramStart"/>
      <w:r>
        <w:t>print(</w:t>
      </w:r>
      <w:proofErr w:type="gramEnd"/>
      <w:r>
        <w:t xml:space="preserve">al); </w:t>
      </w:r>
    </w:p>
    <w:p w:rsidR="00AF5260" w:rsidRDefault="00AF5260" w:rsidP="00AF5260">
      <w:proofErr w:type="spellStart"/>
      <w:proofErr w:type="gramStart"/>
      <w:r>
        <w:t>System.out.println</w:t>
      </w:r>
      <w:proofErr w:type="spellEnd"/>
      <w:r>
        <w:t>(</w:t>
      </w:r>
      <w:proofErr w:type="spellStart"/>
      <w:proofErr w:type="gramEnd"/>
      <w:r>
        <w:t>al.get</w:t>
      </w:r>
      <w:proofErr w:type="spellEnd"/>
      <w:r>
        <w:t>(1)); } }</w:t>
      </w:r>
    </w:p>
    <w:p w:rsidR="00AF5260" w:rsidRDefault="00AF5260" w:rsidP="00AF5260">
      <w:r>
        <w:t>A. 1</w:t>
      </w:r>
    </w:p>
    <w:p w:rsidR="00AF5260" w:rsidRDefault="00AF5260" w:rsidP="00AF5260">
      <w:r>
        <w:t>B. 2</w:t>
      </w:r>
    </w:p>
    <w:p w:rsidR="00AF5260" w:rsidRDefault="00AF5260" w:rsidP="00AF5260">
      <w:r>
        <w:t>C. 3</w:t>
      </w:r>
    </w:p>
    <w:p w:rsidR="00AF5260" w:rsidRDefault="00AF5260" w:rsidP="00AF5260">
      <w:r>
        <w:t>D. 4</w:t>
      </w:r>
    </w:p>
    <w:p w:rsidR="00AF5260" w:rsidRDefault="00AF5260" w:rsidP="00AF5260">
      <w:r>
        <w:t>AS: B</w:t>
      </w:r>
    </w:p>
    <w:p w:rsidR="00AF5260" w:rsidRDefault="00AF5260" w:rsidP="00AF5260">
      <w:r>
        <w:t xml:space="preserve">KW: Java, </w:t>
      </w:r>
      <w:proofErr w:type="spellStart"/>
      <w:r>
        <w:t>arraylist</w:t>
      </w:r>
      <w:proofErr w:type="spellEnd"/>
    </w:p>
    <w:p w:rsidR="00AF5260" w:rsidRDefault="00AF5260" w:rsidP="00AF5260">
      <w:r>
        <w:t>DL: 2</w:t>
      </w:r>
    </w:p>
    <w:p w:rsidR="00AF5260" w:rsidRDefault="00AF5260" w:rsidP="00AF5260">
      <w:r>
        <w:t>WT: It tests the deep understanding of “</w:t>
      </w:r>
      <w:proofErr w:type="spellStart"/>
      <w:r>
        <w:t>ArrayList</w:t>
      </w:r>
      <w:proofErr w:type="spellEnd"/>
      <w:r>
        <w:t>”</w:t>
      </w:r>
    </w:p>
    <w:p w:rsidR="00AF5260" w:rsidRDefault="00AF5260" w:rsidP="00AF5260"/>
    <w:p w:rsidR="00AF5260" w:rsidRDefault="00AF5260" w:rsidP="00AF5260">
      <w:r>
        <w:t>71. Considering the following code, add which piece of the code to “</w:t>
      </w:r>
      <w:r w:rsidRPr="00AF5260">
        <w:t>// assignment x=a, y=b</w:t>
      </w:r>
      <w:r>
        <w:t>” makes the program run correctly?</w:t>
      </w:r>
    </w:p>
    <w:p w:rsidR="00AF5260" w:rsidRDefault="00AF5260" w:rsidP="00AF5260">
      <w:proofErr w:type="gramStart"/>
      <w:r>
        <w:t>public</w:t>
      </w:r>
      <w:proofErr w:type="gramEnd"/>
      <w:r>
        <w:t xml:space="preserve"> class Base{ </w:t>
      </w:r>
    </w:p>
    <w:p w:rsidR="00AF5260" w:rsidRDefault="00AF5260" w:rsidP="00AF5260">
      <w:r>
        <w:t xml:space="preserve"> </w:t>
      </w:r>
      <w:proofErr w:type="spellStart"/>
      <w:proofErr w:type="gramStart"/>
      <w:r>
        <w:t>int</w:t>
      </w:r>
      <w:proofErr w:type="spellEnd"/>
      <w:proofErr w:type="gramEnd"/>
      <w:r>
        <w:t xml:space="preserve"> w, x, y ,z;  </w:t>
      </w:r>
    </w:p>
    <w:p w:rsidR="00AF5260" w:rsidRDefault="00AF5260" w:rsidP="00AF5260">
      <w:proofErr w:type="gramStart"/>
      <w:r>
        <w:t>public</w:t>
      </w:r>
      <w:proofErr w:type="gramEnd"/>
      <w:r>
        <w:t xml:space="preserve"> Base(</w:t>
      </w:r>
      <w:proofErr w:type="spellStart"/>
      <w:r>
        <w:t>int</w:t>
      </w:r>
      <w:proofErr w:type="spellEnd"/>
      <w:r>
        <w:t xml:space="preserve"> </w:t>
      </w:r>
      <w:proofErr w:type="spellStart"/>
      <w:r>
        <w:t>a,int</w:t>
      </w:r>
      <w:proofErr w:type="spellEnd"/>
      <w:r>
        <w:t xml:space="preserve"> b)  {  </w:t>
      </w:r>
    </w:p>
    <w:p w:rsidR="00AF5260" w:rsidRDefault="00AF5260" w:rsidP="00AF5260">
      <w:r>
        <w:t xml:space="preserve">x=a; y=b;  </w:t>
      </w:r>
    </w:p>
    <w:p w:rsidR="00AF5260" w:rsidRDefault="00AF5260" w:rsidP="00AF5260">
      <w:r>
        <w:t xml:space="preserve">}  </w:t>
      </w:r>
    </w:p>
    <w:p w:rsidR="00AF5260" w:rsidRDefault="00AF5260" w:rsidP="00AF5260">
      <w:proofErr w:type="gramStart"/>
      <w:r>
        <w:t>public</w:t>
      </w:r>
      <w:proofErr w:type="gramEnd"/>
      <w:r>
        <w:t xml:space="preserve"> Base(</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d)  {  </w:t>
      </w:r>
    </w:p>
    <w:p w:rsidR="00AF5260" w:rsidRDefault="00AF5260" w:rsidP="00AF5260">
      <w:r>
        <w:t xml:space="preserve">// assignment x=a, y=b  </w:t>
      </w:r>
    </w:p>
    <w:p w:rsidR="00AF5260" w:rsidRDefault="00AF5260" w:rsidP="00AF5260">
      <w:r>
        <w:t>w=d;</w:t>
      </w:r>
    </w:p>
    <w:p w:rsidR="00AF5260" w:rsidRPr="006D3D5C" w:rsidRDefault="00AF5260" w:rsidP="00AF5260">
      <w:pPr>
        <w:rPr>
          <w:lang w:val="pt-BR"/>
        </w:rPr>
      </w:pPr>
      <w:r>
        <w:t xml:space="preserve">  </w:t>
      </w:r>
      <w:r w:rsidRPr="006D3D5C">
        <w:rPr>
          <w:lang w:val="pt-BR"/>
        </w:rPr>
        <w:t xml:space="preserve">z=c;  }  }  </w:t>
      </w:r>
    </w:p>
    <w:p w:rsidR="00AF5260" w:rsidRPr="006D3D5C" w:rsidRDefault="00AF5260" w:rsidP="00AF5260">
      <w:pPr>
        <w:rPr>
          <w:lang w:val="pt-BR"/>
        </w:rPr>
      </w:pPr>
    </w:p>
    <w:p w:rsidR="00AF5260" w:rsidRPr="006D3D5C" w:rsidRDefault="00AF5260" w:rsidP="00AF5260">
      <w:pPr>
        <w:rPr>
          <w:lang w:val="pt-BR"/>
        </w:rPr>
      </w:pPr>
      <w:r w:rsidRPr="006D3D5C">
        <w:rPr>
          <w:rFonts w:hint="eastAsia"/>
          <w:lang w:val="pt-BR"/>
        </w:rPr>
        <w:t xml:space="preserve">A. </w:t>
      </w:r>
      <w:r w:rsidRPr="006D3D5C">
        <w:rPr>
          <w:lang w:val="pt-BR"/>
        </w:rPr>
        <w:t>Base(a,b);</w:t>
      </w:r>
    </w:p>
    <w:p w:rsidR="00E67785" w:rsidRPr="006D3D5C" w:rsidRDefault="00AF5260" w:rsidP="00AF5260">
      <w:pPr>
        <w:rPr>
          <w:lang w:val="pt-BR"/>
        </w:rPr>
      </w:pPr>
      <w:r w:rsidRPr="006D3D5C">
        <w:rPr>
          <w:lang w:val="pt-BR"/>
        </w:rPr>
        <w:t>B.</w:t>
      </w:r>
      <w:r w:rsidR="00E67785" w:rsidRPr="006D3D5C">
        <w:rPr>
          <w:lang w:val="pt-BR"/>
        </w:rPr>
        <w:t xml:space="preserve"> x=a, y=b;</w:t>
      </w:r>
    </w:p>
    <w:p w:rsidR="00E67785" w:rsidRDefault="00E67785" w:rsidP="00AF5260">
      <w:r>
        <w:t xml:space="preserve">C. </w:t>
      </w:r>
      <w:proofErr w:type="gramStart"/>
      <w:r w:rsidRPr="00E67785">
        <w:t>this(</w:t>
      </w:r>
      <w:proofErr w:type="gramEnd"/>
      <w:r w:rsidRPr="00E67785">
        <w:t>a),this(b);</w:t>
      </w:r>
    </w:p>
    <w:p w:rsidR="00E67785" w:rsidRDefault="00E67785" w:rsidP="00AF5260">
      <w:r>
        <w:t xml:space="preserve">D. </w:t>
      </w:r>
      <w:proofErr w:type="gramStart"/>
      <w:r w:rsidRPr="00E67785">
        <w:t>this(</w:t>
      </w:r>
      <w:proofErr w:type="spellStart"/>
      <w:proofErr w:type="gramEnd"/>
      <w:r w:rsidRPr="00E67785">
        <w:t>a,b</w:t>
      </w:r>
      <w:proofErr w:type="spellEnd"/>
      <w:r w:rsidRPr="00E67785">
        <w:t>);</w:t>
      </w:r>
    </w:p>
    <w:p w:rsidR="00E67785" w:rsidRDefault="00E67785" w:rsidP="00AF5260">
      <w:r>
        <w:t>AS: D</w:t>
      </w:r>
    </w:p>
    <w:p w:rsidR="00E67785" w:rsidRDefault="00E67785" w:rsidP="00AF5260">
      <w:r>
        <w:t>KW: Java, this</w:t>
      </w:r>
    </w:p>
    <w:p w:rsidR="00E67785" w:rsidRDefault="00E67785" w:rsidP="00AF5260">
      <w:r>
        <w:t>DL: 2</w:t>
      </w:r>
    </w:p>
    <w:p w:rsidR="00E67785" w:rsidRDefault="00E67785" w:rsidP="00AF5260">
      <w:r>
        <w:t>WT: It tests the deep understanding of “this”, which is difficult.</w:t>
      </w:r>
    </w:p>
    <w:p w:rsidR="00E67785" w:rsidRDefault="00E67785" w:rsidP="00AF5260"/>
    <w:p w:rsidR="002E2B9E" w:rsidRDefault="00E67785" w:rsidP="002E2B9E">
      <w:r>
        <w:lastRenderedPageBreak/>
        <w:t xml:space="preserve">72. </w:t>
      </w:r>
      <w:r w:rsidR="002E2B9E">
        <w:t>Read the following program first:</w:t>
      </w:r>
    </w:p>
    <w:p w:rsidR="002E2B9E" w:rsidRDefault="002E2B9E" w:rsidP="002E2B9E">
      <w:proofErr w:type="gramStart"/>
      <w:r>
        <w:t>import</w:t>
      </w:r>
      <w:proofErr w:type="gramEnd"/>
      <w:r>
        <w:t xml:space="preserve"> </w:t>
      </w:r>
      <w:proofErr w:type="spellStart"/>
      <w:r>
        <w:t>javax.swing.JOptionPane</w:t>
      </w:r>
      <w:proofErr w:type="spellEnd"/>
      <w:r>
        <w:t>;</w:t>
      </w:r>
    </w:p>
    <w:p w:rsidR="002E2B9E" w:rsidRDefault="002E2B9E" w:rsidP="002E2B9E">
      <w:proofErr w:type="gramStart"/>
      <w:r>
        <w:t>public</w:t>
      </w:r>
      <w:proofErr w:type="gramEnd"/>
      <w:r>
        <w:t xml:space="preserve"> class </w:t>
      </w:r>
      <w:proofErr w:type="spellStart"/>
      <w:r>
        <w:t>Comparsion</w:t>
      </w:r>
      <w:proofErr w:type="spellEnd"/>
      <w:r>
        <w:t xml:space="preserve"> {</w:t>
      </w:r>
    </w:p>
    <w:p w:rsidR="002E2B9E" w:rsidRDefault="002E2B9E" w:rsidP="002E2B9E">
      <w:r>
        <w:tab/>
      </w:r>
      <w:proofErr w:type="gramStart"/>
      <w:r>
        <w:t>public</w:t>
      </w:r>
      <w:proofErr w:type="gramEnd"/>
      <w:r>
        <w:t xml:space="preserve"> static void main( String </w:t>
      </w:r>
      <w:proofErr w:type="spellStart"/>
      <w:r>
        <w:t>args</w:t>
      </w:r>
      <w:proofErr w:type="spellEnd"/>
      <w:r>
        <w:t>[]) {</w:t>
      </w:r>
    </w:p>
    <w:p w:rsidR="002E2B9E" w:rsidRDefault="002E2B9E" w:rsidP="002E2B9E">
      <w:r>
        <w:tab/>
        <w:t xml:space="preserve">String </w:t>
      </w:r>
      <w:proofErr w:type="spellStart"/>
      <w:r>
        <w:t>firstNumber</w:t>
      </w:r>
      <w:proofErr w:type="spellEnd"/>
      <w:r>
        <w:t xml:space="preserve">, </w:t>
      </w:r>
      <w:proofErr w:type="spellStart"/>
      <w:r>
        <w:t>secondNumber</w:t>
      </w:r>
      <w:proofErr w:type="spellEnd"/>
      <w:r>
        <w:t>, result;</w:t>
      </w:r>
    </w:p>
    <w:p w:rsidR="002E2B9E" w:rsidRDefault="002E2B9E" w:rsidP="002E2B9E">
      <w:r>
        <w:tab/>
      </w:r>
      <w:proofErr w:type="spellStart"/>
      <w:proofErr w:type="gramStart"/>
      <w:r>
        <w:t>int</w:t>
      </w:r>
      <w:proofErr w:type="spellEnd"/>
      <w:proofErr w:type="gramEnd"/>
      <w:r>
        <w:t xml:space="preserve"> number1 , number2;</w:t>
      </w:r>
    </w:p>
    <w:p w:rsidR="002E2B9E" w:rsidRDefault="002E2B9E" w:rsidP="002E2B9E">
      <w:r>
        <w:tab/>
      </w:r>
      <w:proofErr w:type="spellStart"/>
      <w:proofErr w:type="gramStart"/>
      <w:r>
        <w:t>firstNumber</w:t>
      </w:r>
      <w:proofErr w:type="spellEnd"/>
      <w:proofErr w:type="gramEnd"/>
      <w:r>
        <w:t xml:space="preserve"> = </w:t>
      </w:r>
      <w:proofErr w:type="spellStart"/>
      <w:r>
        <w:t>JOptionPane.showInputDialog</w:t>
      </w:r>
      <w:proofErr w:type="spellEnd"/>
      <w:r>
        <w:t xml:space="preserve"> ( “Enter the first number: ”);</w:t>
      </w:r>
    </w:p>
    <w:p w:rsidR="002E2B9E" w:rsidRDefault="002E2B9E" w:rsidP="002E2B9E">
      <w:r>
        <w:tab/>
      </w:r>
      <w:proofErr w:type="spellStart"/>
      <w:proofErr w:type="gramStart"/>
      <w:r>
        <w:t>secondNumber</w:t>
      </w:r>
      <w:proofErr w:type="spellEnd"/>
      <w:proofErr w:type="gramEnd"/>
      <w:r>
        <w:t xml:space="preserve"> = </w:t>
      </w:r>
      <w:proofErr w:type="spellStart"/>
      <w:r>
        <w:t>JOptionPane.showInputDialog</w:t>
      </w:r>
      <w:proofErr w:type="spellEnd"/>
      <w:r>
        <w:t xml:space="preserve"> ( “Enter the second number: ”);</w:t>
      </w:r>
    </w:p>
    <w:p w:rsidR="002E2B9E" w:rsidRDefault="002E2B9E" w:rsidP="002E2B9E">
      <w:r>
        <w:tab/>
        <w:t xml:space="preserve">number1 = </w:t>
      </w:r>
      <w:proofErr w:type="spellStart"/>
      <w:r>
        <w:t>Integer.parseInt</w:t>
      </w:r>
      <w:proofErr w:type="spellEnd"/>
      <w:r>
        <w:t xml:space="preserve"> </w:t>
      </w:r>
      <w:proofErr w:type="gramStart"/>
      <w:r>
        <w:t xml:space="preserve">( </w:t>
      </w:r>
      <w:proofErr w:type="spellStart"/>
      <w:r>
        <w:t>firstNumber</w:t>
      </w:r>
      <w:proofErr w:type="spellEnd"/>
      <w:proofErr w:type="gramEnd"/>
      <w:r>
        <w:t xml:space="preserve"> );</w:t>
      </w:r>
    </w:p>
    <w:p w:rsidR="002E2B9E" w:rsidRDefault="002E2B9E" w:rsidP="002E2B9E">
      <w:r>
        <w:tab/>
        <w:t xml:space="preserve">number2 = </w:t>
      </w:r>
      <w:proofErr w:type="spellStart"/>
      <w:proofErr w:type="gramStart"/>
      <w:r>
        <w:t>Integer.parseInt</w:t>
      </w:r>
      <w:proofErr w:type="spellEnd"/>
      <w:r>
        <w:t>(</w:t>
      </w:r>
      <w:proofErr w:type="gramEnd"/>
      <w:r>
        <w:t xml:space="preserve"> </w:t>
      </w:r>
      <w:proofErr w:type="spellStart"/>
      <w:r>
        <w:t>secondNumber</w:t>
      </w:r>
      <w:proofErr w:type="spellEnd"/>
      <w:r>
        <w:t xml:space="preserve"> );</w:t>
      </w:r>
    </w:p>
    <w:p w:rsidR="002E2B9E" w:rsidRDefault="002E2B9E" w:rsidP="002E2B9E">
      <w:r>
        <w:tab/>
      </w:r>
      <w:r>
        <w:tab/>
      </w:r>
    </w:p>
    <w:p w:rsidR="002E2B9E" w:rsidRDefault="002E2B9E" w:rsidP="002E2B9E">
      <w:r>
        <w:tab/>
      </w:r>
      <w:proofErr w:type="gramStart"/>
      <w:r>
        <w:t>if</w:t>
      </w:r>
      <w:proofErr w:type="gramEnd"/>
      <w:r>
        <w:t xml:space="preserve"> (number1 == number2) result += number1 +  “ == ” + number2;</w:t>
      </w:r>
    </w:p>
    <w:p w:rsidR="002E2B9E" w:rsidRDefault="002E2B9E" w:rsidP="002E2B9E">
      <w:r>
        <w:tab/>
      </w:r>
      <w:proofErr w:type="gramStart"/>
      <w:r>
        <w:t>if</w:t>
      </w:r>
      <w:proofErr w:type="gramEnd"/>
      <w:r>
        <w:t xml:space="preserve"> (number1 != number2) result += number1 + “ != ” + number2;</w:t>
      </w:r>
    </w:p>
    <w:p w:rsidR="002E2B9E" w:rsidRDefault="002E2B9E" w:rsidP="002E2B9E">
      <w:r>
        <w:tab/>
      </w:r>
      <w:proofErr w:type="gramStart"/>
      <w:r>
        <w:t>if</w:t>
      </w:r>
      <w:proofErr w:type="gramEnd"/>
      <w:r>
        <w:t xml:space="preserve"> (number1 &lt; number2) result = result + “ \n ” + number1 + “ &lt; ” + number2;</w:t>
      </w:r>
    </w:p>
    <w:p w:rsidR="002E2B9E" w:rsidRDefault="002E2B9E" w:rsidP="002E2B9E">
      <w:r>
        <w:tab/>
      </w:r>
      <w:proofErr w:type="gramStart"/>
      <w:r>
        <w:t>if</w:t>
      </w:r>
      <w:proofErr w:type="gramEnd"/>
      <w:r>
        <w:t xml:space="preserve"> (number1 &gt; number2) result = result + “ \n ” + number1 + “ &gt; ” + number2;</w:t>
      </w:r>
    </w:p>
    <w:p w:rsidR="002E2B9E" w:rsidRDefault="002E2B9E" w:rsidP="002E2B9E">
      <w:proofErr w:type="gramStart"/>
      <w:r>
        <w:t>if</w:t>
      </w:r>
      <w:proofErr w:type="gramEnd"/>
      <w:r>
        <w:t xml:space="preserve"> (number1 &lt;= number2) result = result + “ \n ” + number1 + “ &lt;=” + number2;</w:t>
      </w:r>
    </w:p>
    <w:p w:rsidR="002E2B9E" w:rsidRDefault="002E2B9E" w:rsidP="002E2B9E">
      <w:proofErr w:type="gramStart"/>
      <w:r>
        <w:t>if</w:t>
      </w:r>
      <w:proofErr w:type="gramEnd"/>
      <w:r>
        <w:t xml:space="preserve"> (number1 &gt;= number2) result = result + “ \n ” + number1 + “ &gt;= ” + number2;</w:t>
      </w:r>
    </w:p>
    <w:p w:rsidR="002E2B9E" w:rsidRDefault="002E2B9E" w:rsidP="002E2B9E">
      <w:proofErr w:type="spellStart"/>
      <w:r>
        <w:t>JOptionPane.showMessageDialog</w:t>
      </w:r>
      <w:proofErr w:type="spellEnd"/>
      <w:r>
        <w:t xml:space="preserve"> (</w:t>
      </w:r>
      <w:proofErr w:type="spellStart"/>
      <w:r>
        <w:t>null</w:t>
      </w:r>
      <w:proofErr w:type="gramStart"/>
      <w:r>
        <w:t>,result</w:t>
      </w:r>
      <w:proofErr w:type="spellEnd"/>
      <w:proofErr w:type="gramEnd"/>
      <w:r>
        <w:t xml:space="preserve">, ”the result of compare”, </w:t>
      </w:r>
      <w:proofErr w:type="spellStart"/>
      <w:r>
        <w:t>JOptionPane.INFORMATION_MESSAGE</w:t>
      </w:r>
      <w:proofErr w:type="spellEnd"/>
      <w:r>
        <w:t xml:space="preserve"> );</w:t>
      </w:r>
    </w:p>
    <w:p w:rsidR="002E2B9E" w:rsidRDefault="002E2B9E" w:rsidP="002E2B9E">
      <w:proofErr w:type="spellStart"/>
      <w:proofErr w:type="gramStart"/>
      <w:r>
        <w:t>System.exit</w:t>
      </w:r>
      <w:proofErr w:type="spellEnd"/>
      <w:r>
        <w:t>(</w:t>
      </w:r>
      <w:proofErr w:type="gramEnd"/>
      <w:r>
        <w:t>0);</w:t>
      </w:r>
    </w:p>
    <w:p w:rsidR="002E2B9E" w:rsidRDefault="002E2B9E" w:rsidP="002E2B9E">
      <w:r>
        <w:t>}</w:t>
      </w:r>
    </w:p>
    <w:p w:rsidR="002E2B9E" w:rsidRDefault="002E2B9E" w:rsidP="002E2B9E">
      <w:r>
        <w:t>}</w:t>
      </w:r>
    </w:p>
    <w:p w:rsidR="002E2B9E" w:rsidRDefault="002E2B9E" w:rsidP="002E2B9E">
      <w:r>
        <w:t>In order to make the program run successfully, the place which was underlined should be replaced with:</w:t>
      </w:r>
    </w:p>
    <w:p w:rsidR="002E2B9E" w:rsidRDefault="002E2B9E" w:rsidP="002E2B9E">
      <w:r>
        <w:t>A.</w:t>
      </w:r>
      <w:r>
        <w:tab/>
        <w:t>result = “”;</w:t>
      </w:r>
    </w:p>
    <w:p w:rsidR="002E2B9E" w:rsidRDefault="002E2B9E" w:rsidP="002E2B9E">
      <w:r>
        <w:t>B.</w:t>
      </w:r>
      <w:r>
        <w:tab/>
        <w:t>result = null;</w:t>
      </w:r>
    </w:p>
    <w:p w:rsidR="002E2B9E" w:rsidRDefault="002E2B9E" w:rsidP="002E2B9E">
      <w:r>
        <w:t>C.</w:t>
      </w:r>
      <w:r>
        <w:tab/>
        <w:t>result = number1;</w:t>
      </w:r>
    </w:p>
    <w:p w:rsidR="00AF5260" w:rsidRDefault="002E2B9E" w:rsidP="002E2B9E">
      <w:r>
        <w:t>D.</w:t>
      </w:r>
      <w:r>
        <w:tab/>
        <w:t>result = number2;</w:t>
      </w:r>
    </w:p>
    <w:p w:rsidR="00623848" w:rsidRPr="002E2B9E" w:rsidRDefault="002E2B9E" w:rsidP="00AF5260">
      <w:pPr>
        <w:rPr>
          <w:lang w:val="pt-BR"/>
        </w:rPr>
      </w:pPr>
      <w:r w:rsidRPr="002E2B9E">
        <w:rPr>
          <w:rFonts w:hint="eastAsia"/>
          <w:lang w:val="pt-BR"/>
        </w:rPr>
        <w:t>AS: A</w:t>
      </w:r>
    </w:p>
    <w:p w:rsidR="002E2B9E" w:rsidRPr="002E2B9E" w:rsidRDefault="002E2B9E" w:rsidP="00AF5260">
      <w:pPr>
        <w:rPr>
          <w:lang w:val="pt-BR"/>
        </w:rPr>
      </w:pPr>
      <w:r w:rsidRPr="002E2B9E">
        <w:rPr>
          <w:lang w:val="pt-BR"/>
        </w:rPr>
        <w:t>KW: Java, data type</w:t>
      </w:r>
    </w:p>
    <w:p w:rsidR="002E2B9E" w:rsidRPr="002E2B9E" w:rsidRDefault="002E2B9E" w:rsidP="00AF5260">
      <w:r w:rsidRPr="002E2B9E">
        <w:t>DL:</w:t>
      </w:r>
      <w:r w:rsidRPr="002E2B9E">
        <w:rPr>
          <w:rFonts w:hint="eastAsia"/>
        </w:rPr>
        <w:t xml:space="preserve"> 3</w:t>
      </w:r>
    </w:p>
    <w:p w:rsidR="002E2B9E" w:rsidRPr="006D3D5C" w:rsidRDefault="002E2B9E" w:rsidP="00AF5260">
      <w:r w:rsidRPr="002E2B9E">
        <w:t xml:space="preserve">WT: This program is testing the knowledge of data type. According to the question, the operation at the underlined place is to initialize the value of result. Also, the data type of result is string. In order to initialize it, a new string value should be defined as result. So, B is wrong, because null is not a value of string. Also, result is used to place the result of compare, the input of the program cannot be placed in it. However, “” is an empty value, which is also a string. </w:t>
      </w:r>
      <w:r w:rsidRPr="006D3D5C">
        <w:t>So the correct answer is A.</w:t>
      </w:r>
    </w:p>
    <w:p w:rsidR="002E2B9E" w:rsidRPr="006D3D5C" w:rsidRDefault="002E2B9E" w:rsidP="00AF5260"/>
    <w:p w:rsidR="002E2B9E" w:rsidRDefault="002E2B9E" w:rsidP="002E2B9E">
      <w:r>
        <w:rPr>
          <w:rFonts w:hint="eastAsia"/>
        </w:rPr>
        <w:t xml:space="preserve">73. </w:t>
      </w:r>
      <w:r>
        <w:t>What is the output of code “</w:t>
      </w:r>
      <w:proofErr w:type="spellStart"/>
      <w:proofErr w:type="gramStart"/>
      <w:r>
        <w:t>System.out.println</w:t>
      </w:r>
      <w:proofErr w:type="spellEnd"/>
      <w:r>
        <w:t>(</w:t>
      </w:r>
      <w:proofErr w:type="gramEnd"/>
      <w:r>
        <w:t>"5" + 2);” :</w:t>
      </w:r>
    </w:p>
    <w:p w:rsidR="002E2B9E" w:rsidRDefault="002E2B9E" w:rsidP="002E2B9E">
      <w:r>
        <w:t>A.</w:t>
      </w:r>
      <w:r>
        <w:tab/>
        <w:t>52</w:t>
      </w:r>
    </w:p>
    <w:p w:rsidR="002E2B9E" w:rsidRDefault="002E2B9E" w:rsidP="002E2B9E">
      <w:r>
        <w:t>B.</w:t>
      </w:r>
      <w:r>
        <w:tab/>
        <w:t>7</w:t>
      </w:r>
    </w:p>
    <w:p w:rsidR="002E2B9E" w:rsidRDefault="002E2B9E" w:rsidP="002E2B9E">
      <w:r>
        <w:t>C.</w:t>
      </w:r>
      <w:r>
        <w:tab/>
        <w:t>2</w:t>
      </w:r>
    </w:p>
    <w:p w:rsidR="00623848" w:rsidRDefault="002E2B9E" w:rsidP="002E2B9E">
      <w:r>
        <w:t>D.</w:t>
      </w:r>
      <w:r>
        <w:tab/>
        <w:t>5</w:t>
      </w:r>
    </w:p>
    <w:p w:rsidR="002E2B9E" w:rsidRDefault="002E2B9E" w:rsidP="002E2B9E">
      <w:r>
        <w:t>AS: a</w:t>
      </w:r>
    </w:p>
    <w:p w:rsidR="002E2B9E" w:rsidRDefault="002E2B9E" w:rsidP="002E2B9E">
      <w:r>
        <w:lastRenderedPageBreak/>
        <w:t>KW: Java, data type transformation</w:t>
      </w:r>
    </w:p>
    <w:p w:rsidR="002E2B9E" w:rsidRDefault="002E2B9E" w:rsidP="002E2B9E">
      <w:r>
        <w:t>DL: 1</w:t>
      </w:r>
    </w:p>
    <w:p w:rsidR="002E2B9E" w:rsidRDefault="002E2B9E" w:rsidP="002E2B9E">
      <w:r>
        <w:t xml:space="preserve">WT: </w:t>
      </w:r>
      <w:r w:rsidRPr="002E2B9E">
        <w:t>In this code, 2 would be automatically transformed into string.</w:t>
      </w:r>
    </w:p>
    <w:p w:rsidR="002E2B9E" w:rsidRDefault="002E2B9E" w:rsidP="002E2B9E"/>
    <w:p w:rsidR="002E2B9E" w:rsidRDefault="002E2B9E" w:rsidP="002E2B9E">
      <w:r>
        <w:t xml:space="preserve">74. What is the output of the following </w:t>
      </w:r>
      <w:proofErr w:type="gramStart"/>
      <w:r>
        <w:t>program:</w:t>
      </w:r>
      <w:proofErr w:type="gramEnd"/>
    </w:p>
    <w:p w:rsidR="002E2B9E" w:rsidRDefault="002E2B9E" w:rsidP="002E2B9E">
      <w:proofErr w:type="gramStart"/>
      <w:r>
        <w:t>class</w:t>
      </w:r>
      <w:proofErr w:type="gramEnd"/>
      <w:r>
        <w:t xml:space="preserve"> </w:t>
      </w:r>
      <w:proofErr w:type="spellStart"/>
      <w:r>
        <w:t>HelloA</w:t>
      </w:r>
      <w:proofErr w:type="spellEnd"/>
      <w:r>
        <w:t xml:space="preserve"> {</w:t>
      </w:r>
    </w:p>
    <w:p w:rsidR="002E2B9E" w:rsidRDefault="002E2B9E" w:rsidP="002E2B9E">
      <w:r>
        <w:t xml:space="preserve">    </w:t>
      </w:r>
      <w:proofErr w:type="gramStart"/>
      <w:r>
        <w:t>public</w:t>
      </w:r>
      <w:proofErr w:type="gramEnd"/>
      <w:r>
        <w:t xml:space="preserve"> </w:t>
      </w:r>
      <w:proofErr w:type="spellStart"/>
      <w:r>
        <w:t>HelloA</w:t>
      </w:r>
      <w:proofErr w:type="spellEnd"/>
      <w:r>
        <w:t>() {</w:t>
      </w:r>
    </w:p>
    <w:p w:rsidR="002E2B9E" w:rsidRDefault="002E2B9E" w:rsidP="002E2B9E">
      <w:r>
        <w:t xml:space="preserve">        </w:t>
      </w:r>
      <w:proofErr w:type="spellStart"/>
      <w:proofErr w:type="gramStart"/>
      <w:r>
        <w:t>System.out.println</w:t>
      </w:r>
      <w:proofErr w:type="spellEnd"/>
      <w:r>
        <w:t>(</w:t>
      </w:r>
      <w:proofErr w:type="gramEnd"/>
      <w:r>
        <w:t>"</w:t>
      </w:r>
      <w:proofErr w:type="spellStart"/>
      <w:r>
        <w:t>HelloA</w:t>
      </w:r>
      <w:proofErr w:type="spellEnd"/>
      <w:r>
        <w:t>");</w:t>
      </w:r>
    </w:p>
    <w:p w:rsidR="002E2B9E" w:rsidRDefault="002E2B9E" w:rsidP="002E2B9E">
      <w:r>
        <w:t xml:space="preserve">    }</w:t>
      </w:r>
    </w:p>
    <w:p w:rsidR="002E2B9E" w:rsidRDefault="002E2B9E" w:rsidP="002E2B9E">
      <w:r>
        <w:t xml:space="preserve">        </w:t>
      </w:r>
      <w:proofErr w:type="gramStart"/>
      <w:r>
        <w:t xml:space="preserve">{ </w:t>
      </w:r>
      <w:proofErr w:type="spellStart"/>
      <w:r>
        <w:t>System.out.println</w:t>
      </w:r>
      <w:proofErr w:type="spellEnd"/>
      <w:proofErr w:type="gramEnd"/>
      <w:r>
        <w:t>("I'm A class"); }</w:t>
      </w:r>
    </w:p>
    <w:p w:rsidR="002E2B9E" w:rsidRDefault="002E2B9E" w:rsidP="002E2B9E">
      <w:r>
        <w:t xml:space="preserve">        </w:t>
      </w:r>
      <w:proofErr w:type="gramStart"/>
      <w:r>
        <w:t>static</w:t>
      </w:r>
      <w:proofErr w:type="gramEnd"/>
      <w:r>
        <w:t xml:space="preserve"> { </w:t>
      </w:r>
      <w:proofErr w:type="spellStart"/>
      <w:r>
        <w:t>System.out.println</w:t>
      </w:r>
      <w:proofErr w:type="spellEnd"/>
      <w:r>
        <w:t>("static A"); }</w:t>
      </w:r>
    </w:p>
    <w:p w:rsidR="002E2B9E" w:rsidRDefault="002E2B9E" w:rsidP="002E2B9E">
      <w:r>
        <w:t>}</w:t>
      </w:r>
    </w:p>
    <w:p w:rsidR="002E2B9E" w:rsidRDefault="002E2B9E" w:rsidP="002E2B9E">
      <w:proofErr w:type="gramStart"/>
      <w:r>
        <w:t>public</w:t>
      </w:r>
      <w:proofErr w:type="gramEnd"/>
      <w:r>
        <w:t xml:space="preserve"> class </w:t>
      </w:r>
      <w:proofErr w:type="spellStart"/>
      <w:r>
        <w:t>HelloB</w:t>
      </w:r>
      <w:proofErr w:type="spellEnd"/>
      <w:r>
        <w:t xml:space="preserve"> extends </w:t>
      </w:r>
      <w:proofErr w:type="spellStart"/>
      <w:r>
        <w:t>HelloA</w:t>
      </w:r>
      <w:proofErr w:type="spellEnd"/>
      <w:r>
        <w:t xml:space="preserve"> {</w:t>
      </w:r>
    </w:p>
    <w:p w:rsidR="002E2B9E" w:rsidRDefault="002E2B9E" w:rsidP="002E2B9E">
      <w:r>
        <w:t xml:space="preserve">    </w:t>
      </w:r>
      <w:proofErr w:type="gramStart"/>
      <w:r>
        <w:t>public</w:t>
      </w:r>
      <w:proofErr w:type="gramEnd"/>
      <w:r>
        <w:t xml:space="preserve"> </w:t>
      </w:r>
      <w:proofErr w:type="spellStart"/>
      <w:r>
        <w:t>HelloB</w:t>
      </w:r>
      <w:proofErr w:type="spellEnd"/>
      <w:r>
        <w:t>() {</w:t>
      </w:r>
    </w:p>
    <w:p w:rsidR="002E2B9E" w:rsidRDefault="002E2B9E" w:rsidP="002E2B9E">
      <w:r>
        <w:t xml:space="preserve">        </w:t>
      </w:r>
      <w:proofErr w:type="spellStart"/>
      <w:proofErr w:type="gramStart"/>
      <w:r>
        <w:t>System.out.println</w:t>
      </w:r>
      <w:proofErr w:type="spellEnd"/>
      <w:r>
        <w:t>(</w:t>
      </w:r>
      <w:proofErr w:type="gramEnd"/>
      <w:r>
        <w:t>"</w:t>
      </w:r>
      <w:proofErr w:type="spellStart"/>
      <w:r>
        <w:t>HelloB</w:t>
      </w:r>
      <w:proofErr w:type="spellEnd"/>
      <w:r>
        <w:t>");</w:t>
      </w:r>
    </w:p>
    <w:p w:rsidR="002E2B9E" w:rsidRDefault="002E2B9E" w:rsidP="002E2B9E">
      <w:r>
        <w:t xml:space="preserve">    }</w:t>
      </w:r>
    </w:p>
    <w:p w:rsidR="002E2B9E" w:rsidRDefault="002E2B9E" w:rsidP="002E2B9E">
      <w:r>
        <w:t xml:space="preserve">        </w:t>
      </w:r>
      <w:proofErr w:type="gramStart"/>
      <w:r>
        <w:t xml:space="preserve">{ </w:t>
      </w:r>
      <w:proofErr w:type="spellStart"/>
      <w:r>
        <w:t>System.out.println</w:t>
      </w:r>
      <w:proofErr w:type="spellEnd"/>
      <w:proofErr w:type="gramEnd"/>
      <w:r>
        <w:t>("I'm B class"); }</w:t>
      </w:r>
    </w:p>
    <w:p w:rsidR="002E2B9E" w:rsidRDefault="002E2B9E" w:rsidP="002E2B9E">
      <w:r>
        <w:t xml:space="preserve">        </w:t>
      </w:r>
      <w:proofErr w:type="gramStart"/>
      <w:r>
        <w:t>static</w:t>
      </w:r>
      <w:proofErr w:type="gramEnd"/>
      <w:r>
        <w:t xml:space="preserve"> { </w:t>
      </w:r>
      <w:proofErr w:type="spellStart"/>
      <w:r>
        <w:t>System.out.println</w:t>
      </w:r>
      <w:proofErr w:type="spellEnd"/>
      <w:r>
        <w:t>("static B"); }</w:t>
      </w:r>
    </w:p>
    <w:p w:rsidR="002E2B9E" w:rsidRDefault="002E2B9E" w:rsidP="002E2B9E">
      <w:r>
        <w:t xml:space="preserve">        </w:t>
      </w:r>
      <w:proofErr w:type="gramStart"/>
      <w:r>
        <w:t>public</w:t>
      </w:r>
      <w:proofErr w:type="gramEnd"/>
      <w:r>
        <w:t xml:space="preserve"> static void main(String[] </w:t>
      </w:r>
      <w:proofErr w:type="spellStart"/>
      <w:r>
        <w:t>args</w:t>
      </w:r>
      <w:proofErr w:type="spellEnd"/>
      <w:r>
        <w:t xml:space="preserve">) { </w:t>
      </w:r>
    </w:p>
    <w:p w:rsidR="002E2B9E" w:rsidRDefault="002E2B9E" w:rsidP="002E2B9E">
      <w:r>
        <w:rPr>
          <w:rFonts w:hint="eastAsia"/>
        </w:rPr>
        <w:t xml:space="preserve">　　　　</w:t>
      </w:r>
      <w:r>
        <w:rPr>
          <w:rFonts w:hint="eastAsia"/>
        </w:rPr>
        <w:t xml:space="preserve"> </w:t>
      </w:r>
      <w:proofErr w:type="gramStart"/>
      <w:r>
        <w:rPr>
          <w:rFonts w:hint="eastAsia"/>
        </w:rPr>
        <w:t>new</w:t>
      </w:r>
      <w:proofErr w:type="gramEnd"/>
      <w:r>
        <w:rPr>
          <w:rFonts w:hint="eastAsia"/>
        </w:rPr>
        <w:t xml:space="preserve"> </w:t>
      </w:r>
      <w:proofErr w:type="spellStart"/>
      <w:r>
        <w:rPr>
          <w:rFonts w:hint="eastAsia"/>
        </w:rPr>
        <w:t>HelloB</w:t>
      </w:r>
      <w:proofErr w:type="spellEnd"/>
      <w:r>
        <w:rPr>
          <w:rFonts w:hint="eastAsia"/>
        </w:rPr>
        <w:t xml:space="preserve">(); </w:t>
      </w:r>
    </w:p>
    <w:p w:rsidR="002E2B9E" w:rsidRDefault="002E2B9E" w:rsidP="002E2B9E">
      <w:r>
        <w:rPr>
          <w:rFonts w:hint="eastAsia"/>
        </w:rPr>
        <w:t xml:space="preserve">　　</w:t>
      </w:r>
      <w:r>
        <w:rPr>
          <w:rFonts w:hint="eastAsia"/>
        </w:rPr>
        <w:t xml:space="preserve"> }</w:t>
      </w:r>
    </w:p>
    <w:p w:rsidR="002E2B9E" w:rsidRDefault="002E2B9E" w:rsidP="002E2B9E">
      <w:r>
        <w:t>}</w:t>
      </w:r>
    </w:p>
    <w:p w:rsidR="002E2B9E" w:rsidRDefault="002E2B9E" w:rsidP="002E2B9E">
      <w:r>
        <w:t>A.</w:t>
      </w:r>
      <w:r>
        <w:tab/>
        <w:t>static A</w:t>
      </w:r>
    </w:p>
    <w:p w:rsidR="002E2B9E" w:rsidRDefault="002E2B9E" w:rsidP="002E2B9E">
      <w:proofErr w:type="gramStart"/>
      <w:r>
        <w:t>static</w:t>
      </w:r>
      <w:proofErr w:type="gramEnd"/>
      <w:r>
        <w:t xml:space="preserve"> B</w:t>
      </w:r>
    </w:p>
    <w:p w:rsidR="002E2B9E" w:rsidRDefault="002E2B9E" w:rsidP="002E2B9E">
      <w:r>
        <w:t xml:space="preserve">I'm </w:t>
      </w:r>
      <w:proofErr w:type="gramStart"/>
      <w:r>
        <w:t>A</w:t>
      </w:r>
      <w:proofErr w:type="gramEnd"/>
      <w:r>
        <w:t xml:space="preserve"> class</w:t>
      </w:r>
    </w:p>
    <w:p w:rsidR="002E2B9E" w:rsidRDefault="002E2B9E" w:rsidP="002E2B9E">
      <w:proofErr w:type="spellStart"/>
      <w:r>
        <w:t>HelloA</w:t>
      </w:r>
      <w:proofErr w:type="spellEnd"/>
    </w:p>
    <w:p w:rsidR="002E2B9E" w:rsidRDefault="002E2B9E" w:rsidP="002E2B9E">
      <w:r>
        <w:t>I'm B class</w:t>
      </w:r>
    </w:p>
    <w:p w:rsidR="002E2B9E" w:rsidRDefault="002E2B9E" w:rsidP="002E2B9E">
      <w:proofErr w:type="spellStart"/>
      <w:r>
        <w:t>HelloB</w:t>
      </w:r>
      <w:proofErr w:type="spellEnd"/>
    </w:p>
    <w:p w:rsidR="002E2B9E" w:rsidRDefault="002E2B9E" w:rsidP="002E2B9E"/>
    <w:p w:rsidR="002E2B9E" w:rsidRDefault="002E2B9E" w:rsidP="002E2B9E">
      <w:r>
        <w:t>B.</w:t>
      </w:r>
      <w:r>
        <w:tab/>
      </w:r>
      <w:proofErr w:type="spellStart"/>
      <w:r>
        <w:t>HelloA</w:t>
      </w:r>
      <w:proofErr w:type="spellEnd"/>
    </w:p>
    <w:p w:rsidR="002E2B9E" w:rsidRDefault="002E2B9E" w:rsidP="002E2B9E">
      <w:r>
        <w:t xml:space="preserve">I'm </w:t>
      </w:r>
      <w:proofErr w:type="gramStart"/>
      <w:r>
        <w:t>A</w:t>
      </w:r>
      <w:proofErr w:type="gramEnd"/>
      <w:r>
        <w:t xml:space="preserve"> class</w:t>
      </w:r>
    </w:p>
    <w:p w:rsidR="002E2B9E" w:rsidRDefault="002E2B9E" w:rsidP="002E2B9E">
      <w:proofErr w:type="gramStart"/>
      <w:r>
        <w:t>static</w:t>
      </w:r>
      <w:proofErr w:type="gramEnd"/>
      <w:r>
        <w:t xml:space="preserve"> A</w:t>
      </w:r>
    </w:p>
    <w:p w:rsidR="002E2B9E" w:rsidRDefault="002E2B9E" w:rsidP="002E2B9E">
      <w:proofErr w:type="spellStart"/>
      <w:r>
        <w:t>HelloB</w:t>
      </w:r>
      <w:proofErr w:type="spellEnd"/>
    </w:p>
    <w:p w:rsidR="002E2B9E" w:rsidRDefault="002E2B9E" w:rsidP="002E2B9E">
      <w:r>
        <w:t>I'm B class</w:t>
      </w:r>
    </w:p>
    <w:p w:rsidR="002E2B9E" w:rsidRDefault="002E2B9E" w:rsidP="002E2B9E">
      <w:proofErr w:type="gramStart"/>
      <w:r>
        <w:t>static</w:t>
      </w:r>
      <w:proofErr w:type="gramEnd"/>
      <w:r>
        <w:t xml:space="preserve"> B</w:t>
      </w:r>
    </w:p>
    <w:p w:rsidR="002E2B9E" w:rsidRDefault="002E2B9E" w:rsidP="002E2B9E"/>
    <w:p w:rsidR="002E2B9E" w:rsidRDefault="002E2B9E" w:rsidP="002E2B9E">
      <w:r>
        <w:t>AS: A</w:t>
      </w:r>
    </w:p>
    <w:p w:rsidR="002E2B9E" w:rsidRDefault="002E2B9E" w:rsidP="002E2B9E">
      <w:r>
        <w:t>KW: Java, static</w:t>
      </w:r>
    </w:p>
    <w:p w:rsidR="002E2B9E" w:rsidRDefault="002E2B9E" w:rsidP="002E2B9E">
      <w:r>
        <w:t>DL: 2</w:t>
      </w:r>
    </w:p>
    <w:p w:rsidR="002E2B9E" w:rsidRDefault="002E2B9E" w:rsidP="002E2B9E">
      <w:r>
        <w:t>WT:</w:t>
      </w:r>
      <w:r w:rsidRPr="002E2B9E">
        <w:t xml:space="preserve"> This question tests the knowledge of static sentence. First, the static sentence is executed. Then, main void is executed, then is the construction part.</w:t>
      </w:r>
    </w:p>
    <w:p w:rsidR="002E2B9E" w:rsidRDefault="002E2B9E" w:rsidP="002E2B9E"/>
    <w:p w:rsidR="002E2B9E" w:rsidRDefault="002E2B9E" w:rsidP="002E2B9E">
      <w:r>
        <w:rPr>
          <w:rFonts w:hint="eastAsia"/>
        </w:rPr>
        <w:t xml:space="preserve">75. </w:t>
      </w:r>
      <w:r>
        <w:t>The modification of the interface in Java can be:</w:t>
      </w:r>
    </w:p>
    <w:p w:rsidR="002E2B9E" w:rsidRDefault="002E2B9E" w:rsidP="002E2B9E">
      <w:r>
        <w:t>A.</w:t>
      </w:r>
      <w:r>
        <w:tab/>
        <w:t xml:space="preserve">private     </w:t>
      </w:r>
    </w:p>
    <w:p w:rsidR="002E2B9E" w:rsidRDefault="002E2B9E" w:rsidP="002E2B9E">
      <w:r>
        <w:lastRenderedPageBreak/>
        <w:t>B.</w:t>
      </w:r>
      <w:r>
        <w:tab/>
        <w:t xml:space="preserve">protected     </w:t>
      </w:r>
    </w:p>
    <w:p w:rsidR="002E2B9E" w:rsidRDefault="002E2B9E" w:rsidP="002E2B9E">
      <w:r>
        <w:t>C.</w:t>
      </w:r>
      <w:r>
        <w:tab/>
        <w:t xml:space="preserve">final       </w:t>
      </w:r>
    </w:p>
    <w:p w:rsidR="002E2B9E" w:rsidRDefault="002E2B9E" w:rsidP="002E2B9E">
      <w:r>
        <w:t>D.</w:t>
      </w:r>
      <w:r>
        <w:tab/>
        <w:t>abstract</w:t>
      </w:r>
    </w:p>
    <w:p w:rsidR="002E2B9E" w:rsidRDefault="002E2B9E" w:rsidP="002E2B9E">
      <w:r>
        <w:t>AS: CD</w:t>
      </w:r>
    </w:p>
    <w:p w:rsidR="002E2B9E" w:rsidRDefault="002E2B9E" w:rsidP="002E2B9E">
      <w:r>
        <w:t>KW: Java, interface, private, protected, final, abstract</w:t>
      </w:r>
    </w:p>
    <w:p w:rsidR="002E2B9E" w:rsidRDefault="002E2B9E" w:rsidP="002E2B9E">
      <w:r>
        <w:t>DL: 1</w:t>
      </w:r>
    </w:p>
    <w:p w:rsidR="002E2B9E" w:rsidRDefault="002E2B9E" w:rsidP="002E2B9E">
      <w:r>
        <w:t xml:space="preserve">WT: It tests an idea that easy to </w:t>
      </w:r>
      <w:proofErr w:type="spellStart"/>
      <w:proofErr w:type="gramStart"/>
      <w:r>
        <w:t>got</w:t>
      </w:r>
      <w:proofErr w:type="spellEnd"/>
      <w:proofErr w:type="gramEnd"/>
      <w:r>
        <w:t xml:space="preserve"> confused.</w:t>
      </w:r>
    </w:p>
    <w:p w:rsidR="002E2B9E" w:rsidRDefault="002E2B9E" w:rsidP="002E2B9E"/>
    <w:p w:rsidR="00005D29" w:rsidRDefault="002E2B9E" w:rsidP="00005D29">
      <w:r>
        <w:t xml:space="preserve">76. </w:t>
      </w:r>
      <w:r w:rsidR="00005D29">
        <w:t xml:space="preserve">Does </w:t>
      </w:r>
      <w:proofErr w:type="spellStart"/>
      <w:r w:rsidR="00005D29">
        <w:t>i</w:t>
      </w:r>
      <w:proofErr w:type="spellEnd"/>
      <w:r w:rsidR="00005D29">
        <w:t xml:space="preserve"> and j exist where </w:t>
      </w:r>
      <w:proofErr w:type="spellStart"/>
      <w:r w:rsidR="00005D29">
        <w:t>i</w:t>
      </w:r>
      <w:proofErr w:type="spellEnd"/>
      <w:r w:rsidR="00005D29">
        <w:t xml:space="preserve"> &gt; j || </w:t>
      </w:r>
      <w:proofErr w:type="spellStart"/>
      <w:r w:rsidR="00005D29">
        <w:t>i</w:t>
      </w:r>
      <w:proofErr w:type="spellEnd"/>
      <w:r w:rsidR="00005D29">
        <w:t xml:space="preserve"> &lt;= j cannot stand</w:t>
      </w:r>
    </w:p>
    <w:p w:rsidR="00005D29" w:rsidRDefault="00005D29" w:rsidP="00005D29">
      <w:r>
        <w:t>A.</w:t>
      </w:r>
      <w:r>
        <w:tab/>
        <w:t>yes</w:t>
      </w:r>
    </w:p>
    <w:p w:rsidR="002E2B9E" w:rsidRDefault="00005D29" w:rsidP="00005D29">
      <w:r>
        <w:t>B.</w:t>
      </w:r>
      <w:r>
        <w:tab/>
        <w:t>no</w:t>
      </w:r>
    </w:p>
    <w:p w:rsidR="00005D29" w:rsidRDefault="00005D29" w:rsidP="00005D29">
      <w:r>
        <w:t>AS: A</w:t>
      </w:r>
    </w:p>
    <w:p w:rsidR="00005D29" w:rsidRDefault="00005D29" w:rsidP="00005D29">
      <w:r>
        <w:t>KW: Java, or, logic</w:t>
      </w:r>
    </w:p>
    <w:p w:rsidR="00005D29" w:rsidRDefault="00005D29" w:rsidP="00005D29">
      <w:r>
        <w:t>DL: 1</w:t>
      </w:r>
    </w:p>
    <w:p w:rsidR="00005D29" w:rsidRDefault="00005D29" w:rsidP="00005D29">
      <w:r>
        <w:t xml:space="preserve">WT: </w:t>
      </w:r>
      <w:r w:rsidRPr="00005D29">
        <w:t xml:space="preserve">For example: </w:t>
      </w:r>
      <w:proofErr w:type="spellStart"/>
      <w:r w:rsidRPr="00005D29">
        <w:t>Double.NaN</w:t>
      </w:r>
      <w:proofErr w:type="spellEnd"/>
      <w:r w:rsidRPr="00005D29">
        <w:t xml:space="preserve"> or </w:t>
      </w:r>
      <w:proofErr w:type="spellStart"/>
      <w:r w:rsidRPr="00005D29">
        <w:t>Float.NaN</w:t>
      </w:r>
      <w:proofErr w:type="spellEnd"/>
    </w:p>
    <w:p w:rsidR="00005D29" w:rsidRDefault="00005D29" w:rsidP="00005D29"/>
    <w:p w:rsidR="00005D29" w:rsidRDefault="00005D29" w:rsidP="00005D29">
      <w:r>
        <w:t>77. Among the following graphs, which one shows the relationship between entities?</w:t>
      </w:r>
    </w:p>
    <w:p w:rsidR="00005D29" w:rsidRDefault="00005D29" w:rsidP="00005D29">
      <w:r>
        <w:t>A.</w:t>
      </w:r>
      <w:r>
        <w:tab/>
        <w:t>rectangle</w:t>
      </w:r>
    </w:p>
    <w:p w:rsidR="00005D29" w:rsidRDefault="00005D29" w:rsidP="00005D29">
      <w:r>
        <w:t>B.</w:t>
      </w:r>
      <w:r>
        <w:tab/>
        <w:t>oval</w:t>
      </w:r>
    </w:p>
    <w:p w:rsidR="00005D29" w:rsidRDefault="00005D29" w:rsidP="00005D29">
      <w:r>
        <w:t>C.</w:t>
      </w:r>
      <w:r>
        <w:tab/>
        <w:t>diamond</w:t>
      </w:r>
    </w:p>
    <w:p w:rsidR="00005D29" w:rsidRDefault="00005D29" w:rsidP="00005D29">
      <w:r>
        <w:t>D.</w:t>
      </w:r>
      <w:r>
        <w:tab/>
        <w:t>square</w:t>
      </w:r>
    </w:p>
    <w:p w:rsidR="00005D29" w:rsidRDefault="00005D29" w:rsidP="00005D29">
      <w:r>
        <w:t>AS: C</w:t>
      </w:r>
    </w:p>
    <w:p w:rsidR="002E2B9E" w:rsidRDefault="00005D29" w:rsidP="002E2B9E">
      <w:r>
        <w:t>KW: Java, graph</w:t>
      </w:r>
    </w:p>
    <w:p w:rsidR="00005D29" w:rsidRDefault="00005D29" w:rsidP="002E2B9E">
      <w:r>
        <w:rPr>
          <w:rFonts w:hint="eastAsia"/>
        </w:rPr>
        <w:t>DL: 1</w:t>
      </w:r>
    </w:p>
    <w:p w:rsidR="00005D29" w:rsidRDefault="00005D29" w:rsidP="002E2B9E">
      <w:r>
        <w:t xml:space="preserve">WT: </w:t>
      </w:r>
      <w:r w:rsidRPr="00005D29">
        <w:t>In E-R graph, rectangle is used to represent the entity, oval represents the property and the diamond represents the relationship between entities. So, the correct answer is C.</w:t>
      </w:r>
    </w:p>
    <w:p w:rsidR="00005D29" w:rsidRDefault="00005D29" w:rsidP="002E2B9E"/>
    <w:p w:rsidR="00005D29" w:rsidRDefault="00005D29" w:rsidP="00005D29">
      <w:r>
        <w:t xml:space="preserve">78. </w:t>
      </w:r>
      <w:r w:rsidR="00DB1F74">
        <w:t>R</w:t>
      </w:r>
      <w:r>
        <w:t>ead the following program:</w:t>
      </w:r>
    </w:p>
    <w:p w:rsidR="00005D29" w:rsidRDefault="00005D29" w:rsidP="00005D29">
      <w:proofErr w:type="gramStart"/>
      <w:r>
        <w:t>public</w:t>
      </w:r>
      <w:proofErr w:type="gramEnd"/>
      <w:r>
        <w:t xml:space="preserve"> class </w:t>
      </w:r>
      <w:proofErr w:type="spellStart"/>
      <w:r>
        <w:t>ExampleStringBuffer</w:t>
      </w:r>
      <w:proofErr w:type="spellEnd"/>
      <w:r>
        <w:t>{</w:t>
      </w:r>
    </w:p>
    <w:p w:rsidR="00005D29" w:rsidRDefault="00005D29" w:rsidP="00005D29">
      <w:proofErr w:type="gramStart"/>
      <w:r>
        <w:t>public</w:t>
      </w:r>
      <w:proofErr w:type="gramEnd"/>
      <w:r>
        <w:t xml:space="preserve"> static void (String </w:t>
      </w:r>
      <w:proofErr w:type="spellStart"/>
      <w:r>
        <w:t>args</w:t>
      </w:r>
      <w:proofErr w:type="spellEnd"/>
      <w:r>
        <w:t>[]) {</w:t>
      </w:r>
    </w:p>
    <w:p w:rsidR="00005D29" w:rsidRDefault="00005D29" w:rsidP="00005D29">
      <w:proofErr w:type="spellStart"/>
      <w:r>
        <w:t>StringBuffer</w:t>
      </w:r>
      <w:proofErr w:type="spellEnd"/>
      <w:r>
        <w:t xml:space="preserve"> s = new </w:t>
      </w:r>
      <w:proofErr w:type="spellStart"/>
      <w:r>
        <w:t>StringBuffer</w:t>
      </w:r>
      <w:proofErr w:type="spellEnd"/>
      <w:r>
        <w:t xml:space="preserve"> (“test”);</w:t>
      </w:r>
    </w:p>
    <w:p w:rsidR="00005D29" w:rsidRDefault="00005D29" w:rsidP="00005D29">
      <w:proofErr w:type="spellStart"/>
      <w:proofErr w:type="gramStart"/>
      <w:r>
        <w:t>System.out.println</w:t>
      </w:r>
      <w:proofErr w:type="spellEnd"/>
      <w:r>
        <w:t>(</w:t>
      </w:r>
      <w:proofErr w:type="gramEnd"/>
      <w:r>
        <w:t>“buffer = ” + s);</w:t>
      </w:r>
    </w:p>
    <w:p w:rsidR="00005D29" w:rsidRDefault="00005D29" w:rsidP="00005D29">
      <w:proofErr w:type="spellStart"/>
      <w:proofErr w:type="gramStart"/>
      <w:r>
        <w:t>System.out.println</w:t>
      </w:r>
      <w:proofErr w:type="spellEnd"/>
      <w:r>
        <w:t>(</w:t>
      </w:r>
      <w:proofErr w:type="gramEnd"/>
      <w:r>
        <w:t xml:space="preserve">“length = ” + </w:t>
      </w:r>
      <w:proofErr w:type="spellStart"/>
      <w:r>
        <w:t>s.length</w:t>
      </w:r>
      <w:proofErr w:type="spellEnd"/>
      <w:r>
        <w:t>());</w:t>
      </w:r>
    </w:p>
    <w:p w:rsidR="00005D29" w:rsidRDefault="00005D29" w:rsidP="00005D29">
      <w:r>
        <w:t>}</w:t>
      </w:r>
    </w:p>
    <w:p w:rsidR="00005D29" w:rsidRDefault="00005D29" w:rsidP="00005D29">
      <w:proofErr w:type="gramStart"/>
      <w:r>
        <w:t>the</w:t>
      </w:r>
      <w:proofErr w:type="gramEnd"/>
      <w:r>
        <w:t xml:space="preserve"> value of program output after “length = ” is:</w:t>
      </w:r>
    </w:p>
    <w:p w:rsidR="00005D29" w:rsidRDefault="00005D29" w:rsidP="00005D29">
      <w:r>
        <w:t>A.</w:t>
      </w:r>
      <w:r>
        <w:tab/>
        <w:t>10</w:t>
      </w:r>
    </w:p>
    <w:p w:rsidR="00005D29" w:rsidRDefault="00005D29" w:rsidP="00005D29">
      <w:r>
        <w:t>B.</w:t>
      </w:r>
      <w:r>
        <w:tab/>
        <w:t>4</w:t>
      </w:r>
    </w:p>
    <w:p w:rsidR="00005D29" w:rsidRDefault="00005D29" w:rsidP="00005D29">
      <w:r>
        <w:t>C.</w:t>
      </w:r>
      <w:r>
        <w:tab/>
        <w:t>20</w:t>
      </w:r>
    </w:p>
    <w:p w:rsidR="00005D29" w:rsidRDefault="00005D29" w:rsidP="00005D29">
      <w:r>
        <w:t>D.</w:t>
      </w:r>
      <w:r>
        <w:tab/>
        <w:t>30</w:t>
      </w:r>
    </w:p>
    <w:p w:rsidR="00005D29" w:rsidRDefault="00005D29" w:rsidP="00005D29">
      <w:r>
        <w:t>AS: D</w:t>
      </w:r>
    </w:p>
    <w:p w:rsidR="00005D29" w:rsidRDefault="00005D29" w:rsidP="00005D29">
      <w:r>
        <w:t xml:space="preserve">KW: Java, data type, </w:t>
      </w:r>
      <w:proofErr w:type="spellStart"/>
      <w:r>
        <w:t>stringbuffer</w:t>
      </w:r>
      <w:proofErr w:type="spellEnd"/>
    </w:p>
    <w:p w:rsidR="00005D29" w:rsidRDefault="00005D29" w:rsidP="00005D29">
      <w:r>
        <w:t>DL: 2</w:t>
      </w:r>
    </w:p>
    <w:p w:rsidR="00005D29" w:rsidRDefault="00005D29" w:rsidP="00005D29">
      <w:r>
        <w:t xml:space="preserve">WT: </w:t>
      </w:r>
      <w:r w:rsidRPr="00005D29">
        <w:t xml:space="preserve">the void </w:t>
      </w:r>
      <w:proofErr w:type="spellStart"/>
      <w:proofErr w:type="gramStart"/>
      <w:r w:rsidRPr="00005D29">
        <w:t>StringBuffer</w:t>
      </w:r>
      <w:proofErr w:type="spellEnd"/>
      <w:r w:rsidRPr="00005D29">
        <w:t>(</w:t>
      </w:r>
      <w:proofErr w:type="gramEnd"/>
      <w:r w:rsidRPr="00005D29">
        <w:t xml:space="preserve">String </w:t>
      </w:r>
      <w:proofErr w:type="spellStart"/>
      <w:r w:rsidRPr="00005D29">
        <w:t>str</w:t>
      </w:r>
      <w:proofErr w:type="spellEnd"/>
      <w:r w:rsidRPr="00005D29">
        <w:t xml:space="preserve">) can define a string, with 16 bit space left for it. However, the void </w:t>
      </w:r>
      <w:proofErr w:type="gramStart"/>
      <w:r w:rsidRPr="00005D29">
        <w:t>Length(</w:t>
      </w:r>
      <w:proofErr w:type="gramEnd"/>
      <w:r w:rsidRPr="00005D29">
        <w:t>) can only get the length of the string, while 16 bit is not calculated.</w:t>
      </w:r>
    </w:p>
    <w:p w:rsidR="00005D29" w:rsidRDefault="00005D29" w:rsidP="00005D29"/>
    <w:p w:rsidR="00005D29" w:rsidRDefault="00005D29" w:rsidP="00005D29">
      <w:r>
        <w:t>79. Read the following program:</w:t>
      </w:r>
    </w:p>
    <w:p w:rsidR="00005D29" w:rsidRDefault="00005D29" w:rsidP="00005D29">
      <w:proofErr w:type="gramStart"/>
      <w:r>
        <w:t>import</w:t>
      </w:r>
      <w:proofErr w:type="gramEnd"/>
      <w:r>
        <w:t xml:space="preserve"> java.io.*</w:t>
      </w:r>
    </w:p>
    <w:p w:rsidR="00005D29" w:rsidRDefault="00005D29" w:rsidP="00005D29">
      <w:proofErr w:type="gramStart"/>
      <w:r>
        <w:t>public</w:t>
      </w:r>
      <w:proofErr w:type="gramEnd"/>
      <w:r>
        <w:t xml:space="preserve"> class </w:t>
      </w:r>
      <w:proofErr w:type="spellStart"/>
      <w:r>
        <w:t>ExceptionCatch</w:t>
      </w:r>
      <w:proofErr w:type="spellEnd"/>
      <w:r>
        <w:t>{</w:t>
      </w:r>
    </w:p>
    <w:p w:rsidR="00005D29" w:rsidRDefault="00005D29" w:rsidP="00005D29">
      <w:proofErr w:type="gramStart"/>
      <w:r>
        <w:t>public</w:t>
      </w:r>
      <w:proofErr w:type="gramEnd"/>
      <w:r>
        <w:t xml:space="preserve"> static void main (String </w:t>
      </w:r>
      <w:proofErr w:type="spellStart"/>
      <w:r>
        <w:t>args</w:t>
      </w:r>
      <w:proofErr w:type="spellEnd"/>
      <w:r>
        <w:t>[]){</w:t>
      </w:r>
    </w:p>
    <w:p w:rsidR="00005D29" w:rsidRDefault="00005D29" w:rsidP="00005D29">
      <w:proofErr w:type="gramStart"/>
      <w:r>
        <w:t>try{</w:t>
      </w:r>
      <w:proofErr w:type="gramEnd"/>
    </w:p>
    <w:p w:rsidR="00005D29" w:rsidRDefault="00005D29" w:rsidP="00005D29">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 xml:space="preserve"> (“test);</w:t>
      </w:r>
    </w:p>
    <w:p w:rsidR="00005D29" w:rsidRDefault="00005D29" w:rsidP="00005D29">
      <w:proofErr w:type="spellStart"/>
      <w:proofErr w:type="gramStart"/>
      <w:r>
        <w:t>System.out.println</w:t>
      </w:r>
      <w:proofErr w:type="spellEnd"/>
      <w:r>
        <w:t>(</w:t>
      </w:r>
      <w:proofErr w:type="gramEnd"/>
      <w:r>
        <w:t>“content of the text is :”);</w:t>
      </w:r>
    </w:p>
    <w:p w:rsidR="00005D29" w:rsidRDefault="00005D29" w:rsidP="00005D29">
      <w:proofErr w:type="gramStart"/>
      <w:r>
        <w:t>}catch</w:t>
      </w:r>
      <w:proofErr w:type="gramEnd"/>
      <w:r>
        <w:t>(</w:t>
      </w:r>
      <w:proofErr w:type="spellStart"/>
      <w:r>
        <w:t>FileNotFoundException</w:t>
      </w:r>
      <w:proofErr w:type="spellEnd"/>
      <w:r>
        <w:t xml:space="preserve"> e){</w:t>
      </w:r>
    </w:p>
    <w:p w:rsidR="00005D29" w:rsidRDefault="00005D29" w:rsidP="00005D29">
      <w:proofErr w:type="spellStart"/>
      <w:proofErr w:type="gramStart"/>
      <w:r>
        <w:t>System.out.println</w:t>
      </w:r>
      <w:proofErr w:type="spellEnd"/>
      <w:r>
        <w:t>(</w:t>
      </w:r>
      <w:proofErr w:type="gramEnd"/>
      <w:r>
        <w:t>e);</w:t>
      </w:r>
    </w:p>
    <w:p w:rsidR="00005D29" w:rsidRDefault="00005D29" w:rsidP="00005D29">
      <w:proofErr w:type="spellStart"/>
      <w:proofErr w:type="gramStart"/>
      <w:r>
        <w:t>System.out.println</w:t>
      </w:r>
      <w:proofErr w:type="spellEnd"/>
      <w:r>
        <w:t>(</w:t>
      </w:r>
      <w:proofErr w:type="gramEnd"/>
      <w:r>
        <w:t xml:space="preserve">“message: ” + </w:t>
      </w:r>
      <w:proofErr w:type="spellStart"/>
      <w:r>
        <w:t>e.getMessage</w:t>
      </w:r>
      <w:proofErr w:type="spellEnd"/>
      <w:r>
        <w:t>());</w:t>
      </w:r>
    </w:p>
    <w:p w:rsidR="00005D29" w:rsidRDefault="00005D29" w:rsidP="00005D29">
      <w:proofErr w:type="spellStart"/>
      <w:proofErr w:type="gramStart"/>
      <w:r>
        <w:t>e.printStackTrace</w:t>
      </w:r>
      <w:proofErr w:type="spellEnd"/>
      <w:r>
        <w:t>(</w:t>
      </w:r>
      <w:proofErr w:type="spellStart"/>
      <w:proofErr w:type="gramEnd"/>
      <w:r>
        <w:t>System.out</w:t>
      </w:r>
      <w:proofErr w:type="spellEnd"/>
      <w:r>
        <w:t>);</w:t>
      </w:r>
    </w:p>
    <w:p w:rsidR="00005D29" w:rsidRDefault="00005D29" w:rsidP="00005D29">
      <w:r>
        <w:t>}</w:t>
      </w:r>
      <w:r>
        <w:tab/>
        <w:t>{</w:t>
      </w:r>
    </w:p>
    <w:p w:rsidR="00005D29" w:rsidRDefault="00005D29" w:rsidP="00005D29">
      <w:proofErr w:type="spellStart"/>
      <w:proofErr w:type="gramStart"/>
      <w:r>
        <w:t>system.out.println</w:t>
      </w:r>
      <w:proofErr w:type="spellEnd"/>
      <w:r>
        <w:t>(</w:t>
      </w:r>
      <w:proofErr w:type="gramEnd"/>
      <w:r>
        <w:t>e);</w:t>
      </w:r>
    </w:p>
    <w:p w:rsidR="00005D29" w:rsidRDefault="00005D29" w:rsidP="00005D29">
      <w:r>
        <w:t>}</w:t>
      </w:r>
    </w:p>
    <w:p w:rsidR="00005D29" w:rsidRDefault="00005D29" w:rsidP="00005D29">
      <w:r>
        <w:t>}</w:t>
      </w:r>
    </w:p>
    <w:p w:rsidR="00005D29" w:rsidRDefault="00005D29" w:rsidP="00005D29">
      <w:r>
        <w:t>}</w:t>
      </w:r>
    </w:p>
    <w:p w:rsidR="00005D29" w:rsidRDefault="00005D29" w:rsidP="00005D29">
      <w:r>
        <w:t xml:space="preserve">In order to make the program run successfully, the underlined part should </w:t>
      </w:r>
      <w:proofErr w:type="gramStart"/>
      <w:r>
        <w:t>be :</w:t>
      </w:r>
      <w:proofErr w:type="gramEnd"/>
    </w:p>
    <w:p w:rsidR="00005D29" w:rsidRDefault="00005D29" w:rsidP="00005D29">
      <w:r>
        <w:t>A.</w:t>
      </w:r>
      <w:r>
        <w:tab/>
      </w:r>
      <w:proofErr w:type="gramStart"/>
      <w:r>
        <w:t>catch(</w:t>
      </w:r>
      <w:proofErr w:type="spellStart"/>
      <w:proofErr w:type="gramEnd"/>
      <w:r>
        <w:t>FileInputStream</w:t>
      </w:r>
      <w:proofErr w:type="spellEnd"/>
      <w:r>
        <w:t xml:space="preserve"> </w:t>
      </w:r>
      <w:proofErr w:type="spellStart"/>
      <w:r>
        <w:t>fis</w:t>
      </w:r>
      <w:proofErr w:type="spellEnd"/>
      <w:r>
        <w:t>)</w:t>
      </w:r>
    </w:p>
    <w:p w:rsidR="00005D29" w:rsidRDefault="00005D29" w:rsidP="00005D29">
      <w:r>
        <w:t>B.</w:t>
      </w:r>
      <w:r>
        <w:tab/>
      </w:r>
      <w:proofErr w:type="spellStart"/>
      <w:proofErr w:type="gramStart"/>
      <w:r>
        <w:t>e.printStackTrace</w:t>
      </w:r>
      <w:proofErr w:type="spellEnd"/>
      <w:r>
        <w:t>()</w:t>
      </w:r>
      <w:proofErr w:type="gramEnd"/>
    </w:p>
    <w:p w:rsidR="00005D29" w:rsidRDefault="00005D29" w:rsidP="00005D29">
      <w:r>
        <w:t>C.</w:t>
      </w:r>
      <w:r>
        <w:tab/>
      </w:r>
      <w:proofErr w:type="gramStart"/>
      <w:r>
        <w:t>catch(</w:t>
      </w:r>
      <w:proofErr w:type="spellStart"/>
      <w:proofErr w:type="gramEnd"/>
      <w:r>
        <w:t>IOException</w:t>
      </w:r>
      <w:proofErr w:type="spellEnd"/>
      <w:r>
        <w:t xml:space="preserve"> e)</w:t>
      </w:r>
    </w:p>
    <w:p w:rsidR="00005D29" w:rsidRDefault="00005D29" w:rsidP="00005D29">
      <w:r>
        <w:t>D.</w:t>
      </w:r>
      <w:r>
        <w:tab/>
      </w:r>
      <w:proofErr w:type="spellStart"/>
      <w:proofErr w:type="gramStart"/>
      <w:r>
        <w:t>System.out.println</w:t>
      </w:r>
      <w:proofErr w:type="spellEnd"/>
      <w:r>
        <w:t>(</w:t>
      </w:r>
      <w:proofErr w:type="gramEnd"/>
      <w:r>
        <w:t>e)</w:t>
      </w:r>
    </w:p>
    <w:p w:rsidR="00005D29" w:rsidRDefault="00005D29" w:rsidP="00005D29">
      <w:r>
        <w:t>AS: C</w:t>
      </w:r>
    </w:p>
    <w:p w:rsidR="00005D29" w:rsidRDefault="00005D29" w:rsidP="00005D29">
      <w:r>
        <w:t>KW: Java, exception, stream, IO</w:t>
      </w:r>
    </w:p>
    <w:p w:rsidR="00005D29" w:rsidRDefault="00005D29" w:rsidP="00005D29">
      <w:r>
        <w:t>DL: 3</w:t>
      </w:r>
    </w:p>
    <w:p w:rsidR="00005D29" w:rsidRDefault="00005D29" w:rsidP="00005D29">
      <w:r>
        <w:t xml:space="preserve">WT: </w:t>
      </w:r>
      <w:r w:rsidRPr="00005D29">
        <w:t xml:space="preserve">Opening a file might cause two exception, one is that, the file does not exist, which would cause </w:t>
      </w:r>
      <w:proofErr w:type="spellStart"/>
      <w:r w:rsidRPr="00005D29">
        <w:t>FileNotFoundException</w:t>
      </w:r>
      <w:proofErr w:type="spellEnd"/>
      <w:r w:rsidRPr="00005D29">
        <w:t xml:space="preserve">. Here in the program, </w:t>
      </w:r>
      <w:proofErr w:type="spellStart"/>
      <w:r w:rsidRPr="00005D29">
        <w:t>IOException</w:t>
      </w:r>
      <w:proofErr w:type="spellEnd"/>
      <w:r w:rsidRPr="00005D29">
        <w:t xml:space="preserve"> is </w:t>
      </w:r>
      <w:proofErr w:type="spellStart"/>
      <w:r w:rsidRPr="00005D29">
        <w:t>catched</w:t>
      </w:r>
      <w:proofErr w:type="spellEnd"/>
      <w:r w:rsidRPr="00005D29">
        <w:t>. So, the sentence should be catch (</w:t>
      </w:r>
      <w:proofErr w:type="spellStart"/>
      <w:r w:rsidRPr="00005D29">
        <w:t>IOException</w:t>
      </w:r>
      <w:proofErr w:type="spellEnd"/>
      <w:r w:rsidRPr="00005D29">
        <w:t xml:space="preserve"> e).</w:t>
      </w:r>
    </w:p>
    <w:p w:rsidR="00005D29" w:rsidRDefault="00005D29" w:rsidP="00005D29"/>
    <w:p w:rsidR="00005D29" w:rsidRDefault="00005D29" w:rsidP="00005D29">
      <w:r>
        <w:t>80. Which of the following sentence is wrong:</w:t>
      </w:r>
    </w:p>
    <w:p w:rsidR="00005D29" w:rsidRDefault="00005D29" w:rsidP="00005D29">
      <w:r>
        <w:t>A.</w:t>
      </w:r>
      <w:r>
        <w:tab/>
        <w:t xml:space="preserve">all byte input stream inherit from </w:t>
      </w:r>
      <w:proofErr w:type="spellStart"/>
      <w:r>
        <w:t>InputStream</w:t>
      </w:r>
      <w:proofErr w:type="spellEnd"/>
    </w:p>
    <w:p w:rsidR="00005D29" w:rsidRDefault="00005D29" w:rsidP="00005D29">
      <w:r>
        <w:t>B.</w:t>
      </w:r>
      <w:r>
        <w:tab/>
        <w:t xml:space="preserve">all byte output stream inherit from </w:t>
      </w:r>
      <w:proofErr w:type="spellStart"/>
      <w:r>
        <w:t>OutputStream</w:t>
      </w:r>
      <w:proofErr w:type="spellEnd"/>
    </w:p>
    <w:p w:rsidR="00005D29" w:rsidRDefault="00005D29" w:rsidP="00005D29">
      <w:r>
        <w:t>C.</w:t>
      </w:r>
      <w:r>
        <w:tab/>
        <w:t xml:space="preserve">all string output stream inherit from </w:t>
      </w:r>
      <w:proofErr w:type="spellStart"/>
      <w:r>
        <w:t>OutputStreamWriter</w:t>
      </w:r>
      <w:proofErr w:type="spellEnd"/>
    </w:p>
    <w:p w:rsidR="00005D29" w:rsidRDefault="00005D29" w:rsidP="00005D29">
      <w:r>
        <w:t>D.</w:t>
      </w:r>
      <w:r>
        <w:tab/>
        <w:t>all string input stream inherit from Reader</w:t>
      </w:r>
    </w:p>
    <w:p w:rsidR="00005D29" w:rsidRDefault="00005D29" w:rsidP="00005D29">
      <w:r>
        <w:t>AS: C</w:t>
      </w:r>
    </w:p>
    <w:p w:rsidR="00005D29" w:rsidRDefault="00005D29" w:rsidP="00005D29">
      <w:r>
        <w:t>KW: Java, inherit, input, output, stream</w:t>
      </w:r>
    </w:p>
    <w:p w:rsidR="00005D29" w:rsidRDefault="00005D29" w:rsidP="00005D29">
      <w:r>
        <w:t>DL: 2</w:t>
      </w:r>
    </w:p>
    <w:p w:rsidR="00005D29" w:rsidRDefault="00005D29" w:rsidP="00005D29">
      <w:r>
        <w:t>WT: It tests the deep understanding of tricky notions.</w:t>
      </w:r>
    </w:p>
    <w:p w:rsidR="00005D29" w:rsidRDefault="00005D29" w:rsidP="00005D29"/>
    <w:p w:rsidR="00005D29" w:rsidRDefault="00005D29" w:rsidP="00005D29">
      <w:r>
        <w:t>81: Which of the following is correct:</w:t>
      </w:r>
    </w:p>
    <w:p w:rsidR="00005D29" w:rsidRDefault="00005D29" w:rsidP="00005D29">
      <w:r>
        <w:t>A.</w:t>
      </w:r>
      <w:r>
        <w:tab/>
        <w:t>the concept of thread and progress is not related</w:t>
      </w:r>
    </w:p>
    <w:p w:rsidR="00005D29" w:rsidRDefault="00005D29" w:rsidP="00005D29">
      <w:r>
        <w:t>B.</w:t>
      </w:r>
      <w:r>
        <w:tab/>
        <w:t>a thread can contain multiple progress</w:t>
      </w:r>
    </w:p>
    <w:p w:rsidR="00005D29" w:rsidRDefault="00005D29" w:rsidP="00005D29">
      <w:r>
        <w:t>C.</w:t>
      </w:r>
      <w:r>
        <w:tab/>
        <w:t>a progress can contain multiple thread</w:t>
      </w:r>
    </w:p>
    <w:p w:rsidR="00005D29" w:rsidRDefault="00005D29" w:rsidP="00005D29">
      <w:r>
        <w:t>D.</w:t>
      </w:r>
      <w:r>
        <w:tab/>
        <w:t>there is no priority for thread in Java</w:t>
      </w:r>
    </w:p>
    <w:p w:rsidR="00005D29" w:rsidRDefault="00005D29" w:rsidP="00005D29">
      <w:r>
        <w:lastRenderedPageBreak/>
        <w:t>AS: C</w:t>
      </w:r>
    </w:p>
    <w:p w:rsidR="00005D29" w:rsidRDefault="00005D29" w:rsidP="00005D29">
      <w:r>
        <w:t>KW: Java, thread, progress, priority</w:t>
      </w:r>
    </w:p>
    <w:p w:rsidR="00005D29" w:rsidRDefault="00005D29" w:rsidP="00005D29">
      <w:r>
        <w:t>DL: 2</w:t>
      </w:r>
    </w:p>
    <w:p w:rsidR="00005D29" w:rsidRDefault="00005D29" w:rsidP="00005D29">
      <w:r>
        <w:t>WT: It tests the deep understanding of tricky notions.</w:t>
      </w:r>
    </w:p>
    <w:p w:rsidR="00005D29" w:rsidRDefault="00005D29" w:rsidP="00005D29"/>
    <w:p w:rsidR="00005D29" w:rsidRDefault="00005D29" w:rsidP="00005D29">
      <w:r>
        <w:t xml:space="preserve">82. Which of the following sentence is correct about </w:t>
      </w:r>
      <w:proofErr w:type="spellStart"/>
      <w:r>
        <w:t>java.lang.Exception</w:t>
      </w:r>
      <w:proofErr w:type="spellEnd"/>
      <w:r>
        <w:t>:</w:t>
      </w:r>
    </w:p>
    <w:p w:rsidR="00005D29" w:rsidRDefault="00005D29" w:rsidP="00005D29">
      <w:r>
        <w:t>A.</w:t>
      </w:r>
      <w:r>
        <w:tab/>
        <w:t xml:space="preserve">inherit from </w:t>
      </w:r>
      <w:proofErr w:type="spellStart"/>
      <w:r>
        <w:t>Throwable</w:t>
      </w:r>
      <w:proofErr w:type="spellEnd"/>
      <w:r>
        <w:t xml:space="preserve">      </w:t>
      </w:r>
    </w:p>
    <w:p w:rsidR="00005D29" w:rsidRDefault="00005D29" w:rsidP="00005D29">
      <w:r>
        <w:t>B.</w:t>
      </w:r>
      <w:r>
        <w:tab/>
        <w:t xml:space="preserve">inherit from </w:t>
      </w:r>
      <w:proofErr w:type="spellStart"/>
      <w:r>
        <w:t>Serialable</w:t>
      </w:r>
      <w:proofErr w:type="spellEnd"/>
    </w:p>
    <w:p w:rsidR="00005D29" w:rsidRDefault="00005D29" w:rsidP="00005D29">
      <w:r>
        <w:t>AS: A</w:t>
      </w:r>
    </w:p>
    <w:p w:rsidR="00005D29" w:rsidRDefault="00005D29" w:rsidP="00005D29">
      <w:r>
        <w:t xml:space="preserve">KW: Java, exception, </w:t>
      </w:r>
      <w:proofErr w:type="spellStart"/>
      <w:r>
        <w:t>Throwable</w:t>
      </w:r>
      <w:proofErr w:type="spellEnd"/>
      <w:r>
        <w:t xml:space="preserve">, </w:t>
      </w:r>
      <w:proofErr w:type="spellStart"/>
      <w:r>
        <w:t>Serialable</w:t>
      </w:r>
      <w:proofErr w:type="spellEnd"/>
    </w:p>
    <w:p w:rsidR="00B96E7E" w:rsidRDefault="00B96E7E" w:rsidP="00005D29">
      <w:r>
        <w:t>DL: 1</w:t>
      </w:r>
    </w:p>
    <w:p w:rsidR="00B96E7E" w:rsidRDefault="00B96E7E" w:rsidP="00005D29">
      <w:r>
        <w:t xml:space="preserve">WT: </w:t>
      </w:r>
      <w:r w:rsidRPr="00B96E7E">
        <w:t xml:space="preserve">The basic object of Java exception is </w:t>
      </w:r>
      <w:proofErr w:type="spellStart"/>
      <w:r w:rsidRPr="00B96E7E">
        <w:t>java.lang.Throwable</w:t>
      </w:r>
      <w:proofErr w:type="spellEnd"/>
      <w:r w:rsidRPr="00B96E7E">
        <w:t>.</w:t>
      </w:r>
    </w:p>
    <w:p w:rsidR="00B96E7E" w:rsidRDefault="00B96E7E" w:rsidP="00005D29"/>
    <w:p w:rsidR="00B96E7E" w:rsidRDefault="00B96E7E" w:rsidP="00B96E7E">
      <w:r>
        <w:t>83. Read the following program:</w:t>
      </w:r>
    </w:p>
    <w:p w:rsidR="00B96E7E" w:rsidRDefault="00B96E7E" w:rsidP="00B96E7E">
      <w:proofErr w:type="gramStart"/>
      <w:r>
        <w:t>public</w:t>
      </w:r>
      <w:proofErr w:type="gramEnd"/>
      <w:r>
        <w:t xml:space="preserve"> abstract class </w:t>
      </w:r>
      <w:proofErr w:type="spellStart"/>
      <w:r>
        <w:t>MyClass</w:t>
      </w:r>
      <w:proofErr w:type="spellEnd"/>
      <w:r>
        <w:t xml:space="preserve"> {</w:t>
      </w:r>
    </w:p>
    <w:p w:rsidR="00B96E7E" w:rsidRDefault="00B96E7E" w:rsidP="00B96E7E">
      <w:r>
        <w:t xml:space="preserve">     </w:t>
      </w:r>
      <w:proofErr w:type="gramStart"/>
      <w:r>
        <w:t>public</w:t>
      </w:r>
      <w:proofErr w:type="gramEnd"/>
      <w:r>
        <w:t xml:space="preserve"> </w:t>
      </w:r>
      <w:proofErr w:type="spellStart"/>
      <w:r>
        <w:t>int</w:t>
      </w:r>
      <w:proofErr w:type="spellEnd"/>
      <w:r>
        <w:t xml:space="preserve"> </w:t>
      </w:r>
      <w:proofErr w:type="spellStart"/>
      <w:r>
        <w:t>constInt</w:t>
      </w:r>
      <w:proofErr w:type="spellEnd"/>
      <w:r>
        <w:t xml:space="preserve"> = 5;</w:t>
      </w:r>
    </w:p>
    <w:p w:rsidR="00B96E7E" w:rsidRDefault="00B96E7E" w:rsidP="00B96E7E">
      <w:r>
        <w:t xml:space="preserve">     //add code here</w:t>
      </w:r>
    </w:p>
    <w:p w:rsidR="00B96E7E" w:rsidRDefault="00B96E7E" w:rsidP="00B96E7E">
      <w:r>
        <w:t xml:space="preserve">     </w:t>
      </w:r>
      <w:proofErr w:type="gramStart"/>
      <w:r>
        <w:t>public</w:t>
      </w:r>
      <w:proofErr w:type="gramEnd"/>
      <w:r>
        <w:t xml:space="preserve"> void method() {</w:t>
      </w:r>
    </w:p>
    <w:p w:rsidR="00B96E7E" w:rsidRDefault="00B96E7E" w:rsidP="00B96E7E">
      <w:r>
        <w:t xml:space="preserve">     }</w:t>
      </w:r>
    </w:p>
    <w:p w:rsidR="00B96E7E" w:rsidRDefault="00B96E7E" w:rsidP="00B96E7E">
      <w:r>
        <w:t>}</w:t>
      </w:r>
    </w:p>
    <w:p w:rsidR="00B96E7E" w:rsidRDefault="00B96E7E" w:rsidP="00B96E7E">
      <w:r>
        <w:t>Which of the following code can replace the line “//add code here”:</w:t>
      </w:r>
    </w:p>
    <w:p w:rsidR="00B96E7E" w:rsidRDefault="00B96E7E" w:rsidP="00B96E7E">
      <w:r>
        <w:t>A.</w:t>
      </w:r>
      <w:r>
        <w:tab/>
        <w:t xml:space="preserve">public abstract void </w:t>
      </w:r>
      <w:proofErr w:type="gramStart"/>
      <w:r>
        <w:t>method(</w:t>
      </w:r>
      <w:proofErr w:type="spellStart"/>
      <w:proofErr w:type="gramEnd"/>
      <w:r>
        <w:t>int</w:t>
      </w:r>
      <w:proofErr w:type="spellEnd"/>
      <w:r>
        <w:t xml:space="preserve"> a);</w:t>
      </w:r>
    </w:p>
    <w:p w:rsidR="00B96E7E" w:rsidRDefault="00B96E7E" w:rsidP="00B96E7E">
      <w:r>
        <w:t>B.</w:t>
      </w:r>
      <w:r>
        <w:tab/>
      </w:r>
      <w:proofErr w:type="spellStart"/>
      <w:r>
        <w:t>constInt</w:t>
      </w:r>
      <w:proofErr w:type="spellEnd"/>
      <w:r>
        <w:t xml:space="preserve"> = </w:t>
      </w:r>
      <w:proofErr w:type="spellStart"/>
      <w:r>
        <w:t>constInt</w:t>
      </w:r>
      <w:proofErr w:type="spellEnd"/>
      <w:r>
        <w:t xml:space="preserve"> + 5;</w:t>
      </w:r>
    </w:p>
    <w:p w:rsidR="00B96E7E" w:rsidRDefault="00B96E7E" w:rsidP="00B96E7E">
      <w:r>
        <w:t>C.</w:t>
      </w:r>
      <w:r>
        <w:tab/>
        <w:t xml:space="preserve">public </w:t>
      </w:r>
      <w:proofErr w:type="spellStart"/>
      <w:r>
        <w:t>int</w:t>
      </w:r>
      <w:proofErr w:type="spellEnd"/>
      <w:r>
        <w:t xml:space="preserve"> </w:t>
      </w:r>
      <w:proofErr w:type="gramStart"/>
      <w:r>
        <w:t>method(</w:t>
      </w:r>
      <w:proofErr w:type="gramEnd"/>
      <w:r>
        <w:t>);</w:t>
      </w:r>
    </w:p>
    <w:p w:rsidR="00B96E7E" w:rsidRDefault="00B96E7E" w:rsidP="00B96E7E">
      <w:r>
        <w:t>D.</w:t>
      </w:r>
      <w:r>
        <w:tab/>
        <w:t xml:space="preserve">public abstract void </w:t>
      </w:r>
      <w:proofErr w:type="spellStart"/>
      <w:proofErr w:type="gramStart"/>
      <w:r>
        <w:t>anotherMethod</w:t>
      </w:r>
      <w:proofErr w:type="spellEnd"/>
      <w:r>
        <w:t>(</w:t>
      </w:r>
      <w:proofErr w:type="gramEnd"/>
      <w:r>
        <w:t>) {}</w:t>
      </w:r>
    </w:p>
    <w:p w:rsidR="00B96E7E" w:rsidRDefault="00B96E7E" w:rsidP="00B96E7E">
      <w:r>
        <w:t>AS: A</w:t>
      </w:r>
    </w:p>
    <w:p w:rsidR="00B96E7E" w:rsidRDefault="00B96E7E" w:rsidP="00B96E7E">
      <w:r>
        <w:t>KW: Java, abstract, method, void</w:t>
      </w:r>
    </w:p>
    <w:p w:rsidR="00B96E7E" w:rsidRDefault="00B96E7E" w:rsidP="00B96E7E">
      <w:r>
        <w:t>DL: 2</w:t>
      </w:r>
    </w:p>
    <w:p w:rsidR="00B96E7E" w:rsidRDefault="00B96E7E" w:rsidP="00B96E7E">
      <w:r>
        <w:t xml:space="preserve">WT: </w:t>
      </w:r>
      <w:r w:rsidRPr="00B96E7E">
        <w:t>The abstract void in abstract class cannot be real</w:t>
      </w:r>
      <w:r>
        <w:t>ized. T</w:t>
      </w:r>
      <w:r w:rsidRPr="00B96E7E">
        <w:t>he class which contains abstract void must be defined as abstract class.</w:t>
      </w:r>
    </w:p>
    <w:p w:rsidR="00B96E7E" w:rsidRDefault="00B96E7E" w:rsidP="00B96E7E"/>
    <w:p w:rsidR="00B96E7E" w:rsidRDefault="00B96E7E" w:rsidP="00B96E7E">
      <w:r>
        <w:t>84. Read the following program:</w:t>
      </w:r>
    </w:p>
    <w:p w:rsidR="00B96E7E" w:rsidRDefault="00B96E7E" w:rsidP="00B96E7E">
      <w:proofErr w:type="gramStart"/>
      <w:r>
        <w:t>class</w:t>
      </w:r>
      <w:proofErr w:type="gramEnd"/>
      <w:r>
        <w:t xml:space="preserve"> People {</w:t>
      </w:r>
    </w:p>
    <w:p w:rsidR="00B96E7E" w:rsidRDefault="00B96E7E" w:rsidP="00B96E7E">
      <w:r>
        <w:t xml:space="preserve">    String name;</w:t>
      </w:r>
    </w:p>
    <w:p w:rsidR="00B96E7E" w:rsidRDefault="00B96E7E" w:rsidP="00B96E7E">
      <w:r>
        <w:t xml:space="preserve">    </w:t>
      </w:r>
      <w:proofErr w:type="gramStart"/>
      <w:r>
        <w:t>public</w:t>
      </w:r>
      <w:proofErr w:type="gramEnd"/>
      <w:r>
        <w:t xml:space="preserve"> People() {</w:t>
      </w:r>
    </w:p>
    <w:p w:rsidR="00B96E7E" w:rsidRDefault="00B96E7E" w:rsidP="00B96E7E">
      <w:r>
        <w:t xml:space="preserve">        </w:t>
      </w:r>
      <w:proofErr w:type="spellStart"/>
      <w:proofErr w:type="gramStart"/>
      <w:r>
        <w:t>System.out.print</w:t>
      </w:r>
      <w:proofErr w:type="spellEnd"/>
      <w:r>
        <w:t>(</w:t>
      </w:r>
      <w:proofErr w:type="gramEnd"/>
      <w:r>
        <w:t>1);</w:t>
      </w:r>
    </w:p>
    <w:p w:rsidR="00B96E7E" w:rsidRDefault="00B96E7E" w:rsidP="00B96E7E">
      <w:r>
        <w:t xml:space="preserve">    }</w:t>
      </w:r>
    </w:p>
    <w:p w:rsidR="00B96E7E" w:rsidRDefault="00B96E7E" w:rsidP="00B96E7E">
      <w:r>
        <w:t xml:space="preserve">    </w:t>
      </w:r>
      <w:proofErr w:type="gramStart"/>
      <w:r>
        <w:t>public</w:t>
      </w:r>
      <w:proofErr w:type="gramEnd"/>
      <w:r>
        <w:t xml:space="preserve"> People(String name) {</w:t>
      </w:r>
    </w:p>
    <w:p w:rsidR="00B96E7E" w:rsidRDefault="00B96E7E" w:rsidP="00B96E7E">
      <w:r>
        <w:t xml:space="preserve">        </w:t>
      </w:r>
      <w:proofErr w:type="spellStart"/>
      <w:proofErr w:type="gramStart"/>
      <w:r>
        <w:t>System.out.print</w:t>
      </w:r>
      <w:proofErr w:type="spellEnd"/>
      <w:r>
        <w:t>(</w:t>
      </w:r>
      <w:proofErr w:type="gramEnd"/>
      <w:r>
        <w:t>2);</w:t>
      </w:r>
    </w:p>
    <w:p w:rsidR="00B96E7E" w:rsidRDefault="00B96E7E" w:rsidP="00B96E7E">
      <w:r>
        <w:t xml:space="preserve">        this.name = name;</w:t>
      </w:r>
    </w:p>
    <w:p w:rsidR="00B96E7E" w:rsidRDefault="00B96E7E" w:rsidP="00B96E7E">
      <w:r>
        <w:t xml:space="preserve">    }</w:t>
      </w:r>
    </w:p>
    <w:p w:rsidR="00B96E7E" w:rsidRDefault="00B96E7E" w:rsidP="00B96E7E">
      <w:r>
        <w:t>}</w:t>
      </w:r>
    </w:p>
    <w:p w:rsidR="00B96E7E" w:rsidRDefault="00B96E7E" w:rsidP="00B96E7E">
      <w:proofErr w:type="gramStart"/>
      <w:r>
        <w:t>class</w:t>
      </w:r>
      <w:proofErr w:type="gramEnd"/>
      <w:r>
        <w:t xml:space="preserve"> Child extends People {</w:t>
      </w:r>
    </w:p>
    <w:p w:rsidR="00B96E7E" w:rsidRDefault="00B96E7E" w:rsidP="00B96E7E">
      <w:r>
        <w:t xml:space="preserve">    People father;</w:t>
      </w:r>
    </w:p>
    <w:p w:rsidR="00B96E7E" w:rsidRDefault="00B96E7E" w:rsidP="00B96E7E">
      <w:r>
        <w:lastRenderedPageBreak/>
        <w:t xml:space="preserve">    </w:t>
      </w:r>
      <w:proofErr w:type="gramStart"/>
      <w:r>
        <w:t>public</w:t>
      </w:r>
      <w:proofErr w:type="gramEnd"/>
      <w:r>
        <w:t xml:space="preserve"> Child(String name) {</w:t>
      </w:r>
    </w:p>
    <w:p w:rsidR="00B96E7E" w:rsidRDefault="00B96E7E" w:rsidP="00B96E7E">
      <w:r>
        <w:t xml:space="preserve">        </w:t>
      </w:r>
      <w:proofErr w:type="spellStart"/>
      <w:proofErr w:type="gramStart"/>
      <w:r>
        <w:t>System.out.print</w:t>
      </w:r>
      <w:proofErr w:type="spellEnd"/>
      <w:r>
        <w:t>(</w:t>
      </w:r>
      <w:proofErr w:type="gramEnd"/>
      <w:r>
        <w:t>3);</w:t>
      </w:r>
    </w:p>
    <w:p w:rsidR="00B96E7E" w:rsidRDefault="00B96E7E" w:rsidP="00B96E7E">
      <w:r>
        <w:t xml:space="preserve">        this.name = name;</w:t>
      </w:r>
    </w:p>
    <w:p w:rsidR="00B96E7E" w:rsidRDefault="00B96E7E" w:rsidP="00B96E7E">
      <w:r>
        <w:t xml:space="preserve">        </w:t>
      </w:r>
      <w:proofErr w:type="gramStart"/>
      <w:r>
        <w:t>father</w:t>
      </w:r>
      <w:proofErr w:type="gramEnd"/>
      <w:r>
        <w:t xml:space="preserve"> = new People(name + ":F");</w:t>
      </w:r>
    </w:p>
    <w:p w:rsidR="00B96E7E" w:rsidRDefault="00B96E7E" w:rsidP="00B96E7E">
      <w:r>
        <w:t xml:space="preserve">    }</w:t>
      </w:r>
    </w:p>
    <w:p w:rsidR="00B96E7E" w:rsidRDefault="00B96E7E" w:rsidP="00B96E7E">
      <w:r>
        <w:t xml:space="preserve">    </w:t>
      </w:r>
      <w:proofErr w:type="gramStart"/>
      <w:r>
        <w:t>public</w:t>
      </w:r>
      <w:proofErr w:type="gramEnd"/>
      <w:r>
        <w:t xml:space="preserve"> Child() {</w:t>
      </w:r>
    </w:p>
    <w:p w:rsidR="00B96E7E" w:rsidRDefault="00B96E7E" w:rsidP="00B96E7E">
      <w:r>
        <w:t xml:space="preserve">        </w:t>
      </w:r>
      <w:proofErr w:type="spellStart"/>
      <w:proofErr w:type="gramStart"/>
      <w:r>
        <w:t>System.out.print</w:t>
      </w:r>
      <w:proofErr w:type="spellEnd"/>
      <w:r>
        <w:t>(</w:t>
      </w:r>
      <w:proofErr w:type="gramEnd"/>
      <w:r>
        <w:t>4);</w:t>
      </w:r>
    </w:p>
    <w:p w:rsidR="00B96E7E" w:rsidRDefault="00B96E7E" w:rsidP="00B96E7E">
      <w:r>
        <w:t xml:space="preserve">    }</w:t>
      </w:r>
    </w:p>
    <w:p w:rsidR="00B96E7E" w:rsidRDefault="00B96E7E" w:rsidP="00B96E7E">
      <w:r>
        <w:t xml:space="preserve">   }</w:t>
      </w:r>
    </w:p>
    <w:p w:rsidR="00B96E7E" w:rsidRDefault="00B96E7E" w:rsidP="00B96E7E">
      <w:r>
        <w:t>A.</w:t>
      </w:r>
      <w:r>
        <w:tab/>
        <w:t>312</w:t>
      </w:r>
    </w:p>
    <w:p w:rsidR="00B96E7E" w:rsidRDefault="00B96E7E" w:rsidP="00B96E7E">
      <w:r>
        <w:t>B.</w:t>
      </w:r>
      <w:r>
        <w:tab/>
        <w:t>32</w:t>
      </w:r>
    </w:p>
    <w:p w:rsidR="00B96E7E" w:rsidRDefault="00B96E7E" w:rsidP="00B96E7E">
      <w:r>
        <w:t>C.</w:t>
      </w:r>
      <w:r>
        <w:tab/>
        <w:t>432</w:t>
      </w:r>
    </w:p>
    <w:p w:rsidR="00B96E7E" w:rsidRDefault="00B96E7E" w:rsidP="00B96E7E">
      <w:r>
        <w:t>D.</w:t>
      </w:r>
      <w:r>
        <w:tab/>
        <w:t>132</w:t>
      </w:r>
    </w:p>
    <w:p w:rsidR="00B96E7E" w:rsidRDefault="00B96E7E" w:rsidP="00B96E7E">
      <w:r>
        <w:t>AS: D</w:t>
      </w:r>
    </w:p>
    <w:p w:rsidR="00B96E7E" w:rsidRPr="002E2B9E" w:rsidRDefault="00B96E7E" w:rsidP="00B96E7E">
      <w:r>
        <w:t>KW: Java, inherit</w:t>
      </w:r>
    </w:p>
    <w:p w:rsidR="00623848" w:rsidRDefault="00B96E7E" w:rsidP="00AF5260">
      <w:r>
        <w:rPr>
          <w:rFonts w:hint="eastAsia"/>
        </w:rPr>
        <w:t>DL: 3</w:t>
      </w:r>
    </w:p>
    <w:p w:rsidR="00B96E7E" w:rsidRDefault="00B96E7E" w:rsidP="00AF5260">
      <w:r>
        <w:t xml:space="preserve">WT: </w:t>
      </w:r>
      <w:r w:rsidRPr="00B96E7E">
        <w:t>The subclass does not show call to the parent constructor, regardless of whether the subclass constructor takes arguments for the constructor that call the parent class without default. If the parent class is not compiled, the program would fail.</w:t>
      </w:r>
    </w:p>
    <w:p w:rsidR="00B96E7E" w:rsidRDefault="00B96E7E" w:rsidP="00AF5260"/>
    <w:p w:rsidR="00B96E7E" w:rsidRDefault="00B96E7E" w:rsidP="00AF5260">
      <w:r>
        <w:t xml:space="preserve">85. </w:t>
      </w:r>
      <w:r w:rsidR="006D3D5C">
        <w:t xml:space="preserve">What’s </w:t>
      </w:r>
      <w:proofErr w:type="spellStart"/>
      <w:r w:rsidR="006D3D5C">
        <w:t>Math.round</w:t>
      </w:r>
      <w:proofErr w:type="spellEnd"/>
      <w:r w:rsidR="006D3D5C">
        <w:t xml:space="preserve"> (13.5)? What’s </w:t>
      </w:r>
      <w:proofErr w:type="spellStart"/>
      <w:proofErr w:type="gramStart"/>
      <w:r w:rsidR="006D3D5C">
        <w:t>Math.round</w:t>
      </w:r>
      <w:proofErr w:type="spellEnd"/>
      <w:r w:rsidR="006D3D5C">
        <w:t>(</w:t>
      </w:r>
      <w:proofErr w:type="gramEnd"/>
      <w:r w:rsidR="006D3D5C">
        <w:t>-13.5)?</w:t>
      </w:r>
    </w:p>
    <w:p w:rsidR="006D3D5C" w:rsidRDefault="006D3D5C" w:rsidP="00AF5260">
      <w:r>
        <w:t>A. 14, -13</w:t>
      </w:r>
    </w:p>
    <w:p w:rsidR="006D3D5C" w:rsidRDefault="006D3D5C" w:rsidP="00AF5260">
      <w:r>
        <w:t>B. 14, -14</w:t>
      </w:r>
    </w:p>
    <w:p w:rsidR="006D3D5C" w:rsidRDefault="006D3D5C" w:rsidP="00AF5260">
      <w:r>
        <w:t>C. 13, -13</w:t>
      </w:r>
    </w:p>
    <w:p w:rsidR="006D3D5C" w:rsidRDefault="006D3D5C" w:rsidP="00AF5260">
      <w:r>
        <w:t>D. 13, -14</w:t>
      </w:r>
    </w:p>
    <w:p w:rsidR="006D3D5C" w:rsidRDefault="006D3D5C" w:rsidP="00AF5260">
      <w:r>
        <w:t>AS:</w:t>
      </w:r>
      <w:r>
        <w:rPr>
          <w:rFonts w:hint="eastAsia"/>
        </w:rPr>
        <w:t xml:space="preserve"> A</w:t>
      </w:r>
    </w:p>
    <w:p w:rsidR="006D3D5C" w:rsidRDefault="006D3D5C" w:rsidP="00AF5260">
      <w:r>
        <w:t>KW: Java, round, float, double</w:t>
      </w:r>
    </w:p>
    <w:p w:rsidR="006D3D5C" w:rsidRDefault="006D3D5C" w:rsidP="00AF5260">
      <w:r>
        <w:t>DL: 1</w:t>
      </w:r>
    </w:p>
    <w:p w:rsidR="006D3D5C" w:rsidRDefault="006D3D5C" w:rsidP="00AF5260">
      <w:r>
        <w:t xml:space="preserve">WT: It tests the deep understanding of “round”. The situations between negative numbers and positive numbers are different, which is easy to get confused with. </w:t>
      </w:r>
    </w:p>
    <w:p w:rsidR="006D3D5C" w:rsidRDefault="006D3D5C" w:rsidP="00AF5260"/>
    <w:p w:rsidR="006D3D5C" w:rsidRDefault="006D3D5C" w:rsidP="00AF5260">
      <w:r>
        <w:t xml:space="preserve">86. </w:t>
      </w:r>
      <w:r w:rsidR="000C3FE1">
        <w:t xml:space="preserve">Considering: “String s = new </w:t>
      </w:r>
      <w:proofErr w:type="gramStart"/>
      <w:r w:rsidR="000C3FE1">
        <w:t>String(</w:t>
      </w:r>
      <w:proofErr w:type="gramEnd"/>
      <w:r w:rsidR="000C3FE1">
        <w:t>“</w:t>
      </w:r>
      <w:proofErr w:type="spellStart"/>
      <w:r w:rsidR="000C3FE1">
        <w:t>abc</w:t>
      </w:r>
      <w:proofErr w:type="spellEnd"/>
      <w:r w:rsidR="000C3FE1">
        <w:t>”);” How many String Objects are created?</w:t>
      </w:r>
    </w:p>
    <w:p w:rsidR="000C3FE1" w:rsidRDefault="000C3FE1" w:rsidP="00AF5260">
      <w:r>
        <w:t>A. 1</w:t>
      </w:r>
    </w:p>
    <w:p w:rsidR="000C3FE1" w:rsidRDefault="000C3FE1" w:rsidP="00AF5260">
      <w:r>
        <w:t>B. 2</w:t>
      </w:r>
    </w:p>
    <w:p w:rsidR="000C3FE1" w:rsidRDefault="000C3FE1" w:rsidP="00AF5260">
      <w:r>
        <w:t>C. 3</w:t>
      </w:r>
    </w:p>
    <w:p w:rsidR="000C3FE1" w:rsidRDefault="000C3FE1" w:rsidP="00AF5260">
      <w:r>
        <w:t>D. 4</w:t>
      </w:r>
    </w:p>
    <w:p w:rsidR="000C3FE1" w:rsidRDefault="000C3FE1" w:rsidP="00AF5260">
      <w:r>
        <w:t>AS: B</w:t>
      </w:r>
    </w:p>
    <w:p w:rsidR="000C3FE1" w:rsidRDefault="000C3FE1" w:rsidP="00AF5260">
      <w:r>
        <w:t>KW: Java, String, object, heap, constant</w:t>
      </w:r>
    </w:p>
    <w:p w:rsidR="000C3FE1" w:rsidRDefault="000C3FE1" w:rsidP="00AF5260">
      <w:r>
        <w:t>DL: 3</w:t>
      </w:r>
    </w:p>
    <w:p w:rsidR="000C3FE1" w:rsidRDefault="000C3FE1" w:rsidP="00AF5260">
      <w:r>
        <w:t>WT: One is in the constant pool, which is created during the compiling. The other is in the heap, which is created during the runtime. Both of them are “</w:t>
      </w:r>
      <w:proofErr w:type="spellStart"/>
      <w:r>
        <w:t>abc</w:t>
      </w:r>
      <w:proofErr w:type="spellEnd"/>
      <w:r>
        <w:t>”. It is because the usage of “new String”. It is different from “String s = “</w:t>
      </w:r>
      <w:proofErr w:type="spellStart"/>
      <w:r>
        <w:t>abc</w:t>
      </w:r>
      <w:proofErr w:type="spellEnd"/>
      <w:r>
        <w:t>””</w:t>
      </w:r>
    </w:p>
    <w:p w:rsidR="000C3FE1" w:rsidRDefault="000C3FE1" w:rsidP="00AF5260"/>
    <w:p w:rsidR="000C3FE1" w:rsidRDefault="000C3FE1" w:rsidP="00AF5260">
      <w:r>
        <w:t xml:space="preserve">87. </w:t>
      </w:r>
      <w:r w:rsidR="005F76E1">
        <w:t xml:space="preserve">Can “switch” work on “byte”? Can “switch” work on “long”? Can “switch” work on “String”? </w:t>
      </w:r>
      <w:r w:rsidR="005F76E1">
        <w:lastRenderedPageBreak/>
        <w:t>(After JDK7)</w:t>
      </w:r>
    </w:p>
    <w:p w:rsidR="005F76E1" w:rsidRDefault="005F76E1" w:rsidP="00AF5260">
      <w:r>
        <w:t>A: Yes, Yes, Yes</w:t>
      </w:r>
    </w:p>
    <w:p w:rsidR="005F76E1" w:rsidRDefault="005F76E1" w:rsidP="00AF5260">
      <w:r>
        <w:t>B. Yes, No, Yes</w:t>
      </w:r>
    </w:p>
    <w:p w:rsidR="005F76E1" w:rsidRPr="001445B7" w:rsidRDefault="005F76E1" w:rsidP="00AF5260">
      <w:r w:rsidRPr="001445B7">
        <w:t>C. No, No, Yes</w:t>
      </w:r>
    </w:p>
    <w:p w:rsidR="005F76E1" w:rsidRPr="001445B7" w:rsidRDefault="005F76E1" w:rsidP="00AF5260">
      <w:r w:rsidRPr="001445B7">
        <w:t>D. No, No, No</w:t>
      </w:r>
    </w:p>
    <w:p w:rsidR="005F76E1" w:rsidRPr="005F76E1" w:rsidRDefault="005F76E1" w:rsidP="00AF5260">
      <w:r w:rsidRPr="005F76E1">
        <w:t>AS: B</w:t>
      </w:r>
    </w:p>
    <w:p w:rsidR="005F76E1" w:rsidRPr="005F76E1" w:rsidRDefault="005F76E1" w:rsidP="00AF5260">
      <w:r w:rsidRPr="005F76E1">
        <w:t>KW: Java, switch, byte, long, string</w:t>
      </w:r>
    </w:p>
    <w:p w:rsidR="005F76E1" w:rsidRDefault="005F76E1" w:rsidP="00AF5260">
      <w:r>
        <w:t>DL: 2</w:t>
      </w:r>
    </w:p>
    <w:p w:rsidR="005F76E1" w:rsidRDefault="005F76E1" w:rsidP="00AF5260">
      <w:r>
        <w:t>WT: It tests the detailed understanding on “switch”</w:t>
      </w:r>
    </w:p>
    <w:p w:rsidR="005F76E1" w:rsidRDefault="005F76E1" w:rsidP="00AF5260"/>
    <w:p w:rsidR="005F76E1" w:rsidRDefault="005F76E1" w:rsidP="00AF5260">
      <w:r>
        <w:t>88.</w:t>
      </w:r>
      <w:r w:rsidR="00CE4A96">
        <w:t xml:space="preserve"> What is the data type of 0.7758</w:t>
      </w:r>
      <w:r>
        <w:t xml:space="preserve">? </w:t>
      </w:r>
    </w:p>
    <w:p w:rsidR="005F76E1" w:rsidRDefault="005F76E1" w:rsidP="00AF5260">
      <w:r>
        <w:t>A. float</w:t>
      </w:r>
    </w:p>
    <w:p w:rsidR="005F76E1" w:rsidRDefault="005F76E1" w:rsidP="00AF5260">
      <w:r>
        <w:t>B. double</w:t>
      </w:r>
    </w:p>
    <w:p w:rsidR="005F76E1" w:rsidRDefault="005F76E1" w:rsidP="00AF5260">
      <w:r>
        <w:t>C. Float</w:t>
      </w:r>
    </w:p>
    <w:p w:rsidR="005F76E1" w:rsidRDefault="005F76E1" w:rsidP="00AF5260">
      <w:r>
        <w:t>D. Double</w:t>
      </w:r>
    </w:p>
    <w:p w:rsidR="005F76E1" w:rsidRDefault="005F76E1" w:rsidP="00AF5260">
      <w:r>
        <w:t>AS: B</w:t>
      </w:r>
    </w:p>
    <w:p w:rsidR="005F76E1" w:rsidRDefault="005F76E1" w:rsidP="00AF5260">
      <w:r>
        <w:t>KW: Java, data type, float, double</w:t>
      </w:r>
    </w:p>
    <w:p w:rsidR="005F76E1" w:rsidRDefault="005F76E1" w:rsidP="00AF5260">
      <w:r>
        <w:t>DL: 2</w:t>
      </w:r>
    </w:p>
    <w:p w:rsidR="005F76E1" w:rsidRPr="005F76E1" w:rsidRDefault="005F76E1" w:rsidP="00AF5260">
      <w:r>
        <w:t xml:space="preserve">WT: </w:t>
      </w:r>
      <w:r w:rsidRPr="005F76E1">
        <w:t xml:space="preserve">The data type is double as default. However, if the data type is float, </w:t>
      </w:r>
      <w:r w:rsidR="00CE4A96">
        <w:t>it should be specified as 0.7758</w:t>
      </w:r>
      <w:r w:rsidRPr="005F76E1">
        <w:t>f.</w:t>
      </w:r>
    </w:p>
    <w:p w:rsidR="000C3FE1" w:rsidRDefault="000C3FE1" w:rsidP="00AF5260"/>
    <w:p w:rsidR="005F76E1" w:rsidRDefault="005F76E1" w:rsidP="005F76E1">
      <w:r>
        <w:rPr>
          <w:rFonts w:hint="eastAsia"/>
        </w:rPr>
        <w:t xml:space="preserve">89. </w:t>
      </w:r>
      <w:r>
        <w:t>Which of the following algorithm is symmetric encryption algorithm:</w:t>
      </w:r>
    </w:p>
    <w:p w:rsidR="005F76E1" w:rsidRPr="005F76E1" w:rsidRDefault="005F76E1" w:rsidP="005F76E1">
      <w:pPr>
        <w:rPr>
          <w:lang w:val="pt-BR"/>
        </w:rPr>
      </w:pPr>
      <w:r w:rsidRPr="005F76E1">
        <w:rPr>
          <w:lang w:val="pt-BR"/>
        </w:rPr>
        <w:t>A.</w:t>
      </w:r>
      <w:r w:rsidRPr="005F76E1">
        <w:rPr>
          <w:lang w:val="pt-BR"/>
        </w:rPr>
        <w:tab/>
        <w:t>DES</w:t>
      </w:r>
    </w:p>
    <w:p w:rsidR="005F76E1" w:rsidRPr="005F76E1" w:rsidRDefault="005F76E1" w:rsidP="005F76E1">
      <w:pPr>
        <w:rPr>
          <w:lang w:val="pt-BR"/>
        </w:rPr>
      </w:pPr>
      <w:r w:rsidRPr="005F76E1">
        <w:rPr>
          <w:lang w:val="pt-BR"/>
        </w:rPr>
        <w:t>B.</w:t>
      </w:r>
      <w:r w:rsidRPr="005F76E1">
        <w:rPr>
          <w:lang w:val="pt-BR"/>
        </w:rPr>
        <w:tab/>
        <w:t>AES</w:t>
      </w:r>
    </w:p>
    <w:p w:rsidR="005F76E1" w:rsidRPr="005F76E1" w:rsidRDefault="005F76E1" w:rsidP="005F76E1">
      <w:pPr>
        <w:rPr>
          <w:lang w:val="pt-BR"/>
        </w:rPr>
      </w:pPr>
      <w:r w:rsidRPr="005F76E1">
        <w:rPr>
          <w:lang w:val="pt-BR"/>
        </w:rPr>
        <w:t>C.</w:t>
      </w:r>
      <w:r w:rsidRPr="005F76E1">
        <w:rPr>
          <w:lang w:val="pt-BR"/>
        </w:rPr>
        <w:tab/>
        <w:t>DSA</w:t>
      </w:r>
    </w:p>
    <w:p w:rsidR="005F76E1" w:rsidRPr="001445B7" w:rsidRDefault="005F76E1" w:rsidP="005F76E1">
      <w:pPr>
        <w:rPr>
          <w:lang w:val="pt-BR"/>
        </w:rPr>
      </w:pPr>
      <w:r w:rsidRPr="001445B7">
        <w:rPr>
          <w:lang w:val="pt-BR"/>
        </w:rPr>
        <w:t>D.</w:t>
      </w:r>
      <w:r w:rsidRPr="001445B7">
        <w:rPr>
          <w:lang w:val="pt-BR"/>
        </w:rPr>
        <w:tab/>
        <w:t>RSA</w:t>
      </w:r>
    </w:p>
    <w:p w:rsidR="005F76E1" w:rsidRPr="005F76E1" w:rsidRDefault="005F76E1" w:rsidP="005F76E1">
      <w:pPr>
        <w:rPr>
          <w:lang w:val="pt-BR"/>
        </w:rPr>
      </w:pPr>
      <w:r w:rsidRPr="005F76E1">
        <w:rPr>
          <w:lang w:val="pt-BR"/>
        </w:rPr>
        <w:t>AS: AB</w:t>
      </w:r>
    </w:p>
    <w:p w:rsidR="005F76E1" w:rsidRDefault="005F76E1" w:rsidP="005F76E1">
      <w:pPr>
        <w:rPr>
          <w:lang w:val="pt-BR"/>
        </w:rPr>
      </w:pPr>
      <w:r w:rsidRPr="005F76E1">
        <w:rPr>
          <w:lang w:val="pt-BR"/>
        </w:rPr>
        <w:t>KW: Java, algorithm, Symmetric encryption algorithm</w:t>
      </w:r>
      <w:r>
        <w:rPr>
          <w:lang w:val="pt-BR"/>
        </w:rPr>
        <w:t>, DES, AES, DSA, RSA</w:t>
      </w:r>
    </w:p>
    <w:p w:rsidR="005F76E1" w:rsidRPr="005F76E1" w:rsidRDefault="005F76E1" w:rsidP="005F76E1">
      <w:r w:rsidRPr="005F76E1">
        <w:t>DL: 3</w:t>
      </w:r>
    </w:p>
    <w:p w:rsidR="005F76E1" w:rsidRDefault="005F76E1" w:rsidP="005F76E1">
      <w:r w:rsidRPr="005F76E1">
        <w:t xml:space="preserve">WT: It tests the deep understanding of </w:t>
      </w:r>
      <w:r>
        <w:t xml:space="preserve">“symmetric encryption algorithm” as well as the characteristic of algorithms. </w:t>
      </w:r>
    </w:p>
    <w:p w:rsidR="005F76E1" w:rsidRDefault="005F76E1" w:rsidP="005F76E1"/>
    <w:p w:rsidR="005F76E1" w:rsidRDefault="005F76E1" w:rsidP="005F76E1">
      <w:r>
        <w:t>90. Which of the following exception must be claimed when programming:</w:t>
      </w:r>
    </w:p>
    <w:p w:rsidR="005F76E1" w:rsidRDefault="005F76E1" w:rsidP="005F76E1">
      <w:r>
        <w:t>A.</w:t>
      </w:r>
      <w:r>
        <w:tab/>
      </w:r>
      <w:proofErr w:type="spellStart"/>
      <w:r>
        <w:t>NullPointerException</w:t>
      </w:r>
      <w:proofErr w:type="spellEnd"/>
    </w:p>
    <w:p w:rsidR="005F76E1" w:rsidRDefault="005F76E1" w:rsidP="005F76E1">
      <w:r>
        <w:t>B.</w:t>
      </w:r>
      <w:r>
        <w:tab/>
      </w:r>
      <w:proofErr w:type="spellStart"/>
      <w:r>
        <w:t>ClassCastException</w:t>
      </w:r>
      <w:proofErr w:type="spellEnd"/>
    </w:p>
    <w:p w:rsidR="005F76E1" w:rsidRDefault="005F76E1" w:rsidP="005F76E1">
      <w:r>
        <w:t>C.</w:t>
      </w:r>
      <w:r>
        <w:tab/>
      </w:r>
      <w:proofErr w:type="spellStart"/>
      <w:r>
        <w:t>FileNotFoundException</w:t>
      </w:r>
      <w:proofErr w:type="spellEnd"/>
    </w:p>
    <w:p w:rsidR="005F76E1" w:rsidRDefault="005F76E1" w:rsidP="005F76E1">
      <w:r>
        <w:t>D.</w:t>
      </w:r>
      <w:r>
        <w:tab/>
      </w:r>
      <w:proofErr w:type="spellStart"/>
      <w:r>
        <w:t>IndexOutOfBoundsException</w:t>
      </w:r>
      <w:proofErr w:type="spellEnd"/>
    </w:p>
    <w:p w:rsidR="005F76E1" w:rsidRDefault="005F76E1" w:rsidP="005F76E1">
      <w:r>
        <w:t>AS: C</w:t>
      </w:r>
    </w:p>
    <w:p w:rsidR="005F76E1" w:rsidRDefault="005F76E1" w:rsidP="005F76E1">
      <w:r>
        <w:t xml:space="preserve">KW: Java, exception, </w:t>
      </w:r>
    </w:p>
    <w:p w:rsidR="005F76E1" w:rsidRDefault="005F76E1" w:rsidP="005F76E1">
      <w:r>
        <w:t xml:space="preserve">DL: </w:t>
      </w:r>
      <w:r w:rsidR="00E223CF">
        <w:t>3</w:t>
      </w:r>
    </w:p>
    <w:p w:rsidR="00E223CF" w:rsidRDefault="00E223CF" w:rsidP="005F76E1">
      <w:proofErr w:type="spellStart"/>
      <w:r>
        <w:t>WT</w:t>
      </w:r>
      <w:proofErr w:type="gramStart"/>
      <w:r>
        <w:t>:</w:t>
      </w:r>
      <w:r w:rsidRPr="00E223CF">
        <w:t>The</w:t>
      </w:r>
      <w:proofErr w:type="spellEnd"/>
      <w:proofErr w:type="gramEnd"/>
      <w:r w:rsidRPr="00E223CF">
        <w:t xml:space="preserve"> base class of Java exception is </w:t>
      </w:r>
      <w:proofErr w:type="spellStart"/>
      <w:r w:rsidRPr="00E223CF">
        <w:t>java.lang.Throwable</w:t>
      </w:r>
      <w:proofErr w:type="spellEnd"/>
      <w:r w:rsidRPr="00E223CF">
        <w:t xml:space="preserve">, </w:t>
      </w:r>
      <w:proofErr w:type="spellStart"/>
      <w:r w:rsidRPr="00E223CF">
        <w:t>java.lang.Error</w:t>
      </w:r>
      <w:proofErr w:type="spellEnd"/>
      <w:r w:rsidRPr="00E223CF">
        <w:t xml:space="preserve"> and </w:t>
      </w:r>
      <w:proofErr w:type="spellStart"/>
      <w:r w:rsidRPr="00E223CF">
        <w:t>java.lang.Exception</w:t>
      </w:r>
      <w:proofErr w:type="spellEnd"/>
      <w:r w:rsidRPr="00E223CF">
        <w:t xml:space="preserve">, which inherits </w:t>
      </w:r>
      <w:proofErr w:type="spellStart"/>
      <w:r w:rsidRPr="00E223CF">
        <w:t>Throwable</w:t>
      </w:r>
      <w:proofErr w:type="spellEnd"/>
      <w:r w:rsidRPr="00E223CF">
        <w:t>.</w:t>
      </w:r>
    </w:p>
    <w:p w:rsidR="00E223CF" w:rsidRDefault="00E223CF" w:rsidP="005F76E1"/>
    <w:p w:rsidR="00E223CF" w:rsidRDefault="00E223CF" w:rsidP="00E223CF">
      <w:r>
        <w:t>91. Read the following program:</w:t>
      </w:r>
    </w:p>
    <w:p w:rsidR="00E223CF" w:rsidRDefault="00E223CF" w:rsidP="00E223CF">
      <w:proofErr w:type="gramStart"/>
      <w:r>
        <w:lastRenderedPageBreak/>
        <w:t>class</w:t>
      </w:r>
      <w:proofErr w:type="gramEnd"/>
      <w:r>
        <w:t xml:space="preserve"> Shape {</w:t>
      </w:r>
    </w:p>
    <w:p w:rsidR="00E223CF" w:rsidRDefault="00E223CF" w:rsidP="00E223CF">
      <w:r>
        <w:t xml:space="preserve">       </w:t>
      </w:r>
      <w:proofErr w:type="gramStart"/>
      <w:r>
        <w:t>public</w:t>
      </w:r>
      <w:proofErr w:type="gramEnd"/>
      <w:r>
        <w:t xml:space="preserve"> String name;</w:t>
      </w:r>
    </w:p>
    <w:p w:rsidR="00E223CF" w:rsidRDefault="00E223CF" w:rsidP="00E223CF">
      <w:r>
        <w:t>}</w:t>
      </w:r>
    </w:p>
    <w:p w:rsidR="00E223CF" w:rsidRDefault="00E223CF" w:rsidP="00E223CF">
      <w:proofErr w:type="gramStart"/>
      <w:r>
        <w:t>class</w:t>
      </w:r>
      <w:proofErr w:type="gramEnd"/>
      <w:r>
        <w:t xml:space="preserve"> Circle extends Shape implements Serializable{</w:t>
      </w:r>
    </w:p>
    <w:p w:rsidR="00E223CF" w:rsidRDefault="00E223CF" w:rsidP="00E223CF">
      <w:r>
        <w:t xml:space="preserve">       </w:t>
      </w:r>
      <w:proofErr w:type="gramStart"/>
      <w:r>
        <w:t>private</w:t>
      </w:r>
      <w:proofErr w:type="gramEnd"/>
      <w:r>
        <w:t xml:space="preserve"> float radius;</w:t>
      </w:r>
    </w:p>
    <w:p w:rsidR="00E223CF" w:rsidRDefault="00E223CF" w:rsidP="00E223CF">
      <w:r>
        <w:t xml:space="preserve">       </w:t>
      </w:r>
      <w:proofErr w:type="gramStart"/>
      <w:r>
        <w:t>transient</w:t>
      </w:r>
      <w:proofErr w:type="gramEnd"/>
      <w:r>
        <w:t xml:space="preserve"> </w:t>
      </w:r>
      <w:proofErr w:type="spellStart"/>
      <w:r>
        <w:t>int</w:t>
      </w:r>
      <w:proofErr w:type="spellEnd"/>
      <w:r>
        <w:t xml:space="preserve"> color;</w:t>
      </w:r>
    </w:p>
    <w:p w:rsidR="00E223CF" w:rsidRDefault="00E223CF" w:rsidP="00E223CF">
      <w:r>
        <w:t xml:space="preserve">       </w:t>
      </w:r>
      <w:proofErr w:type="gramStart"/>
      <w:r>
        <w:t>public</w:t>
      </w:r>
      <w:proofErr w:type="gramEnd"/>
      <w:r>
        <w:t xml:space="preserve"> static String type = "Circle";</w:t>
      </w:r>
    </w:p>
    <w:p w:rsidR="00E223CF" w:rsidRDefault="00E223CF" w:rsidP="00E223CF">
      <w:r>
        <w:t>}</w:t>
      </w:r>
    </w:p>
    <w:p w:rsidR="00E223CF" w:rsidRDefault="00E223CF" w:rsidP="00E223CF">
      <w:r>
        <w:t>Upon programming completed, which of the following string will be saved in the file:</w:t>
      </w:r>
    </w:p>
    <w:p w:rsidR="00E223CF" w:rsidRDefault="00E223CF" w:rsidP="00E223CF">
      <w:r>
        <w:t>A.</w:t>
      </w:r>
      <w:r>
        <w:tab/>
        <w:t>name</w:t>
      </w:r>
    </w:p>
    <w:p w:rsidR="00E223CF" w:rsidRDefault="00E223CF" w:rsidP="00E223CF">
      <w:r>
        <w:t>B.</w:t>
      </w:r>
      <w:r>
        <w:tab/>
        <w:t>radius</w:t>
      </w:r>
    </w:p>
    <w:p w:rsidR="00E223CF" w:rsidRDefault="00E223CF" w:rsidP="00E223CF">
      <w:r>
        <w:t>C.</w:t>
      </w:r>
      <w:r>
        <w:tab/>
        <w:t>color</w:t>
      </w:r>
    </w:p>
    <w:p w:rsidR="00E223CF" w:rsidRDefault="00E223CF" w:rsidP="00E223CF">
      <w:r>
        <w:t>D.</w:t>
      </w:r>
      <w:r>
        <w:tab/>
        <w:t>type</w:t>
      </w:r>
    </w:p>
    <w:p w:rsidR="00E223CF" w:rsidRPr="001445B7" w:rsidRDefault="00E223CF" w:rsidP="00E223CF">
      <w:r w:rsidRPr="001445B7">
        <w:t>AS: B</w:t>
      </w:r>
    </w:p>
    <w:p w:rsidR="00E223CF" w:rsidRPr="001445B7" w:rsidRDefault="00E223CF" w:rsidP="00E223CF">
      <w:r w:rsidRPr="001445B7">
        <w:t>KW: Java, transient</w:t>
      </w:r>
    </w:p>
    <w:p w:rsidR="00E223CF" w:rsidRPr="001445B7" w:rsidRDefault="00E223CF" w:rsidP="00E223CF">
      <w:r w:rsidRPr="001445B7">
        <w:t>DL: 2</w:t>
      </w:r>
    </w:p>
    <w:p w:rsidR="00E223CF" w:rsidRDefault="00E223CF" w:rsidP="00E223CF">
      <w:r w:rsidRPr="00E223CF">
        <w:t xml:space="preserve">WT: </w:t>
      </w:r>
      <w:r>
        <w:t>I</w:t>
      </w:r>
      <w:r w:rsidRPr="00E223CF">
        <w:t xml:space="preserve">n Java, the serialization of objects can be realized by two kinds of interfaces. If the Serializable interface is implemented, all the serialization will be automatically performed. If the implementation is </w:t>
      </w:r>
      <w:proofErr w:type="spellStart"/>
      <w:r w:rsidRPr="00E223CF">
        <w:t>externalizable</w:t>
      </w:r>
      <w:proofErr w:type="spellEnd"/>
      <w:r w:rsidRPr="00E223CF">
        <w:t xml:space="preserve"> interface, then nothing can automatically be serialized. </w:t>
      </w:r>
      <w:proofErr w:type="gramStart"/>
      <w:r w:rsidRPr="00E223CF">
        <w:t>it</w:t>
      </w:r>
      <w:proofErr w:type="gramEnd"/>
      <w:r w:rsidRPr="00E223CF">
        <w:t xml:space="preserve"> is need in </w:t>
      </w:r>
      <w:proofErr w:type="spellStart"/>
      <w:r w:rsidRPr="00E223CF">
        <w:t>writeexternal</w:t>
      </w:r>
      <w:proofErr w:type="spellEnd"/>
      <w:r w:rsidRPr="00E223CF">
        <w:t xml:space="preserve"> methods to manually specify the variables to be serialized, where transient modification has nothing to do with.</w:t>
      </w:r>
    </w:p>
    <w:p w:rsidR="00DB2954" w:rsidRDefault="00DB2954" w:rsidP="00E223CF"/>
    <w:p w:rsidR="00DB2954" w:rsidRDefault="00DB2954" w:rsidP="00E223CF">
      <w:r>
        <w:t>92. Is it possible to inherit a “String” class?</w:t>
      </w:r>
    </w:p>
    <w:p w:rsidR="00DB2954" w:rsidRDefault="00DB2954" w:rsidP="00E223CF">
      <w:r>
        <w:t>A. Yes</w:t>
      </w:r>
    </w:p>
    <w:p w:rsidR="00DB2954" w:rsidRDefault="00DB2954" w:rsidP="00E223CF">
      <w:r>
        <w:t>B. No</w:t>
      </w:r>
    </w:p>
    <w:p w:rsidR="00DB2954" w:rsidRDefault="00DB2954" w:rsidP="00E223CF">
      <w:r>
        <w:t>AS: B</w:t>
      </w:r>
    </w:p>
    <w:p w:rsidR="00DB2954" w:rsidRDefault="00DB2954" w:rsidP="00E223CF">
      <w:r>
        <w:t>KW: Java, String, inherit</w:t>
      </w:r>
    </w:p>
    <w:p w:rsidR="00DB2954" w:rsidRDefault="00DB2954" w:rsidP="00E223CF">
      <w:r>
        <w:t>DL: 1</w:t>
      </w:r>
    </w:p>
    <w:p w:rsidR="00DB1F74" w:rsidRDefault="00DB2954" w:rsidP="00E223CF">
      <w:r>
        <w:t>WT: “String” is a “finally” class.</w:t>
      </w:r>
    </w:p>
    <w:p w:rsidR="00DB1F74" w:rsidRDefault="00DB1F74" w:rsidP="00E223CF"/>
    <w:p w:rsidR="00DB1F74" w:rsidRDefault="00DB1F74" w:rsidP="00E223CF">
      <w:r>
        <w:t>93. Can a “Constructor” be “override”? What about “overload”?</w:t>
      </w:r>
    </w:p>
    <w:p w:rsidR="00DB1F74" w:rsidRDefault="00DB1F74" w:rsidP="00E223CF">
      <w:r>
        <w:t>A. Yes, Yes</w:t>
      </w:r>
    </w:p>
    <w:p w:rsidR="00DB1F74" w:rsidRDefault="00DB1F74" w:rsidP="00E223CF">
      <w:r>
        <w:t>B. Yes, No</w:t>
      </w:r>
    </w:p>
    <w:p w:rsidR="00DB1F74" w:rsidRPr="001445B7" w:rsidRDefault="00DB1F74" w:rsidP="00E223CF">
      <w:pPr>
        <w:rPr>
          <w:lang w:val="pt-BR"/>
        </w:rPr>
      </w:pPr>
      <w:r w:rsidRPr="001445B7">
        <w:rPr>
          <w:lang w:val="pt-BR"/>
        </w:rPr>
        <w:t>C. No, Yes</w:t>
      </w:r>
    </w:p>
    <w:p w:rsidR="00DB1F74" w:rsidRPr="001445B7" w:rsidRDefault="00DB1F74" w:rsidP="00E223CF">
      <w:pPr>
        <w:rPr>
          <w:lang w:val="pt-BR"/>
        </w:rPr>
      </w:pPr>
      <w:r w:rsidRPr="001445B7">
        <w:rPr>
          <w:lang w:val="pt-BR"/>
        </w:rPr>
        <w:t>D. No, No</w:t>
      </w:r>
    </w:p>
    <w:p w:rsidR="00DB1F74" w:rsidRDefault="00DB1F74" w:rsidP="00E223CF">
      <w:r>
        <w:t>AS: C</w:t>
      </w:r>
    </w:p>
    <w:p w:rsidR="00DB1F74" w:rsidRDefault="00DB1F74" w:rsidP="00E223CF">
      <w:r>
        <w:t>KW: Java, Constructor, override, overload</w:t>
      </w:r>
    </w:p>
    <w:p w:rsidR="00DB1F74" w:rsidRDefault="00DB1F74" w:rsidP="00E223CF">
      <w:r>
        <w:t>DL: 2</w:t>
      </w:r>
    </w:p>
    <w:p w:rsidR="00DB1F74" w:rsidRDefault="00DB1F74" w:rsidP="00E223CF">
      <w:r>
        <w:t>WT: It tests tricky ideas about override and overload.</w:t>
      </w:r>
    </w:p>
    <w:p w:rsidR="00DB1F74" w:rsidRDefault="00DB1F74" w:rsidP="00E223CF"/>
    <w:p w:rsidR="00DB1F74" w:rsidRDefault="00DB1F74" w:rsidP="00E223CF">
      <w:r>
        <w:t xml:space="preserve">94. Choose all the following that is correct with </w:t>
      </w:r>
      <w:proofErr w:type="spellStart"/>
      <w:r>
        <w:t>HashMap</w:t>
      </w:r>
      <w:proofErr w:type="spellEnd"/>
      <w:r>
        <w:t xml:space="preserve"> and </w:t>
      </w:r>
      <w:proofErr w:type="spellStart"/>
      <w:r>
        <w:t>HashTable</w:t>
      </w:r>
      <w:proofErr w:type="spellEnd"/>
      <w:r>
        <w:t>:</w:t>
      </w:r>
    </w:p>
    <w:p w:rsidR="00DB1F74" w:rsidRDefault="00DB1F74" w:rsidP="00E223CF">
      <w:r>
        <w:t xml:space="preserve">A. </w:t>
      </w:r>
      <w:proofErr w:type="spellStart"/>
      <w:r>
        <w:t>HashMap</w:t>
      </w:r>
      <w:proofErr w:type="spellEnd"/>
      <w:r>
        <w:t xml:space="preserve"> is synchronized, while </w:t>
      </w:r>
      <w:proofErr w:type="spellStart"/>
      <w:r>
        <w:t>HashTable</w:t>
      </w:r>
      <w:proofErr w:type="spellEnd"/>
      <w:r>
        <w:t xml:space="preserve"> is </w:t>
      </w:r>
      <w:proofErr w:type="spellStart"/>
      <w:r>
        <w:t>asychronized</w:t>
      </w:r>
      <w:proofErr w:type="spellEnd"/>
      <w:r>
        <w:t>.</w:t>
      </w:r>
    </w:p>
    <w:p w:rsidR="00DB1F74" w:rsidRDefault="00DB1F74" w:rsidP="00E223CF">
      <w:r>
        <w:t xml:space="preserve">B. </w:t>
      </w:r>
      <w:proofErr w:type="spellStart"/>
      <w:r>
        <w:t>HashMap</w:t>
      </w:r>
      <w:proofErr w:type="spellEnd"/>
      <w:r>
        <w:t xml:space="preserve"> allows empty keys, while </w:t>
      </w:r>
      <w:proofErr w:type="spellStart"/>
      <w:r>
        <w:t>HashTable</w:t>
      </w:r>
      <w:proofErr w:type="spellEnd"/>
      <w:r>
        <w:t xml:space="preserve"> doesn’t</w:t>
      </w:r>
    </w:p>
    <w:p w:rsidR="00DB1F74" w:rsidRDefault="00DB1F74" w:rsidP="00E223CF">
      <w:r>
        <w:t xml:space="preserve">C. </w:t>
      </w:r>
      <w:proofErr w:type="spellStart"/>
      <w:r>
        <w:t>HashTable</w:t>
      </w:r>
      <w:proofErr w:type="spellEnd"/>
      <w:r>
        <w:t xml:space="preserve"> is more efficient than </w:t>
      </w:r>
      <w:proofErr w:type="spellStart"/>
      <w:r>
        <w:t>HashMap</w:t>
      </w:r>
      <w:proofErr w:type="spellEnd"/>
    </w:p>
    <w:p w:rsidR="00DB1F74" w:rsidRDefault="00DB1F74" w:rsidP="00E223CF">
      <w:r>
        <w:lastRenderedPageBreak/>
        <w:t xml:space="preserve">D. </w:t>
      </w:r>
      <w:proofErr w:type="spellStart"/>
      <w:r>
        <w:t>Hashmap</w:t>
      </w:r>
      <w:proofErr w:type="spellEnd"/>
      <w:r>
        <w:t xml:space="preserve"> deletes the “contains” method in </w:t>
      </w:r>
      <w:proofErr w:type="spellStart"/>
      <w:r>
        <w:t>HashTable</w:t>
      </w:r>
      <w:proofErr w:type="spellEnd"/>
    </w:p>
    <w:p w:rsidR="00DB1F74" w:rsidRDefault="00DB1F74" w:rsidP="00E223CF">
      <w:r>
        <w:t>AS: ABD</w:t>
      </w:r>
    </w:p>
    <w:p w:rsidR="00DB1F74" w:rsidRDefault="00DB1F74" w:rsidP="00E223CF">
      <w:r>
        <w:t xml:space="preserve">KW: Java, </w:t>
      </w:r>
      <w:proofErr w:type="spellStart"/>
      <w:r>
        <w:t>HashMap</w:t>
      </w:r>
      <w:proofErr w:type="spellEnd"/>
      <w:r>
        <w:t xml:space="preserve">, </w:t>
      </w:r>
      <w:proofErr w:type="spellStart"/>
      <w:r>
        <w:t>HashTable</w:t>
      </w:r>
      <w:proofErr w:type="spellEnd"/>
    </w:p>
    <w:p w:rsidR="00DB1F74" w:rsidRDefault="00DB1F74" w:rsidP="00E223CF">
      <w:r>
        <w:t>DL: 2</w:t>
      </w:r>
    </w:p>
    <w:p w:rsidR="00DB1F74" w:rsidRDefault="00DB1F74" w:rsidP="00E223CF">
      <w:r>
        <w:t xml:space="preserve">WT: It tests tricky ideas about </w:t>
      </w:r>
      <w:proofErr w:type="spellStart"/>
      <w:r>
        <w:t>HashMap</w:t>
      </w:r>
      <w:proofErr w:type="spellEnd"/>
      <w:r>
        <w:t xml:space="preserve"> and </w:t>
      </w:r>
      <w:proofErr w:type="spellStart"/>
      <w:r>
        <w:t>HashTable</w:t>
      </w:r>
      <w:proofErr w:type="spellEnd"/>
      <w:r>
        <w:t>.</w:t>
      </w:r>
    </w:p>
    <w:p w:rsidR="00DB1F74" w:rsidRPr="00DB1F74" w:rsidRDefault="00DB1F74" w:rsidP="00E223CF"/>
    <w:p w:rsidR="00DB1F74" w:rsidRDefault="00DB1F74" w:rsidP="00E223CF">
      <w:r>
        <w:t xml:space="preserve">95. </w:t>
      </w:r>
      <w:r w:rsidR="00CE4A96">
        <w:t>What’s the outcome of “(x++)/3” if x=2?</w:t>
      </w:r>
    </w:p>
    <w:p w:rsidR="00CE4A96" w:rsidRDefault="008D0E3D" w:rsidP="00E223CF">
      <w:r>
        <w:t>A. 0</w:t>
      </w:r>
    </w:p>
    <w:p w:rsidR="008D0E3D" w:rsidRDefault="008D0E3D" w:rsidP="00E223CF">
      <w:r>
        <w:t>B. 1</w:t>
      </w:r>
    </w:p>
    <w:p w:rsidR="008D0E3D" w:rsidRDefault="00083855" w:rsidP="00E223CF">
      <w:r>
        <w:t>AS: A</w:t>
      </w:r>
    </w:p>
    <w:p w:rsidR="008D0E3D" w:rsidRDefault="008D0E3D" w:rsidP="00E223CF">
      <w:r>
        <w:t>KW: Java, calculation, priority</w:t>
      </w:r>
    </w:p>
    <w:p w:rsidR="008D0E3D" w:rsidRDefault="008D0E3D" w:rsidP="00E223CF">
      <w:r>
        <w:t>DL: 1</w:t>
      </w:r>
    </w:p>
    <w:p w:rsidR="008D0E3D" w:rsidRDefault="008D0E3D" w:rsidP="00E223CF">
      <w:r>
        <w:t>WT: First to calculate, second to copy.</w:t>
      </w:r>
    </w:p>
    <w:p w:rsidR="008D0E3D" w:rsidRDefault="008D0E3D" w:rsidP="00E223CF"/>
    <w:p w:rsidR="008D0E3D" w:rsidRDefault="008D0E3D" w:rsidP="00E223CF">
      <w:r>
        <w:t>96. How to get the length of a String s? An array s?</w:t>
      </w:r>
    </w:p>
    <w:p w:rsidR="008D0E3D" w:rsidRDefault="008D0E3D" w:rsidP="00E223CF">
      <w:r>
        <w:t xml:space="preserve">A. </w:t>
      </w:r>
      <w:proofErr w:type="spellStart"/>
      <w:r>
        <w:t>s</w:t>
      </w:r>
      <w:proofErr w:type="gramStart"/>
      <w:r>
        <w:t>,length</w:t>
      </w:r>
      <w:proofErr w:type="spellEnd"/>
      <w:proofErr w:type="gramEnd"/>
      <w:r>
        <w:t xml:space="preserve">(), </w:t>
      </w:r>
      <w:proofErr w:type="spellStart"/>
      <w:r>
        <w:t>s,length</w:t>
      </w:r>
      <w:proofErr w:type="spellEnd"/>
      <w:r>
        <w:t>()</w:t>
      </w:r>
    </w:p>
    <w:p w:rsidR="008D0E3D" w:rsidRDefault="008D0E3D" w:rsidP="00E223CF">
      <w:r>
        <w:t xml:space="preserve">B. </w:t>
      </w:r>
      <w:proofErr w:type="spellStart"/>
      <w:r>
        <w:t>s</w:t>
      </w:r>
      <w:proofErr w:type="gramStart"/>
      <w:r>
        <w:t>,length</w:t>
      </w:r>
      <w:proofErr w:type="spellEnd"/>
      <w:proofErr w:type="gramEnd"/>
      <w:r>
        <w:t xml:space="preserve">(), </w:t>
      </w:r>
      <w:proofErr w:type="spellStart"/>
      <w:r>
        <w:t>s,length</w:t>
      </w:r>
      <w:proofErr w:type="spellEnd"/>
    </w:p>
    <w:p w:rsidR="008D0E3D" w:rsidRDefault="008D0E3D" w:rsidP="00E223CF">
      <w:r>
        <w:t xml:space="preserve">C. </w:t>
      </w:r>
      <w:proofErr w:type="spellStart"/>
      <w:r>
        <w:t>s</w:t>
      </w:r>
      <w:proofErr w:type="gramStart"/>
      <w:r>
        <w:t>,length</w:t>
      </w:r>
      <w:proofErr w:type="spellEnd"/>
      <w:proofErr w:type="gramEnd"/>
      <w:r>
        <w:t xml:space="preserve">, </w:t>
      </w:r>
      <w:proofErr w:type="spellStart"/>
      <w:r>
        <w:t>s,length</w:t>
      </w:r>
      <w:proofErr w:type="spellEnd"/>
      <w:r>
        <w:t>()</w:t>
      </w:r>
    </w:p>
    <w:p w:rsidR="008D0E3D" w:rsidRDefault="008D0E3D" w:rsidP="00E223CF">
      <w:r>
        <w:t xml:space="preserve">D. </w:t>
      </w:r>
      <w:proofErr w:type="spellStart"/>
      <w:r>
        <w:t>s</w:t>
      </w:r>
      <w:proofErr w:type="gramStart"/>
      <w:r>
        <w:t>,length</w:t>
      </w:r>
      <w:proofErr w:type="spellEnd"/>
      <w:proofErr w:type="gramEnd"/>
      <w:r>
        <w:t xml:space="preserve">, </w:t>
      </w:r>
      <w:proofErr w:type="spellStart"/>
      <w:r>
        <w:t>s,length</w:t>
      </w:r>
      <w:proofErr w:type="spellEnd"/>
    </w:p>
    <w:p w:rsidR="008D0E3D" w:rsidRDefault="008D0E3D" w:rsidP="00E223CF">
      <w:r>
        <w:t>AS: B</w:t>
      </w:r>
    </w:p>
    <w:p w:rsidR="008D0E3D" w:rsidRDefault="008D0E3D" w:rsidP="00E223CF">
      <w:r>
        <w:t>KW: Java, length, array, String</w:t>
      </w:r>
    </w:p>
    <w:p w:rsidR="008D0E3D" w:rsidRDefault="008D0E3D" w:rsidP="00E223CF">
      <w:r>
        <w:t>DL: 1</w:t>
      </w:r>
    </w:p>
    <w:p w:rsidR="008D0E3D" w:rsidRDefault="008D0E3D" w:rsidP="00E223CF">
      <w:r>
        <w:t>WT: It tests the difference between two ways to get the length.</w:t>
      </w:r>
    </w:p>
    <w:p w:rsidR="008D0E3D" w:rsidRDefault="008D0E3D" w:rsidP="00E223CF"/>
    <w:p w:rsidR="008D0E3D" w:rsidRDefault="008D0E3D" w:rsidP="00E223CF">
      <w:r>
        <w:t>97. What’s the function of the following program snippet?</w:t>
      </w:r>
    </w:p>
    <w:p w:rsidR="008D0E3D" w:rsidRDefault="008D0E3D" w:rsidP="00E223CF">
      <w:proofErr w:type="spellStart"/>
      <w:r>
        <w:t>RandomAccessFile</w:t>
      </w:r>
      <w:proofErr w:type="spellEnd"/>
      <w:r>
        <w:t xml:space="preserve"> raf2 = new </w:t>
      </w:r>
      <w:proofErr w:type="spellStart"/>
      <w:proofErr w:type="gramStart"/>
      <w:r>
        <w:t>RandomAccessFile</w:t>
      </w:r>
      <w:proofErr w:type="spellEnd"/>
      <w:r>
        <w:t>(</w:t>
      </w:r>
      <w:proofErr w:type="gramEnd"/>
      <w:r>
        <w:t>“2.txt”, “</w:t>
      </w:r>
      <w:proofErr w:type="spellStart"/>
      <w:r>
        <w:t>rw</w:t>
      </w:r>
      <w:proofErr w:type="spellEnd"/>
      <w:r>
        <w:t>”)</w:t>
      </w:r>
    </w:p>
    <w:p w:rsidR="008D0E3D" w:rsidRDefault="008D0E3D" w:rsidP="00E223CF">
      <w:r>
        <w:t>A. Open file “2.txt”. It can be written and read</w:t>
      </w:r>
    </w:p>
    <w:p w:rsidR="008D0E3D" w:rsidRDefault="008D0E3D" w:rsidP="008D0E3D">
      <w:r>
        <w:t>B. Open file “2.txt”. It can be written, but cannot be read</w:t>
      </w:r>
    </w:p>
    <w:p w:rsidR="008D0E3D" w:rsidRDefault="008D0E3D" w:rsidP="008D0E3D">
      <w:r>
        <w:t>C. Open file “2.txt”. It can be read, but cannot be written</w:t>
      </w:r>
    </w:p>
    <w:p w:rsidR="008D0E3D" w:rsidRDefault="008D0E3D" w:rsidP="008D0E3D">
      <w:r>
        <w:t>D. All above are wrong</w:t>
      </w:r>
    </w:p>
    <w:p w:rsidR="008D0E3D" w:rsidRDefault="008D0E3D" w:rsidP="008D0E3D">
      <w:r>
        <w:t>AS: A</w:t>
      </w:r>
    </w:p>
    <w:p w:rsidR="008D0E3D" w:rsidRDefault="008D0E3D" w:rsidP="008D0E3D">
      <w:r>
        <w:t xml:space="preserve">KW: Java, read, write, </w:t>
      </w:r>
      <w:proofErr w:type="gramStart"/>
      <w:r>
        <w:t>file</w:t>
      </w:r>
      <w:proofErr w:type="gramEnd"/>
      <w:r>
        <w:t xml:space="preserve">, </w:t>
      </w:r>
      <w:proofErr w:type="spellStart"/>
      <w:r>
        <w:t>RandomAccessFile</w:t>
      </w:r>
      <w:proofErr w:type="spellEnd"/>
    </w:p>
    <w:p w:rsidR="008D0E3D" w:rsidRDefault="008D0E3D" w:rsidP="008D0E3D">
      <w:r>
        <w:t>DL: 1</w:t>
      </w:r>
    </w:p>
    <w:p w:rsidR="008D0E3D" w:rsidRDefault="008D0E3D" w:rsidP="008D0E3D">
      <w:r>
        <w:t xml:space="preserve">WT: </w:t>
      </w:r>
      <w:r w:rsidR="00965756">
        <w:t xml:space="preserve">It tests the tricky notion of </w:t>
      </w:r>
      <w:proofErr w:type="spellStart"/>
      <w:r w:rsidR="00965756">
        <w:t>RandomAccessFile</w:t>
      </w:r>
      <w:proofErr w:type="spellEnd"/>
      <w:r w:rsidR="00965756">
        <w:t>.</w:t>
      </w:r>
    </w:p>
    <w:p w:rsidR="00965756" w:rsidRDefault="00965756" w:rsidP="008D0E3D"/>
    <w:p w:rsidR="00965756" w:rsidRDefault="00965756" w:rsidP="008D0E3D">
      <w:r>
        <w:t>98. What’s the difference between Runnable and Callable in Java?</w:t>
      </w:r>
    </w:p>
    <w:p w:rsidR="00965756" w:rsidRDefault="00965756" w:rsidP="008D0E3D">
      <w:r>
        <w:t>A. Runnable is from JDK 1.5 while Callable is from JDK1.0</w:t>
      </w:r>
    </w:p>
    <w:p w:rsidR="00965756" w:rsidRDefault="00965756" w:rsidP="008D0E3D">
      <w:r>
        <w:t xml:space="preserve">B. </w:t>
      </w:r>
      <w:proofErr w:type="spellStart"/>
      <w:r w:rsidRPr="00965756">
        <w:t>Callable’s</w:t>
      </w:r>
      <w:proofErr w:type="spellEnd"/>
      <w:r w:rsidRPr="00965756">
        <w:t xml:space="preserve"> </w:t>
      </w:r>
      <w:proofErr w:type="gramStart"/>
      <w:r w:rsidRPr="00965756">
        <w:t>call(</w:t>
      </w:r>
      <w:proofErr w:type="gramEnd"/>
      <w:r w:rsidRPr="00965756">
        <w:t>) method can return value and throw Exception</w:t>
      </w:r>
    </w:p>
    <w:p w:rsidR="00965756" w:rsidRDefault="00965756" w:rsidP="008D0E3D">
      <w:r>
        <w:rPr>
          <w:rFonts w:hint="eastAsia"/>
        </w:rPr>
        <w:t xml:space="preserve">C. </w:t>
      </w:r>
      <w:proofErr w:type="spellStart"/>
      <w:r w:rsidRPr="00965756">
        <w:t>Runnable’s</w:t>
      </w:r>
      <w:proofErr w:type="spellEnd"/>
      <w:r w:rsidRPr="00965756">
        <w:t xml:space="preserve"> </w:t>
      </w:r>
      <w:proofErr w:type="gramStart"/>
      <w:r w:rsidRPr="00965756">
        <w:t>run(</w:t>
      </w:r>
      <w:proofErr w:type="gramEnd"/>
      <w:r w:rsidRPr="00965756">
        <w:t>) method</w:t>
      </w:r>
      <w:r>
        <w:t xml:space="preserve"> </w:t>
      </w:r>
      <w:r w:rsidRPr="00965756">
        <w:t>can return value and throw Exception</w:t>
      </w:r>
    </w:p>
    <w:p w:rsidR="00965756" w:rsidRDefault="00965756" w:rsidP="008D0E3D">
      <w:r>
        <w:t xml:space="preserve">D. </w:t>
      </w:r>
      <w:r w:rsidRPr="00965756">
        <w:t>Callable return Future object</w:t>
      </w:r>
    </w:p>
    <w:p w:rsidR="00965756" w:rsidRDefault="00965756" w:rsidP="008D0E3D">
      <w:r>
        <w:t>AS: BD</w:t>
      </w:r>
    </w:p>
    <w:p w:rsidR="00965756" w:rsidRDefault="00965756" w:rsidP="008D0E3D">
      <w:r>
        <w:t>KW: Java, Runnable, Callable</w:t>
      </w:r>
    </w:p>
    <w:p w:rsidR="00965756" w:rsidRDefault="00965756" w:rsidP="008D0E3D">
      <w:r>
        <w:t>DL: 2</w:t>
      </w:r>
    </w:p>
    <w:p w:rsidR="00965756" w:rsidRDefault="00965756" w:rsidP="008D0E3D">
      <w:r>
        <w:t xml:space="preserve">WT: Runnable and Callable is a pair of tricky notions. </w:t>
      </w:r>
      <w:r w:rsidRPr="00965756">
        <w:t xml:space="preserve">Both Runnable and Callable represent task </w:t>
      </w:r>
      <w:r w:rsidRPr="00965756">
        <w:lastRenderedPageBreak/>
        <w:t xml:space="preserve">which is intended to be executed in separate thread. Runnable is there from JDK 1.0, while Callable was added on JDK 1.5. Main difference between these two is that </w:t>
      </w:r>
      <w:proofErr w:type="spellStart"/>
      <w:r w:rsidRPr="00965756">
        <w:t>Callable’s</w:t>
      </w:r>
      <w:proofErr w:type="spellEnd"/>
      <w:r w:rsidRPr="00965756">
        <w:t xml:space="preserve"> </w:t>
      </w:r>
      <w:proofErr w:type="gramStart"/>
      <w:r w:rsidRPr="00965756">
        <w:t>call(</w:t>
      </w:r>
      <w:proofErr w:type="gramEnd"/>
      <w:r w:rsidRPr="00965756">
        <w:t xml:space="preserve">) method can return value and throw Exception, which was not possible with </w:t>
      </w:r>
      <w:proofErr w:type="spellStart"/>
      <w:r w:rsidRPr="00965756">
        <w:t>Runnable’s</w:t>
      </w:r>
      <w:proofErr w:type="spellEnd"/>
      <w:r w:rsidRPr="00965756">
        <w:t xml:space="preserve"> run() method. Callable return Future object, which can hold result of computation.</w:t>
      </w:r>
    </w:p>
    <w:p w:rsidR="00965756" w:rsidRPr="008D0E3D" w:rsidRDefault="00965756" w:rsidP="008D0E3D">
      <w:r>
        <w:t xml:space="preserve"> </w:t>
      </w:r>
    </w:p>
    <w:p w:rsidR="00C91848" w:rsidRDefault="00965756" w:rsidP="008D0E3D">
      <w:r>
        <w:rPr>
          <w:rFonts w:hint="eastAsia"/>
        </w:rPr>
        <w:t>99.</w:t>
      </w:r>
      <w:r w:rsidRPr="00965756">
        <w:t xml:space="preserve"> What is difference between Checked </w:t>
      </w:r>
      <w:r w:rsidR="00C91848">
        <w:t>and Unchecked Exception in Java</w:t>
      </w:r>
      <w:r w:rsidRPr="00965756">
        <w:t>?</w:t>
      </w:r>
    </w:p>
    <w:p w:rsidR="008D0E3D" w:rsidRDefault="00C91848" w:rsidP="008D0E3D">
      <w:r>
        <w:t xml:space="preserve">A. </w:t>
      </w:r>
      <w:r w:rsidRPr="00C91848">
        <w:t>Checked Exception requires to be handled at compile time using try, catch and finally keywords</w:t>
      </w:r>
    </w:p>
    <w:p w:rsidR="00C91848" w:rsidRDefault="00C91848" w:rsidP="008D0E3D">
      <w:r>
        <w:t xml:space="preserve">B. </w:t>
      </w:r>
      <w:r w:rsidRPr="00C91848">
        <w:t>Unchecked Exceptions</w:t>
      </w:r>
      <w:r>
        <w:t xml:space="preserve"> </w:t>
      </w:r>
      <w:r w:rsidRPr="00C91848">
        <w:t>requires to be handled at compile time using try, catch and finally keywords</w:t>
      </w:r>
    </w:p>
    <w:p w:rsidR="00C91848" w:rsidRDefault="00C91848" w:rsidP="008D0E3D">
      <w:r>
        <w:t>C. A</w:t>
      </w:r>
      <w:r w:rsidRPr="00C91848">
        <w:t xml:space="preserve">ll exceptions derived from </w:t>
      </w:r>
      <w:proofErr w:type="spellStart"/>
      <w:r w:rsidRPr="00C91848">
        <w:t>java.lang.Exception</w:t>
      </w:r>
      <w:proofErr w:type="spellEnd"/>
      <w:r w:rsidRPr="00C91848">
        <w:t xml:space="preserve"> classes are checked exception</w:t>
      </w:r>
    </w:p>
    <w:p w:rsidR="00C91848" w:rsidRDefault="00C91848" w:rsidP="008D0E3D">
      <w:r>
        <w:t>AS: AC</w:t>
      </w:r>
    </w:p>
    <w:p w:rsidR="00C91848" w:rsidRDefault="00C91848" w:rsidP="008D0E3D">
      <w:r>
        <w:t>KW: Java, Checked Exception, Unchecked Exception</w:t>
      </w:r>
    </w:p>
    <w:p w:rsidR="00C91848" w:rsidRDefault="00C91848" w:rsidP="008D0E3D">
      <w:r>
        <w:t>DL: 2</w:t>
      </w:r>
    </w:p>
    <w:p w:rsidR="00C91848" w:rsidRDefault="00C91848" w:rsidP="008D0E3D">
      <w:r>
        <w:t xml:space="preserve">WT: </w:t>
      </w:r>
      <w:r w:rsidRPr="00C91848">
        <w:t xml:space="preserve">Main difference between Checked and Unchecked Exception lies in there handling. Checked Exception requires to be handled at compile time using try, catch and finally keywords or else compiler will flag error. This is not a requirement for Unchecked Exceptions. Also all exceptions derived from </w:t>
      </w:r>
      <w:proofErr w:type="spellStart"/>
      <w:r w:rsidRPr="00C91848">
        <w:t>java.lang.Exception</w:t>
      </w:r>
      <w:proofErr w:type="spellEnd"/>
      <w:r w:rsidRPr="00C91848">
        <w:t xml:space="preserve"> classes are checked exception, exception those which extends </w:t>
      </w:r>
      <w:proofErr w:type="spellStart"/>
      <w:r w:rsidRPr="00C91848">
        <w:t>RuntimeException</w:t>
      </w:r>
      <w:proofErr w:type="spellEnd"/>
      <w:r w:rsidRPr="00C91848">
        <w:t>, these are known as unchecked exception in Java.</w:t>
      </w:r>
    </w:p>
    <w:p w:rsidR="00C91848" w:rsidRDefault="00C91848" w:rsidP="008D0E3D"/>
    <w:p w:rsidR="00C91848" w:rsidRDefault="00C91848" w:rsidP="00C91848">
      <w:r>
        <w:t xml:space="preserve">100. </w:t>
      </w:r>
      <w:r w:rsidR="002A1839">
        <w:t xml:space="preserve">What’s the correct form of </w:t>
      </w:r>
      <w:proofErr w:type="spellStart"/>
      <w:r w:rsidR="002A1839">
        <w:t>JavaDoc</w:t>
      </w:r>
      <w:proofErr w:type="spellEnd"/>
      <w:r w:rsidR="002A1839">
        <w:t>?</w:t>
      </w:r>
    </w:p>
    <w:p w:rsidR="002A1839" w:rsidRPr="002A1839" w:rsidRDefault="002A1839" w:rsidP="00C91848">
      <w:pPr>
        <w:rPr>
          <w:lang w:val="pt-BR"/>
        </w:rPr>
      </w:pPr>
      <w:r w:rsidRPr="002A1839">
        <w:rPr>
          <w:lang w:val="pt-BR"/>
        </w:rPr>
        <w:t>A. /*I love Java*/</w:t>
      </w:r>
    </w:p>
    <w:p w:rsidR="002A1839" w:rsidRDefault="002A1839" w:rsidP="00C91848">
      <w:pPr>
        <w:rPr>
          <w:lang w:val="pt-BR"/>
        </w:rPr>
      </w:pPr>
      <w:r w:rsidRPr="002A1839">
        <w:rPr>
          <w:rFonts w:hint="eastAsia"/>
          <w:lang w:val="pt-BR"/>
        </w:rPr>
        <w:t>B.</w:t>
      </w:r>
      <w:r w:rsidRPr="002A1839">
        <w:rPr>
          <w:lang w:val="pt-BR"/>
        </w:rPr>
        <w:t xml:space="preserve"> </w:t>
      </w:r>
      <w:r>
        <w:rPr>
          <w:lang w:val="pt-BR"/>
        </w:rPr>
        <w:t>//</w:t>
      </w:r>
      <w:r w:rsidRPr="002A1839">
        <w:rPr>
          <w:lang w:val="pt-BR"/>
        </w:rPr>
        <w:t>I love Java*/</w:t>
      </w:r>
    </w:p>
    <w:p w:rsidR="002A1839" w:rsidRPr="001445B7" w:rsidRDefault="002A1839" w:rsidP="00C91848">
      <w:pPr>
        <w:rPr>
          <w:lang w:val="pt-BR"/>
        </w:rPr>
      </w:pPr>
      <w:r>
        <w:rPr>
          <w:lang w:val="pt-BR"/>
        </w:rPr>
        <w:t xml:space="preserve">C. </w:t>
      </w:r>
      <w:r w:rsidRPr="001445B7">
        <w:rPr>
          <w:lang w:val="pt-BR"/>
        </w:rPr>
        <w:t>/**I love Java*/</w:t>
      </w:r>
    </w:p>
    <w:p w:rsidR="002A1839" w:rsidRPr="002A1839" w:rsidRDefault="002A1839" w:rsidP="00C91848">
      <w:pPr>
        <w:rPr>
          <w:lang w:val="pt-BR"/>
        </w:rPr>
      </w:pPr>
      <w:r w:rsidRPr="002A1839">
        <w:rPr>
          <w:lang w:val="pt-BR"/>
        </w:rPr>
        <w:t>D. /*I love Java**</w:t>
      </w:r>
      <w:r>
        <w:rPr>
          <w:lang w:val="pt-BR"/>
        </w:rPr>
        <w:t>/</w:t>
      </w:r>
    </w:p>
    <w:p w:rsidR="002A1839" w:rsidRPr="001445B7" w:rsidRDefault="002A1839" w:rsidP="00C91848">
      <w:r w:rsidRPr="001445B7">
        <w:t>AS: C</w:t>
      </w:r>
    </w:p>
    <w:p w:rsidR="002A1839" w:rsidRPr="002A1839" w:rsidRDefault="002A1839" w:rsidP="00C91848">
      <w:r w:rsidRPr="002A1839">
        <w:t xml:space="preserve">KW: Java, comment, </w:t>
      </w:r>
      <w:proofErr w:type="spellStart"/>
      <w:r w:rsidRPr="002A1839">
        <w:t>JavaDoc</w:t>
      </w:r>
      <w:proofErr w:type="spellEnd"/>
    </w:p>
    <w:p w:rsidR="002A1839" w:rsidRPr="002A1839" w:rsidRDefault="002A1839" w:rsidP="00C91848">
      <w:r w:rsidRPr="002A1839">
        <w:t>DL: 1</w:t>
      </w:r>
    </w:p>
    <w:p w:rsidR="002A1839" w:rsidRPr="002A1839" w:rsidRDefault="002A1839" w:rsidP="00C91848">
      <w:r w:rsidRPr="002A1839">
        <w:t xml:space="preserve">WT: </w:t>
      </w:r>
      <w:r>
        <w:t xml:space="preserve">It tests the tricky notion of </w:t>
      </w:r>
      <w:proofErr w:type="spellStart"/>
      <w:r>
        <w:t>JavaDoc</w:t>
      </w:r>
      <w:proofErr w:type="spellEnd"/>
      <w:r>
        <w:t xml:space="preserve">. Some people may confuse it with comment. </w:t>
      </w:r>
    </w:p>
    <w:p w:rsidR="00C91848" w:rsidRPr="002A1839" w:rsidRDefault="00C91848" w:rsidP="008D0E3D"/>
    <w:p w:rsidR="008D0E3D" w:rsidRPr="002A1839" w:rsidRDefault="008D0E3D" w:rsidP="00E223CF"/>
    <w:p w:rsidR="008D0E3D" w:rsidRPr="002A1839" w:rsidRDefault="008D0E3D" w:rsidP="00E223CF"/>
    <w:p w:rsidR="00DB2954" w:rsidRPr="002A1839" w:rsidRDefault="00DB2954" w:rsidP="00E223CF">
      <w:r w:rsidRPr="002A1839">
        <w:t xml:space="preserve"> </w:t>
      </w:r>
    </w:p>
    <w:p w:rsidR="00623848" w:rsidRPr="002A1839" w:rsidRDefault="00623848" w:rsidP="00AF5260"/>
    <w:p w:rsidR="00623848" w:rsidRPr="002A1839" w:rsidRDefault="00623848" w:rsidP="00AF5260"/>
    <w:p w:rsidR="00623848" w:rsidRPr="002A1839" w:rsidRDefault="00623848" w:rsidP="00AF5260"/>
    <w:p w:rsidR="00623848" w:rsidRPr="002A1839" w:rsidRDefault="00623848" w:rsidP="00AF5260"/>
    <w:p w:rsidR="00623848" w:rsidRPr="002A1839" w:rsidRDefault="00623848" w:rsidP="00AF5260"/>
    <w:p w:rsidR="00E34115" w:rsidRPr="002A1839" w:rsidRDefault="00E34115" w:rsidP="00584C2E"/>
    <w:p w:rsidR="00E34115" w:rsidRPr="002A1839" w:rsidRDefault="00E34115" w:rsidP="00584C2E"/>
    <w:p w:rsidR="00E34115" w:rsidRPr="002A1839" w:rsidRDefault="00E34115" w:rsidP="00584C2E"/>
    <w:p w:rsidR="00E34115" w:rsidRPr="002A1839" w:rsidRDefault="00E34115" w:rsidP="00584C2E"/>
    <w:p w:rsidR="00E34115" w:rsidRPr="002A1839" w:rsidRDefault="00E34115" w:rsidP="00584C2E"/>
    <w:p w:rsidR="00E34115" w:rsidRPr="002A1839" w:rsidRDefault="00E34115" w:rsidP="00584C2E"/>
    <w:p w:rsidR="00E34115" w:rsidRPr="002A1839" w:rsidRDefault="00E34115" w:rsidP="00584C2E"/>
    <w:p w:rsidR="00BE6D73" w:rsidRPr="000C6AB8" w:rsidRDefault="00157763" w:rsidP="00B21E08">
      <w:pPr>
        <w:rPr>
          <w:b/>
          <w:sz w:val="24"/>
        </w:rPr>
      </w:pPr>
      <w:r w:rsidRPr="000C6AB8">
        <w:rPr>
          <w:rFonts w:hint="eastAsia"/>
          <w:b/>
          <w:sz w:val="24"/>
        </w:rPr>
        <w:lastRenderedPageBreak/>
        <w:t xml:space="preserve">Reference: </w:t>
      </w:r>
    </w:p>
    <w:p w:rsidR="00A938A7" w:rsidRPr="00C31BED" w:rsidRDefault="00A938A7" w:rsidP="00A938A7">
      <w:pPr>
        <w:rPr>
          <w:szCs w:val="21"/>
        </w:rPr>
      </w:pPr>
      <w:r w:rsidRPr="00C31BED">
        <w:rPr>
          <w:rFonts w:hint="eastAsia"/>
          <w:szCs w:val="21"/>
        </w:rPr>
        <w:t>1-4</w:t>
      </w:r>
      <w:r w:rsidRPr="00C31BED">
        <w:rPr>
          <w:szCs w:val="21"/>
        </w:rPr>
        <w:t>, 6-7</w:t>
      </w:r>
      <w:r w:rsidRPr="00C31BED">
        <w:rPr>
          <w:rFonts w:hint="eastAsia"/>
          <w:szCs w:val="21"/>
        </w:rPr>
        <w:t xml:space="preserve">: </w:t>
      </w:r>
      <w:hyperlink r:id="rId15" w:history="1">
        <w:r w:rsidRPr="00C31BED">
          <w:rPr>
            <w:rStyle w:val="a4"/>
            <w:color w:val="auto"/>
            <w:szCs w:val="21"/>
            <w:u w:val="none"/>
          </w:rPr>
          <w:t>http://blog.csdn.net/rocksword/article/details/44100427</w:t>
        </w:r>
      </w:hyperlink>
    </w:p>
    <w:p w:rsidR="00164768" w:rsidRPr="00C31BED" w:rsidRDefault="00164768" w:rsidP="00A938A7">
      <w:pPr>
        <w:rPr>
          <w:szCs w:val="21"/>
        </w:rPr>
      </w:pPr>
      <w:r w:rsidRPr="00C31BED">
        <w:rPr>
          <w:szCs w:val="21"/>
        </w:rPr>
        <w:t>8</w:t>
      </w:r>
      <w:r w:rsidR="00C91848" w:rsidRPr="00C31BED">
        <w:rPr>
          <w:szCs w:val="21"/>
        </w:rPr>
        <w:t>, 41-55, 72-84: NCRE (National Computer Rank Examination) questions</w:t>
      </w:r>
    </w:p>
    <w:p w:rsidR="00A938A7" w:rsidRPr="00C31BED" w:rsidRDefault="00A938A7" w:rsidP="00A938A7">
      <w:pPr>
        <w:rPr>
          <w:szCs w:val="21"/>
        </w:rPr>
      </w:pPr>
      <w:r w:rsidRPr="00C31BED">
        <w:rPr>
          <w:szCs w:val="21"/>
        </w:rPr>
        <w:t xml:space="preserve">9: </w:t>
      </w:r>
      <w:r w:rsidR="000210FA" w:rsidRPr="00C31BED">
        <w:rPr>
          <w:szCs w:val="21"/>
        </w:rPr>
        <w:t xml:space="preserve">Book: </w:t>
      </w:r>
      <w:r w:rsidRPr="00C31BED">
        <w:rPr>
          <w:bCs/>
          <w:i/>
          <w:iCs/>
          <w:kern w:val="0"/>
          <w:szCs w:val="21"/>
        </w:rPr>
        <w:t>Cracking the coding interview</w:t>
      </w:r>
    </w:p>
    <w:p w:rsidR="00A938A7" w:rsidRPr="00C31BED" w:rsidRDefault="00543695" w:rsidP="00A938A7">
      <w:pPr>
        <w:rPr>
          <w:bCs/>
          <w:kern w:val="0"/>
          <w:szCs w:val="21"/>
        </w:rPr>
      </w:pPr>
      <w:r w:rsidRPr="00C31BED">
        <w:rPr>
          <w:rFonts w:hint="eastAsia"/>
          <w:szCs w:val="21"/>
        </w:rPr>
        <w:t>10-14</w:t>
      </w:r>
      <w:r w:rsidRPr="00C31BED">
        <w:rPr>
          <w:szCs w:val="21"/>
        </w:rPr>
        <w:t>:</w:t>
      </w:r>
      <w:hyperlink r:id="rId16" w:history="1">
        <w:r w:rsidRPr="00C31BED">
          <w:rPr>
            <w:bCs/>
            <w:kern w:val="0"/>
            <w:szCs w:val="21"/>
          </w:rPr>
          <w:t>https://www.caveofprogramming.com/java/are-you-a-java-expert-test-your-knowledge-with-these-four-tricky-questions.html</w:t>
        </w:r>
      </w:hyperlink>
    </w:p>
    <w:p w:rsidR="00A00FE4" w:rsidRPr="00C31BED" w:rsidRDefault="00A00FE4" w:rsidP="00A938A7">
      <w:pPr>
        <w:rPr>
          <w:kern w:val="0"/>
          <w:szCs w:val="21"/>
        </w:rPr>
      </w:pPr>
      <w:r w:rsidRPr="00C31BED">
        <w:rPr>
          <w:kern w:val="0"/>
          <w:szCs w:val="21"/>
        </w:rPr>
        <w:t>15-18: http://www.journaldev.com/370/5-java-programming-test-questions-for-interview</w:t>
      </w:r>
    </w:p>
    <w:p w:rsidR="00A00FE4" w:rsidRPr="00C31BED" w:rsidRDefault="000C59B3" w:rsidP="00A938A7">
      <w:pPr>
        <w:rPr>
          <w:kern w:val="0"/>
          <w:szCs w:val="21"/>
        </w:rPr>
      </w:pPr>
      <w:r w:rsidRPr="00C31BED">
        <w:rPr>
          <w:rFonts w:hint="eastAsia"/>
          <w:kern w:val="0"/>
          <w:szCs w:val="21"/>
        </w:rPr>
        <w:t>19-28:</w:t>
      </w:r>
      <w:r w:rsidRPr="00C31BED">
        <w:rPr>
          <w:szCs w:val="21"/>
        </w:rPr>
        <w:t xml:space="preserve"> </w:t>
      </w:r>
      <w:r w:rsidRPr="00C31BED">
        <w:rPr>
          <w:kern w:val="0"/>
          <w:szCs w:val="21"/>
        </w:rPr>
        <w:t>http://wenku.baidu.com/link?url=qUUcN7UiAxkprkf_5IfQ6CULmL4DxXuT8bM0P1QaH_rdiGaxNm5-bPM1zb5e28qkSaPIZAeSRYD95F5aT1iAKerKiDjnC-39suP9tOc_tL3</w:t>
      </w:r>
    </w:p>
    <w:p w:rsidR="00A00FE4" w:rsidRPr="00C31BED" w:rsidRDefault="00164768" w:rsidP="00A938A7">
      <w:pPr>
        <w:rPr>
          <w:kern w:val="0"/>
          <w:szCs w:val="21"/>
        </w:rPr>
      </w:pPr>
      <w:r w:rsidRPr="00C31BED">
        <w:rPr>
          <w:rFonts w:hint="eastAsia"/>
          <w:kern w:val="0"/>
          <w:szCs w:val="21"/>
        </w:rPr>
        <w:t>29-30</w:t>
      </w:r>
    </w:p>
    <w:p w:rsidR="00164768" w:rsidRPr="00C31BED" w:rsidRDefault="00164768" w:rsidP="00A938A7">
      <w:pPr>
        <w:rPr>
          <w:kern w:val="0"/>
          <w:szCs w:val="21"/>
        </w:rPr>
      </w:pPr>
      <w:r w:rsidRPr="00C31BED">
        <w:rPr>
          <w:kern w:val="0"/>
          <w:szCs w:val="21"/>
        </w:rPr>
        <w:t xml:space="preserve">31: </w:t>
      </w:r>
      <w:r w:rsidRPr="00C31BED">
        <w:rPr>
          <w:szCs w:val="21"/>
        </w:rPr>
        <w:t>http://www.journaldev.com/552/java-tricky-programming-questions-part-2</w:t>
      </w:r>
    </w:p>
    <w:p w:rsidR="00164768" w:rsidRPr="00C31BED" w:rsidRDefault="003065B3" w:rsidP="00A938A7">
      <w:pPr>
        <w:rPr>
          <w:kern w:val="0"/>
          <w:szCs w:val="21"/>
        </w:rPr>
      </w:pPr>
      <w:r w:rsidRPr="00C31BED">
        <w:rPr>
          <w:rFonts w:hint="eastAsia"/>
          <w:kern w:val="0"/>
          <w:szCs w:val="21"/>
        </w:rPr>
        <w:t>32:</w:t>
      </w:r>
      <w:r w:rsidRPr="00C31BED">
        <w:rPr>
          <w:szCs w:val="21"/>
        </w:rPr>
        <w:t xml:space="preserve"> http://en.wikipedia.org/wiki/Quine</w:t>
      </w:r>
      <w:proofErr w:type="gramStart"/>
      <w:r w:rsidRPr="00C31BED">
        <w:rPr>
          <w:szCs w:val="21"/>
        </w:rPr>
        <w:t>_(</w:t>
      </w:r>
      <w:proofErr w:type="gramEnd"/>
      <w:r w:rsidRPr="00C31BED">
        <w:rPr>
          <w:szCs w:val="21"/>
        </w:rPr>
        <w:t>computing)</w:t>
      </w:r>
    </w:p>
    <w:p w:rsidR="00A00FE4" w:rsidRPr="00C31BED" w:rsidRDefault="003065B3" w:rsidP="00A938A7">
      <w:pPr>
        <w:rPr>
          <w:kern w:val="0"/>
          <w:szCs w:val="21"/>
        </w:rPr>
      </w:pPr>
      <w:r w:rsidRPr="00C31BED">
        <w:rPr>
          <w:rFonts w:hint="eastAsia"/>
          <w:kern w:val="0"/>
          <w:szCs w:val="21"/>
        </w:rPr>
        <w:t xml:space="preserve">36: </w:t>
      </w:r>
      <w:r w:rsidRPr="00C31BED">
        <w:rPr>
          <w:szCs w:val="21"/>
        </w:rPr>
        <w:t>http://xy0792.iteye.com/blog/1010528</w:t>
      </w:r>
    </w:p>
    <w:p w:rsidR="00A00FE4" w:rsidRPr="00C31BED" w:rsidRDefault="000210FA" w:rsidP="00A938A7">
      <w:pPr>
        <w:rPr>
          <w:kern w:val="0"/>
          <w:szCs w:val="21"/>
        </w:rPr>
      </w:pPr>
      <w:r w:rsidRPr="00C31BED">
        <w:rPr>
          <w:rFonts w:hint="eastAsia"/>
          <w:kern w:val="0"/>
          <w:szCs w:val="21"/>
        </w:rPr>
        <w:t xml:space="preserve">37: </w:t>
      </w:r>
      <w:r w:rsidRPr="00C31BED">
        <w:rPr>
          <w:szCs w:val="21"/>
        </w:rPr>
        <w:t>http://fuching81726.blog.sohu.com/153528764.html</w:t>
      </w:r>
    </w:p>
    <w:p w:rsidR="00A00FE4" w:rsidRPr="00C31BED" w:rsidRDefault="000210FA" w:rsidP="00A938A7">
      <w:pPr>
        <w:rPr>
          <w:rStyle w:val="Hyperlink0"/>
          <w:color w:val="auto"/>
          <w:szCs w:val="21"/>
          <w:u w:val="none"/>
        </w:rPr>
      </w:pPr>
      <w:r w:rsidRPr="00C31BED">
        <w:rPr>
          <w:rFonts w:hint="eastAsia"/>
          <w:kern w:val="0"/>
          <w:szCs w:val="21"/>
        </w:rPr>
        <w:t>38</w:t>
      </w:r>
      <w:r w:rsidRPr="00C31BED">
        <w:rPr>
          <w:kern w:val="0"/>
          <w:szCs w:val="21"/>
        </w:rPr>
        <w:t>-40</w:t>
      </w:r>
      <w:r w:rsidR="00014F63" w:rsidRPr="00C31BED">
        <w:rPr>
          <w:kern w:val="0"/>
          <w:szCs w:val="21"/>
        </w:rPr>
        <w:t>, 57-65</w:t>
      </w:r>
      <w:r w:rsidRPr="00C31BED">
        <w:rPr>
          <w:rFonts w:hint="eastAsia"/>
          <w:kern w:val="0"/>
          <w:szCs w:val="21"/>
        </w:rPr>
        <w:t xml:space="preserve">: </w:t>
      </w:r>
      <w:hyperlink r:id="rId17" w:history="1">
        <w:r w:rsidRPr="00C31BED">
          <w:rPr>
            <w:rStyle w:val="Hyperlink0"/>
            <w:color w:val="auto"/>
            <w:szCs w:val="21"/>
            <w:u w:val="none"/>
          </w:rPr>
          <w:t>http://www.cnblogs.com/lanxuezaipiao/p/3371224.html</w:t>
        </w:r>
      </w:hyperlink>
    </w:p>
    <w:p w:rsidR="00014F63" w:rsidRPr="00C31BED" w:rsidRDefault="00623848" w:rsidP="00A938A7">
      <w:pPr>
        <w:rPr>
          <w:kern w:val="0"/>
          <w:szCs w:val="21"/>
        </w:rPr>
      </w:pPr>
      <w:r w:rsidRPr="00C31BED">
        <w:rPr>
          <w:rFonts w:hint="eastAsia"/>
          <w:kern w:val="0"/>
          <w:szCs w:val="21"/>
        </w:rPr>
        <w:t>67-70</w:t>
      </w:r>
      <w:r w:rsidR="005732F2" w:rsidRPr="00C31BED">
        <w:rPr>
          <w:rFonts w:hint="eastAsia"/>
          <w:kern w:val="0"/>
          <w:szCs w:val="21"/>
        </w:rPr>
        <w:t xml:space="preserve">: </w:t>
      </w:r>
      <w:hyperlink r:id="rId18" w:history="1">
        <w:r w:rsidRPr="00C31BED">
          <w:rPr>
            <w:rStyle w:val="a4"/>
            <w:color w:val="auto"/>
            <w:kern w:val="0"/>
            <w:szCs w:val="21"/>
            <w:u w:val="none"/>
          </w:rPr>
          <w:t>http://wenku.baidu.com/link?url=gAfocIV9SFkZ0acER8CX67OvOTZo9n07Bq97rN7Xk-dP3wJ2zZFyF9XgE2ZVSeeYpjcyqjmQ9D2-7oL3RpARPBz0F0rTbul1qd6BjcC2P4e</w:t>
        </w:r>
      </w:hyperlink>
    </w:p>
    <w:p w:rsidR="00623848" w:rsidRPr="00C31BED" w:rsidRDefault="00623848" w:rsidP="00A938A7">
      <w:pPr>
        <w:rPr>
          <w:kern w:val="0"/>
          <w:szCs w:val="21"/>
        </w:rPr>
      </w:pPr>
      <w:r w:rsidRPr="00C31BED">
        <w:rPr>
          <w:kern w:val="0"/>
          <w:szCs w:val="21"/>
        </w:rPr>
        <w:t>71:http://wenku.baidu.com/link?url=gAfocIV9SFkZ0acER8CX67OvOTZo9n07Bq97rN7Xk-dP3wJ2zZFyF9XgE2ZVSeeYvV_sV-8Vs4PiQvQPr4T44OeHkIWmYAriGl9MclOCmF7</w:t>
      </w:r>
    </w:p>
    <w:p w:rsidR="00CE4A96" w:rsidRPr="00C31BED" w:rsidRDefault="00CE4A96" w:rsidP="00A938A7">
      <w:pPr>
        <w:rPr>
          <w:kern w:val="0"/>
          <w:szCs w:val="21"/>
        </w:rPr>
      </w:pPr>
      <w:r w:rsidRPr="00C31BED">
        <w:rPr>
          <w:kern w:val="0"/>
          <w:szCs w:val="21"/>
        </w:rPr>
        <w:t xml:space="preserve">94: </w:t>
      </w:r>
      <w:hyperlink r:id="rId19" w:history="1">
        <w:r w:rsidR="00965756" w:rsidRPr="00C31BED">
          <w:rPr>
            <w:rStyle w:val="a4"/>
            <w:color w:val="auto"/>
            <w:kern w:val="0"/>
            <w:szCs w:val="21"/>
            <w:u w:val="none"/>
          </w:rPr>
          <w:t>http://www.doc88.com/p-1478080175065.html</w:t>
        </w:r>
      </w:hyperlink>
    </w:p>
    <w:p w:rsidR="00965756" w:rsidRPr="00C31BED" w:rsidRDefault="00965756" w:rsidP="00A938A7">
      <w:pPr>
        <w:rPr>
          <w:kern w:val="0"/>
          <w:szCs w:val="21"/>
        </w:rPr>
      </w:pPr>
      <w:r w:rsidRPr="00C31BED">
        <w:rPr>
          <w:kern w:val="0"/>
          <w:szCs w:val="21"/>
        </w:rPr>
        <w:t xml:space="preserve">97: </w:t>
      </w:r>
      <w:hyperlink r:id="rId20" w:history="1">
        <w:r w:rsidRPr="00C31BED">
          <w:rPr>
            <w:rStyle w:val="a4"/>
            <w:color w:val="auto"/>
            <w:kern w:val="0"/>
            <w:szCs w:val="21"/>
            <w:u w:val="none"/>
          </w:rPr>
          <w:t>http://www.docin.com/p-549024143.html</w:t>
        </w:r>
      </w:hyperlink>
    </w:p>
    <w:p w:rsidR="00965756" w:rsidRPr="00C31BED" w:rsidRDefault="00965756" w:rsidP="00A938A7">
      <w:pPr>
        <w:rPr>
          <w:kern w:val="0"/>
          <w:szCs w:val="21"/>
        </w:rPr>
      </w:pPr>
      <w:r w:rsidRPr="00C31BED">
        <w:rPr>
          <w:kern w:val="0"/>
          <w:szCs w:val="21"/>
        </w:rPr>
        <w:t xml:space="preserve">98: </w:t>
      </w:r>
      <w:hyperlink r:id="rId21" w:history="1">
        <w:r w:rsidR="00C91848" w:rsidRPr="00C31BED">
          <w:rPr>
            <w:rStyle w:val="a4"/>
            <w:color w:val="auto"/>
            <w:kern w:val="0"/>
            <w:szCs w:val="21"/>
            <w:u w:val="none"/>
          </w:rPr>
          <w:t>http://www.tuicool.com/articles/EJFFF3</w:t>
        </w:r>
      </w:hyperlink>
    </w:p>
    <w:p w:rsidR="00C91848" w:rsidRPr="00C31BED" w:rsidRDefault="00C91848" w:rsidP="00A938A7">
      <w:pPr>
        <w:rPr>
          <w:kern w:val="0"/>
          <w:szCs w:val="21"/>
        </w:rPr>
      </w:pPr>
      <w:r w:rsidRPr="00C31BED">
        <w:rPr>
          <w:kern w:val="0"/>
          <w:szCs w:val="21"/>
        </w:rPr>
        <w:t>99:http://www.oschina.net/translate/10-java-exception-and-error-interview-questions-answers-programming?cmp&amp;p=1</w:t>
      </w:r>
    </w:p>
    <w:p w:rsidR="00965756" w:rsidRDefault="00965756" w:rsidP="00A938A7">
      <w:pPr>
        <w:rPr>
          <w:kern w:val="0"/>
        </w:rPr>
      </w:pPr>
    </w:p>
    <w:p w:rsidR="00B96E7E" w:rsidRPr="00CE4A96" w:rsidRDefault="00B96E7E" w:rsidP="00A938A7">
      <w:pPr>
        <w:rPr>
          <w:kern w:val="0"/>
        </w:rPr>
      </w:pPr>
    </w:p>
    <w:p w:rsidR="00E55F0C" w:rsidRDefault="00E55F0C" w:rsidP="00A938A7">
      <w:pPr>
        <w:rPr>
          <w:kern w:val="0"/>
        </w:rPr>
      </w:pPr>
    </w:p>
    <w:p w:rsidR="00A00FE4" w:rsidRDefault="00A00FE4" w:rsidP="00A938A7">
      <w:pPr>
        <w:rPr>
          <w:kern w:val="0"/>
        </w:rPr>
      </w:pPr>
    </w:p>
    <w:p w:rsidR="00A00FE4" w:rsidRDefault="00A00FE4" w:rsidP="00A938A7">
      <w:pPr>
        <w:rPr>
          <w:kern w:val="0"/>
        </w:rPr>
      </w:pPr>
    </w:p>
    <w:p w:rsidR="00A00FE4" w:rsidRDefault="00A00FE4" w:rsidP="00A938A7">
      <w:pPr>
        <w:rPr>
          <w:kern w:val="0"/>
        </w:rPr>
      </w:pPr>
    </w:p>
    <w:p w:rsidR="00A00FE4" w:rsidRPr="00B21E08" w:rsidRDefault="00A00FE4" w:rsidP="009F0466"/>
    <w:sectPr w:rsidR="00A00FE4" w:rsidRPr="00B21E08">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C89" w:rsidRDefault="00473C89" w:rsidP="00032F1D">
      <w:r>
        <w:separator/>
      </w:r>
    </w:p>
  </w:endnote>
  <w:endnote w:type="continuationSeparator" w:id="0">
    <w:p w:rsidR="00473C89" w:rsidRDefault="00473C89" w:rsidP="0003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747634"/>
      <w:docPartObj>
        <w:docPartGallery w:val="Page Numbers (Bottom of Page)"/>
        <w:docPartUnique/>
      </w:docPartObj>
    </w:sdtPr>
    <w:sdtContent>
      <w:p w:rsidR="00D8793C" w:rsidRDefault="00D8793C">
        <w:pPr>
          <w:pStyle w:val="a7"/>
          <w:jc w:val="right"/>
        </w:pPr>
        <w:r>
          <w:fldChar w:fldCharType="begin"/>
        </w:r>
        <w:r>
          <w:instrText>PAGE   \* MERGEFORMAT</w:instrText>
        </w:r>
        <w:r>
          <w:fldChar w:fldCharType="separate"/>
        </w:r>
        <w:r w:rsidRPr="00D8793C">
          <w:rPr>
            <w:noProof/>
            <w:lang w:val="zh-CN"/>
          </w:rPr>
          <w:t>1</w:t>
        </w:r>
        <w:r>
          <w:fldChar w:fldCharType="end"/>
        </w:r>
      </w:p>
    </w:sdtContent>
  </w:sdt>
  <w:p w:rsidR="00D8793C" w:rsidRDefault="00D8793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C89" w:rsidRDefault="00473C89" w:rsidP="00032F1D">
      <w:r>
        <w:separator/>
      </w:r>
    </w:p>
  </w:footnote>
  <w:footnote w:type="continuationSeparator" w:id="0">
    <w:p w:rsidR="00473C89" w:rsidRDefault="00473C89" w:rsidP="00032F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00000004"/>
    <w:lvl w:ilvl="0" w:tplc="0000012D">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5"/>
    <w:multiLevelType w:val="hybridMultilevel"/>
    <w:tmpl w:val="00000005"/>
    <w:lvl w:ilvl="0" w:tplc="0000019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6"/>
    <w:multiLevelType w:val="hybridMultilevel"/>
    <w:tmpl w:val="00000006"/>
    <w:lvl w:ilvl="0" w:tplc="000001F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DAF2CD7"/>
    <w:multiLevelType w:val="multilevel"/>
    <w:tmpl w:val="F9827D3A"/>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6" w15:restartNumberingAfterBreak="0">
    <w:nsid w:val="13C34E3D"/>
    <w:multiLevelType w:val="multilevel"/>
    <w:tmpl w:val="5B66C080"/>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7" w15:restartNumberingAfterBreak="0">
    <w:nsid w:val="15407A82"/>
    <w:multiLevelType w:val="multilevel"/>
    <w:tmpl w:val="30AA5A3A"/>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8" w15:restartNumberingAfterBreak="0">
    <w:nsid w:val="18DC7694"/>
    <w:multiLevelType w:val="multilevel"/>
    <w:tmpl w:val="99FAA0A4"/>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9" w15:restartNumberingAfterBreak="0">
    <w:nsid w:val="1E1825BD"/>
    <w:multiLevelType w:val="multilevel"/>
    <w:tmpl w:val="05B6766A"/>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10" w15:restartNumberingAfterBreak="0">
    <w:nsid w:val="26D270A0"/>
    <w:multiLevelType w:val="hybridMultilevel"/>
    <w:tmpl w:val="BBECDF94"/>
    <w:lvl w:ilvl="0" w:tplc="BA247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8C56DB"/>
    <w:multiLevelType w:val="multilevel"/>
    <w:tmpl w:val="9782E2A2"/>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12" w15:restartNumberingAfterBreak="0">
    <w:nsid w:val="342E052A"/>
    <w:multiLevelType w:val="hybridMultilevel"/>
    <w:tmpl w:val="13261F1C"/>
    <w:lvl w:ilvl="0" w:tplc="68B210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7577CD"/>
    <w:multiLevelType w:val="multilevel"/>
    <w:tmpl w:val="90BCEF4E"/>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14" w15:restartNumberingAfterBreak="0">
    <w:nsid w:val="483B43F0"/>
    <w:multiLevelType w:val="hybridMultilevel"/>
    <w:tmpl w:val="988CB628"/>
    <w:lvl w:ilvl="0" w:tplc="17D483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6934D8"/>
    <w:multiLevelType w:val="hybridMultilevel"/>
    <w:tmpl w:val="33804694"/>
    <w:lvl w:ilvl="0" w:tplc="00D0A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6846F9"/>
    <w:multiLevelType w:val="hybridMultilevel"/>
    <w:tmpl w:val="AE0EBADA"/>
    <w:lvl w:ilvl="0" w:tplc="8C9A9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B6A9B"/>
    <w:multiLevelType w:val="multilevel"/>
    <w:tmpl w:val="F2429374"/>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18" w15:restartNumberingAfterBreak="0">
    <w:nsid w:val="5A3B44A0"/>
    <w:multiLevelType w:val="multilevel"/>
    <w:tmpl w:val="C374E3C0"/>
    <w:styleLink w:val="a"/>
    <w:lvl w:ilvl="0">
      <w:start w:val="1"/>
      <w:numFmt w:val="upperLetter"/>
      <w:lvlText w:val="%1."/>
      <w:lvlJc w:val="left"/>
      <w:pPr>
        <w:tabs>
          <w:tab w:val="num" w:pos="360"/>
        </w:tabs>
        <w:ind w:left="360" w:hanging="360"/>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800"/>
        </w:tabs>
        <w:ind w:left="1800" w:hanging="360"/>
      </w:pPr>
      <w:rPr>
        <w:position w:val="0"/>
      </w:rPr>
    </w:lvl>
    <w:lvl w:ilvl="5">
      <w:start w:val="1"/>
      <w:numFmt w:val="upperLetter"/>
      <w:lvlText w:val="%6."/>
      <w:lvlJc w:val="left"/>
      <w:pPr>
        <w:tabs>
          <w:tab w:val="num" w:pos="2160"/>
        </w:tabs>
        <w:ind w:left="2160" w:hanging="360"/>
      </w:pPr>
      <w:rPr>
        <w:position w:val="0"/>
      </w:rPr>
    </w:lvl>
    <w:lvl w:ilvl="6">
      <w:start w:val="1"/>
      <w:numFmt w:val="upperLetter"/>
      <w:lvlText w:val="%7."/>
      <w:lvlJc w:val="left"/>
      <w:pPr>
        <w:tabs>
          <w:tab w:val="num" w:pos="2520"/>
        </w:tabs>
        <w:ind w:left="2520" w:hanging="360"/>
      </w:pPr>
      <w:rPr>
        <w:position w:val="0"/>
      </w:rPr>
    </w:lvl>
    <w:lvl w:ilvl="7">
      <w:start w:val="1"/>
      <w:numFmt w:val="upperLetter"/>
      <w:lvlText w:val="%8."/>
      <w:lvlJc w:val="left"/>
      <w:pPr>
        <w:tabs>
          <w:tab w:val="num" w:pos="2880"/>
        </w:tabs>
        <w:ind w:left="2880" w:hanging="360"/>
      </w:pPr>
      <w:rPr>
        <w:position w:val="0"/>
      </w:rPr>
    </w:lvl>
    <w:lvl w:ilvl="8">
      <w:start w:val="1"/>
      <w:numFmt w:val="upperLetter"/>
      <w:lvlText w:val="%9."/>
      <w:lvlJc w:val="left"/>
      <w:pPr>
        <w:tabs>
          <w:tab w:val="num" w:pos="3240"/>
        </w:tabs>
        <w:ind w:left="3240" w:hanging="360"/>
      </w:pPr>
      <w:rPr>
        <w:position w:val="0"/>
      </w:rPr>
    </w:lvl>
  </w:abstractNum>
  <w:abstractNum w:abstractNumId="19" w15:restartNumberingAfterBreak="0">
    <w:nsid w:val="5C6604EF"/>
    <w:multiLevelType w:val="hybridMultilevel"/>
    <w:tmpl w:val="5546F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F475F"/>
    <w:multiLevelType w:val="hybridMultilevel"/>
    <w:tmpl w:val="2F8216BE"/>
    <w:lvl w:ilvl="0" w:tplc="DC60F2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0"/>
  </w:num>
  <w:num w:numId="3">
    <w:abstractNumId w:val="19"/>
  </w:num>
  <w:num w:numId="4">
    <w:abstractNumId w:val="16"/>
  </w:num>
  <w:num w:numId="5">
    <w:abstractNumId w:val="14"/>
  </w:num>
  <w:num w:numId="6">
    <w:abstractNumId w:val="15"/>
  </w:num>
  <w:num w:numId="7">
    <w:abstractNumId w:val="0"/>
  </w:num>
  <w:num w:numId="8">
    <w:abstractNumId w:val="1"/>
  </w:num>
  <w:num w:numId="9">
    <w:abstractNumId w:val="2"/>
  </w:num>
  <w:num w:numId="10">
    <w:abstractNumId w:val="3"/>
  </w:num>
  <w:num w:numId="11">
    <w:abstractNumId w:val="4"/>
  </w:num>
  <w:num w:numId="12">
    <w:abstractNumId w:val="12"/>
  </w:num>
  <w:num w:numId="13">
    <w:abstractNumId w:val="17"/>
  </w:num>
  <w:num w:numId="14">
    <w:abstractNumId w:val="8"/>
  </w:num>
  <w:num w:numId="15">
    <w:abstractNumId w:val="6"/>
  </w:num>
  <w:num w:numId="16">
    <w:abstractNumId w:val="11"/>
  </w:num>
  <w:num w:numId="17">
    <w:abstractNumId w:val="5"/>
  </w:num>
  <w:num w:numId="18">
    <w:abstractNumId w:val="13"/>
  </w:num>
  <w:num w:numId="19">
    <w:abstractNumId w:val="9"/>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36"/>
    <w:rsid w:val="00005D29"/>
    <w:rsid w:val="00014F63"/>
    <w:rsid w:val="000210FA"/>
    <w:rsid w:val="00032F1D"/>
    <w:rsid w:val="00083855"/>
    <w:rsid w:val="000A2C40"/>
    <w:rsid w:val="000C3E5B"/>
    <w:rsid w:val="000C3FE1"/>
    <w:rsid w:val="000C59B3"/>
    <w:rsid w:val="000C6AB8"/>
    <w:rsid w:val="001143D1"/>
    <w:rsid w:val="001445B7"/>
    <w:rsid w:val="00157763"/>
    <w:rsid w:val="00164768"/>
    <w:rsid w:val="002A1839"/>
    <w:rsid w:val="002A1AFF"/>
    <w:rsid w:val="002E2B9E"/>
    <w:rsid w:val="003065B3"/>
    <w:rsid w:val="003549FB"/>
    <w:rsid w:val="003727E0"/>
    <w:rsid w:val="00384C89"/>
    <w:rsid w:val="00440507"/>
    <w:rsid w:val="00455074"/>
    <w:rsid w:val="00473C89"/>
    <w:rsid w:val="004902E8"/>
    <w:rsid w:val="004A101F"/>
    <w:rsid w:val="00502960"/>
    <w:rsid w:val="00512E8B"/>
    <w:rsid w:val="00532B93"/>
    <w:rsid w:val="00543695"/>
    <w:rsid w:val="00565639"/>
    <w:rsid w:val="0057296D"/>
    <w:rsid w:val="005732F2"/>
    <w:rsid w:val="00584036"/>
    <w:rsid w:val="00584C2E"/>
    <w:rsid w:val="005A5C1D"/>
    <w:rsid w:val="005D64D0"/>
    <w:rsid w:val="005F76E1"/>
    <w:rsid w:val="006043EF"/>
    <w:rsid w:val="0061775A"/>
    <w:rsid w:val="00623848"/>
    <w:rsid w:val="006D3D5C"/>
    <w:rsid w:val="006F5313"/>
    <w:rsid w:val="00702EC3"/>
    <w:rsid w:val="00780FBB"/>
    <w:rsid w:val="00835975"/>
    <w:rsid w:val="0086798A"/>
    <w:rsid w:val="008A5FD1"/>
    <w:rsid w:val="008B7516"/>
    <w:rsid w:val="008D0E3D"/>
    <w:rsid w:val="00965756"/>
    <w:rsid w:val="009A5C34"/>
    <w:rsid w:val="009F0466"/>
    <w:rsid w:val="009F14B8"/>
    <w:rsid w:val="00A00FE4"/>
    <w:rsid w:val="00A92606"/>
    <w:rsid w:val="00A938A7"/>
    <w:rsid w:val="00AE10AF"/>
    <w:rsid w:val="00AF5260"/>
    <w:rsid w:val="00B21E08"/>
    <w:rsid w:val="00B27283"/>
    <w:rsid w:val="00B55CF7"/>
    <w:rsid w:val="00B80D8C"/>
    <w:rsid w:val="00B85D3B"/>
    <w:rsid w:val="00B96E7E"/>
    <w:rsid w:val="00BC1B74"/>
    <w:rsid w:val="00BE6D73"/>
    <w:rsid w:val="00C24FC3"/>
    <w:rsid w:val="00C31BED"/>
    <w:rsid w:val="00C91848"/>
    <w:rsid w:val="00CE4A96"/>
    <w:rsid w:val="00D12A84"/>
    <w:rsid w:val="00D8793C"/>
    <w:rsid w:val="00DA700D"/>
    <w:rsid w:val="00DB1F74"/>
    <w:rsid w:val="00DB2954"/>
    <w:rsid w:val="00DB7532"/>
    <w:rsid w:val="00E148CD"/>
    <w:rsid w:val="00E223CF"/>
    <w:rsid w:val="00E34115"/>
    <w:rsid w:val="00E55F0C"/>
    <w:rsid w:val="00E63D36"/>
    <w:rsid w:val="00E67785"/>
    <w:rsid w:val="00EA06C4"/>
    <w:rsid w:val="00F8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AE15B9-590C-401E-B750-810585B6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sid w:val="00E63D36"/>
    <w:rPr>
      <w:color w:val="0563C1" w:themeColor="hyperlink"/>
      <w:u w:val="single"/>
    </w:rPr>
  </w:style>
  <w:style w:type="paragraph" w:styleId="a5">
    <w:name w:val="List Paragraph"/>
    <w:basedOn w:val="a0"/>
    <w:uiPriority w:val="34"/>
    <w:qFormat/>
    <w:rsid w:val="00E63D36"/>
    <w:pPr>
      <w:ind w:firstLineChars="200" w:firstLine="420"/>
    </w:pPr>
  </w:style>
  <w:style w:type="paragraph" w:styleId="a6">
    <w:name w:val="header"/>
    <w:basedOn w:val="a0"/>
    <w:link w:val="Char"/>
    <w:rsid w:val="00032F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032F1D"/>
    <w:rPr>
      <w:kern w:val="2"/>
      <w:sz w:val="18"/>
      <w:szCs w:val="18"/>
    </w:rPr>
  </w:style>
  <w:style w:type="paragraph" w:styleId="a7">
    <w:name w:val="footer"/>
    <w:basedOn w:val="a0"/>
    <w:link w:val="Char0"/>
    <w:uiPriority w:val="99"/>
    <w:rsid w:val="00032F1D"/>
    <w:pPr>
      <w:tabs>
        <w:tab w:val="center" w:pos="4153"/>
        <w:tab w:val="right" w:pos="8306"/>
      </w:tabs>
      <w:snapToGrid w:val="0"/>
      <w:jc w:val="left"/>
    </w:pPr>
    <w:rPr>
      <w:sz w:val="18"/>
      <w:szCs w:val="18"/>
    </w:rPr>
  </w:style>
  <w:style w:type="character" w:customStyle="1" w:styleId="Char0">
    <w:name w:val="页脚 Char"/>
    <w:basedOn w:val="a1"/>
    <w:link w:val="a7"/>
    <w:uiPriority w:val="99"/>
    <w:rsid w:val="00032F1D"/>
    <w:rPr>
      <w:kern w:val="2"/>
      <w:sz w:val="18"/>
      <w:szCs w:val="18"/>
    </w:rPr>
  </w:style>
  <w:style w:type="paragraph" w:styleId="a8">
    <w:name w:val="Normal (Web)"/>
    <w:basedOn w:val="a0"/>
    <w:uiPriority w:val="99"/>
    <w:unhideWhenUsed/>
    <w:rsid w:val="00A00FE4"/>
    <w:pPr>
      <w:widowControl/>
      <w:spacing w:before="100" w:beforeAutospacing="1" w:after="100" w:afterAutospacing="1"/>
      <w:jc w:val="left"/>
    </w:pPr>
    <w:rPr>
      <w:rFonts w:ascii="宋体" w:hAnsi="宋体" w:cs="宋体"/>
      <w:kern w:val="0"/>
      <w:sz w:val="24"/>
    </w:rPr>
  </w:style>
  <w:style w:type="paragraph" w:customStyle="1" w:styleId="a9">
    <w:name w:val="默认"/>
    <w:rsid w:val="003065B3"/>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basedOn w:val="a4"/>
    <w:rsid w:val="000210FA"/>
    <w:rPr>
      <w:color w:val="0563C1" w:themeColor="hyperlink"/>
      <w:u w:val="single"/>
    </w:rPr>
  </w:style>
  <w:style w:type="numbering" w:customStyle="1" w:styleId="a">
    <w:name w:val="字母"/>
    <w:rsid w:val="000210FA"/>
    <w:pPr>
      <w:numPr>
        <w:numId w:val="21"/>
      </w:numPr>
    </w:pPr>
  </w:style>
  <w:style w:type="character" w:styleId="aa">
    <w:name w:val="Placeholder Text"/>
    <w:basedOn w:val="a1"/>
    <w:uiPriority w:val="99"/>
    <w:semiHidden/>
    <w:rsid w:val="005029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52436">
      <w:bodyDiv w:val="1"/>
      <w:marLeft w:val="0"/>
      <w:marRight w:val="0"/>
      <w:marTop w:val="0"/>
      <w:marBottom w:val="0"/>
      <w:divBdr>
        <w:top w:val="none" w:sz="0" w:space="0" w:color="auto"/>
        <w:left w:val="none" w:sz="0" w:space="0" w:color="auto"/>
        <w:bottom w:val="none" w:sz="0" w:space="0" w:color="auto"/>
        <w:right w:val="none" w:sz="0" w:space="0" w:color="auto"/>
      </w:divBdr>
      <w:divsChild>
        <w:div w:id="2067727148">
          <w:marLeft w:val="0"/>
          <w:marRight w:val="0"/>
          <w:marTop w:val="0"/>
          <w:marBottom w:val="0"/>
          <w:divBdr>
            <w:top w:val="none" w:sz="0" w:space="0" w:color="auto"/>
            <w:left w:val="none" w:sz="0" w:space="0" w:color="auto"/>
            <w:bottom w:val="none" w:sz="0" w:space="0" w:color="auto"/>
            <w:right w:val="none" w:sz="0" w:space="0" w:color="auto"/>
          </w:divBdr>
        </w:div>
      </w:divsChild>
    </w:div>
    <w:div w:id="1708021904">
      <w:bodyDiv w:val="1"/>
      <w:marLeft w:val="0"/>
      <w:marRight w:val="0"/>
      <w:marTop w:val="0"/>
      <w:marBottom w:val="0"/>
      <w:divBdr>
        <w:top w:val="none" w:sz="0" w:space="0" w:color="auto"/>
        <w:left w:val="none" w:sz="0" w:space="0" w:color="auto"/>
        <w:bottom w:val="none" w:sz="0" w:space="0" w:color="auto"/>
        <w:right w:val="none" w:sz="0" w:space="0" w:color="auto"/>
      </w:divBdr>
      <w:divsChild>
        <w:div w:id="304480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hyperlink" Target="http://wenku.baidu.com/link?url=gAfocIV9SFkZ0acER8CX67OvOTZo9n07Bq97rN7Xk-dP3wJ2zZFyF9XgE2ZVSeeYpjcyqjmQ9D2-7oL3RpARPBz0F0rTbul1qd6BjcC2P4e" TargetMode="External"/><Relationship Id="rId3" Type="http://schemas.openxmlformats.org/officeDocument/2006/relationships/settings" Target="settings.xml"/><Relationship Id="rId21" Type="http://schemas.openxmlformats.org/officeDocument/2006/relationships/hyperlink" Target="http://www.tuicool.com/articles/EJFFF3" TargetMode="External"/><Relationship Id="rId7" Type="http://schemas.openxmlformats.org/officeDocument/2006/relationships/image" Target="media/image1.jpg"/><Relationship Id="rId12" Type="http://schemas.microsoft.com/office/2007/relationships/diagramDrawing" Target="diagrams/drawing1.xml"/><Relationship Id="rId17" Type="http://schemas.openxmlformats.org/officeDocument/2006/relationships/hyperlink" Target="http://www.cnblogs.com/lanxuezaipiao/p/3371224.html" TargetMode="External"/><Relationship Id="rId2" Type="http://schemas.openxmlformats.org/officeDocument/2006/relationships/styles" Target="styles.xml"/><Relationship Id="rId16" Type="http://schemas.openxmlformats.org/officeDocument/2006/relationships/hyperlink" Target="https://www.caveofprogramming.com/java/are-you-a-java-expert-test-your-knowledge-with-these-four-tricky-questions.html" TargetMode="External"/><Relationship Id="rId20" Type="http://schemas.openxmlformats.org/officeDocument/2006/relationships/hyperlink" Target="http://www.docin.com/p-54902414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csdn.net/rocksword/article/details/44100427"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www.doc88.com/p-1478080175065.html"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Proportion of Difficulty</a:t>
            </a:r>
            <a:r>
              <a:rPr lang="en-US" altLang="zh-CN" baseline="0"/>
              <a:t> Levels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Sheet1!$F$107:$F$109</c:f>
              <c:strCache>
                <c:ptCount val="3"/>
                <c:pt idx="0">
                  <c:v>easy</c:v>
                </c:pt>
                <c:pt idx="1">
                  <c:v>medium</c:v>
                </c:pt>
                <c:pt idx="2">
                  <c:v>hard</c:v>
                </c:pt>
              </c:strCache>
            </c:strRef>
          </c:cat>
          <c:val>
            <c:numRef>
              <c:f>Sheet1!$G$107:$G$109</c:f>
              <c:numCache>
                <c:formatCode>General</c:formatCode>
                <c:ptCount val="3"/>
                <c:pt idx="0">
                  <c:v>35</c:v>
                </c:pt>
                <c:pt idx="1">
                  <c:v>48</c:v>
                </c:pt>
                <c:pt idx="2">
                  <c:v>17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32776727909011372"/>
          <c:y val="0.87094852726742478"/>
          <c:w val="0.35002099737532805"/>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Proportion of Concept / Program Questions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cat>
            <c:strRef>
              <c:f>Sheet1!$C$113:$C$114</c:f>
              <c:strCache>
                <c:ptCount val="2"/>
                <c:pt idx="0">
                  <c:v>concept</c:v>
                </c:pt>
                <c:pt idx="1">
                  <c:v>program</c:v>
                </c:pt>
              </c:strCache>
            </c:strRef>
          </c:cat>
          <c:val>
            <c:numRef>
              <c:f>Sheet1!$D$113:$D$114</c:f>
              <c:numCache>
                <c:formatCode>General</c:formatCode>
                <c:ptCount val="2"/>
                <c:pt idx="0">
                  <c:v>41</c:v>
                </c:pt>
                <c:pt idx="1">
                  <c:v>59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35737773403324585"/>
          <c:y val="0.87094852726742478"/>
          <c:w val="0.30191097987751531"/>
          <c:h val="0.105903324584426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814BB9-99BD-404A-B1BE-12FFFDAD1B8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7A2B98CC-30D1-48B5-8765-95D002E48AC7}">
      <dgm:prSet phldrT="[文本]"/>
      <dgm:spPr/>
      <dgm:t>
        <a:bodyPr/>
        <a:lstStyle/>
        <a:p>
          <a:r>
            <a:rPr lang="en-US" altLang="zh-CN"/>
            <a:t>Step 1</a:t>
          </a:r>
          <a:endParaRPr lang="zh-CN" altLang="en-US"/>
        </a:p>
      </dgm:t>
    </dgm:pt>
    <dgm:pt modelId="{B4637C57-D3A2-49BA-A460-F81D3F4FD235}" type="parTrans" cxnId="{71F09838-04EE-408F-94F8-95640EAE6619}">
      <dgm:prSet/>
      <dgm:spPr/>
      <dgm:t>
        <a:bodyPr/>
        <a:lstStyle/>
        <a:p>
          <a:endParaRPr lang="zh-CN" altLang="en-US"/>
        </a:p>
      </dgm:t>
    </dgm:pt>
    <dgm:pt modelId="{179F3AB4-C486-49EC-B10E-7B302482202E}" type="sibTrans" cxnId="{71F09838-04EE-408F-94F8-95640EAE6619}">
      <dgm:prSet/>
      <dgm:spPr/>
      <dgm:t>
        <a:bodyPr/>
        <a:lstStyle/>
        <a:p>
          <a:endParaRPr lang="zh-CN" altLang="en-US"/>
        </a:p>
      </dgm:t>
    </dgm:pt>
    <dgm:pt modelId="{B5ADF629-1547-4501-A166-9A9BAE3FBECF}">
      <dgm:prSet phldrT="[文本]"/>
      <dgm:spPr/>
      <dgm:t>
        <a:bodyPr/>
        <a:lstStyle/>
        <a:p>
          <a:r>
            <a:rPr lang="en-US" altLang="zh-CN"/>
            <a:t>Form a group</a:t>
          </a:r>
          <a:endParaRPr lang="zh-CN" altLang="en-US"/>
        </a:p>
      </dgm:t>
    </dgm:pt>
    <dgm:pt modelId="{F65CBACC-3790-4752-A1A4-50817FADC129}" type="parTrans" cxnId="{8EB56F84-3E6F-40F4-BE85-AB753B3C04BC}">
      <dgm:prSet/>
      <dgm:spPr/>
      <dgm:t>
        <a:bodyPr/>
        <a:lstStyle/>
        <a:p>
          <a:endParaRPr lang="zh-CN" altLang="en-US"/>
        </a:p>
      </dgm:t>
    </dgm:pt>
    <dgm:pt modelId="{73C44493-E799-42DA-AF0D-25119FFEAC37}" type="sibTrans" cxnId="{8EB56F84-3E6F-40F4-BE85-AB753B3C04BC}">
      <dgm:prSet/>
      <dgm:spPr/>
      <dgm:t>
        <a:bodyPr/>
        <a:lstStyle/>
        <a:p>
          <a:endParaRPr lang="zh-CN" altLang="en-US"/>
        </a:p>
      </dgm:t>
    </dgm:pt>
    <dgm:pt modelId="{558746D8-F90E-4F6A-A38F-60A9B5819D38}">
      <dgm:prSet phldrT="[文本]"/>
      <dgm:spPr/>
      <dgm:t>
        <a:bodyPr/>
        <a:lstStyle/>
        <a:p>
          <a:r>
            <a:rPr lang="en-US" altLang="zh-CN"/>
            <a:t>Brainstorm about the definition of "tricky"</a:t>
          </a:r>
          <a:endParaRPr lang="zh-CN" altLang="en-US"/>
        </a:p>
      </dgm:t>
    </dgm:pt>
    <dgm:pt modelId="{22A6A5A0-A4F1-4848-8E75-16452E91C9B5}" type="parTrans" cxnId="{2A868C38-A02D-45BA-93BA-FCE2D0F8F277}">
      <dgm:prSet/>
      <dgm:spPr/>
      <dgm:t>
        <a:bodyPr/>
        <a:lstStyle/>
        <a:p>
          <a:endParaRPr lang="zh-CN" altLang="en-US"/>
        </a:p>
      </dgm:t>
    </dgm:pt>
    <dgm:pt modelId="{5C2734D0-8CC7-4D8A-89B6-F0DD16884117}" type="sibTrans" cxnId="{2A868C38-A02D-45BA-93BA-FCE2D0F8F277}">
      <dgm:prSet/>
      <dgm:spPr/>
      <dgm:t>
        <a:bodyPr/>
        <a:lstStyle/>
        <a:p>
          <a:endParaRPr lang="zh-CN" altLang="en-US"/>
        </a:p>
      </dgm:t>
    </dgm:pt>
    <dgm:pt modelId="{482D5651-55FD-4135-B3D2-71C12F8B27F0}">
      <dgm:prSet phldrT="[文本]"/>
      <dgm:spPr/>
      <dgm:t>
        <a:bodyPr/>
        <a:lstStyle/>
        <a:p>
          <a:r>
            <a:rPr lang="en-US" altLang="zh-CN"/>
            <a:t>Step 2</a:t>
          </a:r>
          <a:endParaRPr lang="zh-CN" altLang="en-US"/>
        </a:p>
      </dgm:t>
    </dgm:pt>
    <dgm:pt modelId="{BBA950E4-FA66-4DA5-AD36-F771C578074A}" type="parTrans" cxnId="{F8EDEEDC-4408-4714-B27C-D4A047C7F375}">
      <dgm:prSet/>
      <dgm:spPr/>
      <dgm:t>
        <a:bodyPr/>
        <a:lstStyle/>
        <a:p>
          <a:endParaRPr lang="zh-CN" altLang="en-US"/>
        </a:p>
      </dgm:t>
    </dgm:pt>
    <dgm:pt modelId="{3CF609EB-6AB6-40A1-A760-334ECCDBC928}" type="sibTrans" cxnId="{F8EDEEDC-4408-4714-B27C-D4A047C7F375}">
      <dgm:prSet/>
      <dgm:spPr/>
      <dgm:t>
        <a:bodyPr/>
        <a:lstStyle/>
        <a:p>
          <a:endParaRPr lang="zh-CN" altLang="en-US"/>
        </a:p>
      </dgm:t>
    </dgm:pt>
    <dgm:pt modelId="{A27BA5D7-3144-4CF6-9C0C-0E5147EDF530}">
      <dgm:prSet phldrT="[文本]"/>
      <dgm:spPr/>
      <dgm:t>
        <a:bodyPr/>
        <a:lstStyle/>
        <a:p>
          <a:r>
            <a:rPr lang="en-US" altLang="zh-CN"/>
            <a:t>Design questions / Search questions online</a:t>
          </a:r>
          <a:endParaRPr lang="zh-CN" altLang="en-US"/>
        </a:p>
      </dgm:t>
    </dgm:pt>
    <dgm:pt modelId="{A174F1CF-51A8-486D-964D-7A5FA0679E90}" type="parTrans" cxnId="{E03475D6-E72A-4334-B7B3-4F37B18F0908}">
      <dgm:prSet/>
      <dgm:spPr/>
      <dgm:t>
        <a:bodyPr/>
        <a:lstStyle/>
        <a:p>
          <a:endParaRPr lang="zh-CN" altLang="en-US"/>
        </a:p>
      </dgm:t>
    </dgm:pt>
    <dgm:pt modelId="{56122BD8-CEB1-4924-BFFA-834E331E85DF}" type="sibTrans" cxnId="{E03475D6-E72A-4334-B7B3-4F37B18F0908}">
      <dgm:prSet/>
      <dgm:spPr/>
      <dgm:t>
        <a:bodyPr/>
        <a:lstStyle/>
        <a:p>
          <a:endParaRPr lang="zh-CN" altLang="en-US"/>
        </a:p>
      </dgm:t>
    </dgm:pt>
    <dgm:pt modelId="{A85949D2-0A24-4E7A-99B0-9833735A3308}">
      <dgm:prSet phldrT="[文本]"/>
      <dgm:spPr/>
      <dgm:t>
        <a:bodyPr/>
        <a:lstStyle/>
        <a:p>
          <a:r>
            <a:rPr lang="en-US" altLang="zh-CN"/>
            <a:t>Question Modification </a:t>
          </a:r>
          <a:endParaRPr lang="zh-CN" altLang="en-US"/>
        </a:p>
      </dgm:t>
    </dgm:pt>
    <dgm:pt modelId="{1515B0B6-6F41-4CD3-95AC-2C949CB1F118}" type="parTrans" cxnId="{3BCCE33D-B95F-4EF0-9A59-778424C250E3}">
      <dgm:prSet/>
      <dgm:spPr/>
      <dgm:t>
        <a:bodyPr/>
        <a:lstStyle/>
        <a:p>
          <a:endParaRPr lang="zh-CN" altLang="en-US"/>
        </a:p>
      </dgm:t>
    </dgm:pt>
    <dgm:pt modelId="{2ED7401F-4F15-46B3-A9F6-A966AE9EE305}" type="sibTrans" cxnId="{3BCCE33D-B95F-4EF0-9A59-778424C250E3}">
      <dgm:prSet/>
      <dgm:spPr/>
      <dgm:t>
        <a:bodyPr/>
        <a:lstStyle/>
        <a:p>
          <a:endParaRPr lang="zh-CN" altLang="en-US"/>
        </a:p>
      </dgm:t>
    </dgm:pt>
    <dgm:pt modelId="{029FFE9F-5F70-497A-9EE3-183CEF34C8DB}">
      <dgm:prSet phldrT="[文本]"/>
      <dgm:spPr/>
      <dgm:t>
        <a:bodyPr/>
        <a:lstStyle/>
        <a:p>
          <a:r>
            <a:rPr lang="en-US" altLang="zh-CN"/>
            <a:t>Step 3</a:t>
          </a:r>
          <a:endParaRPr lang="zh-CN" altLang="en-US"/>
        </a:p>
      </dgm:t>
    </dgm:pt>
    <dgm:pt modelId="{BE945405-0601-460E-AA16-3E1245AF044E}" type="parTrans" cxnId="{6761304F-D6FE-4DFC-A346-D2B782083CC7}">
      <dgm:prSet/>
      <dgm:spPr/>
      <dgm:t>
        <a:bodyPr/>
        <a:lstStyle/>
        <a:p>
          <a:endParaRPr lang="zh-CN" altLang="en-US"/>
        </a:p>
      </dgm:t>
    </dgm:pt>
    <dgm:pt modelId="{EDB56AD6-3B5F-4AF1-BA8A-AA06BC92E458}" type="sibTrans" cxnId="{6761304F-D6FE-4DFC-A346-D2B782083CC7}">
      <dgm:prSet/>
      <dgm:spPr/>
      <dgm:t>
        <a:bodyPr/>
        <a:lstStyle/>
        <a:p>
          <a:endParaRPr lang="zh-CN" altLang="en-US"/>
        </a:p>
      </dgm:t>
    </dgm:pt>
    <dgm:pt modelId="{5B219D82-3ECE-4392-9CFE-FF2B931356D3}">
      <dgm:prSet phldrT="[文本]"/>
      <dgm:spPr/>
      <dgm:t>
        <a:bodyPr/>
        <a:lstStyle/>
        <a:p>
          <a:r>
            <a:rPr lang="en-US" altLang="zh-CN"/>
            <a:t>Documentation</a:t>
          </a:r>
          <a:endParaRPr lang="zh-CN" altLang="en-US"/>
        </a:p>
      </dgm:t>
    </dgm:pt>
    <dgm:pt modelId="{CCF98BCD-8A70-4DE2-BC15-49DE6ED3FB2B}" type="parTrans" cxnId="{AB414886-5EFC-479F-B4D5-7B4EB49AA860}">
      <dgm:prSet/>
      <dgm:spPr/>
      <dgm:t>
        <a:bodyPr/>
        <a:lstStyle/>
        <a:p>
          <a:endParaRPr lang="zh-CN" altLang="en-US"/>
        </a:p>
      </dgm:t>
    </dgm:pt>
    <dgm:pt modelId="{D1C2955C-F852-4291-B551-BAFF89807D85}" type="sibTrans" cxnId="{AB414886-5EFC-479F-B4D5-7B4EB49AA860}">
      <dgm:prSet/>
      <dgm:spPr/>
      <dgm:t>
        <a:bodyPr/>
        <a:lstStyle/>
        <a:p>
          <a:endParaRPr lang="zh-CN" altLang="en-US"/>
        </a:p>
      </dgm:t>
    </dgm:pt>
    <dgm:pt modelId="{21E1BD9B-5D85-4770-A1B5-2DCA6EE36C9E}">
      <dgm:prSet phldrT="[文本]"/>
      <dgm:spPr/>
      <dgm:t>
        <a:bodyPr/>
        <a:lstStyle/>
        <a:p>
          <a:r>
            <a:rPr lang="en-US" altLang="zh-CN"/>
            <a:t>Submit to SMILE</a:t>
          </a:r>
          <a:endParaRPr lang="zh-CN" altLang="en-US"/>
        </a:p>
      </dgm:t>
    </dgm:pt>
    <dgm:pt modelId="{9CF14EBC-E09C-4901-B868-08E45A2F690E}" type="parTrans" cxnId="{F4BFE663-6840-4F73-B710-A753B09EC4E1}">
      <dgm:prSet/>
      <dgm:spPr/>
      <dgm:t>
        <a:bodyPr/>
        <a:lstStyle/>
        <a:p>
          <a:endParaRPr lang="zh-CN" altLang="en-US"/>
        </a:p>
      </dgm:t>
    </dgm:pt>
    <dgm:pt modelId="{918F4993-17A4-44E3-A65B-51AA704C76E6}" type="sibTrans" cxnId="{F4BFE663-6840-4F73-B710-A753B09EC4E1}">
      <dgm:prSet/>
      <dgm:spPr/>
      <dgm:t>
        <a:bodyPr/>
        <a:lstStyle/>
        <a:p>
          <a:endParaRPr lang="zh-CN" altLang="en-US"/>
        </a:p>
      </dgm:t>
    </dgm:pt>
    <dgm:pt modelId="{60E041C4-CAB1-4B7E-8418-AAF7384E7827}">
      <dgm:prSet phldrT="[文本]"/>
      <dgm:spPr/>
      <dgm:t>
        <a:bodyPr/>
        <a:lstStyle/>
        <a:p>
          <a:r>
            <a:rPr lang="en-US" altLang="zh-CN"/>
            <a:t>Committee evaluation</a:t>
          </a:r>
          <a:endParaRPr lang="zh-CN" altLang="en-US"/>
        </a:p>
      </dgm:t>
    </dgm:pt>
    <dgm:pt modelId="{1F907486-FA07-4A2E-A2D6-C2813CDB2572}" type="parTrans" cxnId="{9298B74B-38B3-475A-9E00-9949AEB312B0}">
      <dgm:prSet/>
      <dgm:spPr/>
    </dgm:pt>
    <dgm:pt modelId="{70461804-34B8-4522-B2AC-76F170225D48}" type="sibTrans" cxnId="{9298B74B-38B3-475A-9E00-9949AEB312B0}">
      <dgm:prSet/>
      <dgm:spPr/>
    </dgm:pt>
    <dgm:pt modelId="{B1B11BDC-29D2-439D-822E-86980842376B}" type="pres">
      <dgm:prSet presAssocID="{A2814BB9-99BD-404A-B1BE-12FFFDAD1B8C}" presName="linearFlow" presStyleCnt="0">
        <dgm:presLayoutVars>
          <dgm:dir/>
          <dgm:animLvl val="lvl"/>
          <dgm:resizeHandles val="exact"/>
        </dgm:presLayoutVars>
      </dgm:prSet>
      <dgm:spPr/>
      <dgm:t>
        <a:bodyPr/>
        <a:lstStyle/>
        <a:p>
          <a:endParaRPr lang="zh-CN" altLang="en-US"/>
        </a:p>
      </dgm:t>
    </dgm:pt>
    <dgm:pt modelId="{9C8E9707-BA86-4A79-A966-72AEB973B73B}" type="pres">
      <dgm:prSet presAssocID="{7A2B98CC-30D1-48B5-8765-95D002E48AC7}" presName="composite" presStyleCnt="0"/>
      <dgm:spPr/>
    </dgm:pt>
    <dgm:pt modelId="{E283FB1C-819C-4B0B-A930-B57B3A67E2B7}" type="pres">
      <dgm:prSet presAssocID="{7A2B98CC-30D1-48B5-8765-95D002E48AC7}" presName="parentText" presStyleLbl="alignNode1" presStyleIdx="0" presStyleCnt="3">
        <dgm:presLayoutVars>
          <dgm:chMax val="1"/>
          <dgm:bulletEnabled val="1"/>
        </dgm:presLayoutVars>
      </dgm:prSet>
      <dgm:spPr/>
      <dgm:t>
        <a:bodyPr/>
        <a:lstStyle/>
        <a:p>
          <a:endParaRPr lang="zh-CN" altLang="en-US"/>
        </a:p>
      </dgm:t>
    </dgm:pt>
    <dgm:pt modelId="{83F0B604-FCEE-4306-9FE9-266AB54FF11F}" type="pres">
      <dgm:prSet presAssocID="{7A2B98CC-30D1-48B5-8765-95D002E48AC7}" presName="descendantText" presStyleLbl="alignAcc1" presStyleIdx="0" presStyleCnt="3">
        <dgm:presLayoutVars>
          <dgm:bulletEnabled val="1"/>
        </dgm:presLayoutVars>
      </dgm:prSet>
      <dgm:spPr/>
      <dgm:t>
        <a:bodyPr/>
        <a:lstStyle/>
        <a:p>
          <a:endParaRPr lang="zh-CN" altLang="en-US"/>
        </a:p>
      </dgm:t>
    </dgm:pt>
    <dgm:pt modelId="{E3DAD652-9A7A-4CEE-AEDF-C27EC95879D3}" type="pres">
      <dgm:prSet presAssocID="{179F3AB4-C486-49EC-B10E-7B302482202E}" presName="sp" presStyleCnt="0"/>
      <dgm:spPr/>
    </dgm:pt>
    <dgm:pt modelId="{3EFD1525-986E-42B3-9F3A-E340727B072A}" type="pres">
      <dgm:prSet presAssocID="{482D5651-55FD-4135-B3D2-71C12F8B27F0}" presName="composite" presStyleCnt="0"/>
      <dgm:spPr/>
    </dgm:pt>
    <dgm:pt modelId="{D71EAB09-C95C-40F9-88EF-CF499B2B2229}" type="pres">
      <dgm:prSet presAssocID="{482D5651-55FD-4135-B3D2-71C12F8B27F0}" presName="parentText" presStyleLbl="alignNode1" presStyleIdx="1" presStyleCnt="3">
        <dgm:presLayoutVars>
          <dgm:chMax val="1"/>
          <dgm:bulletEnabled val="1"/>
        </dgm:presLayoutVars>
      </dgm:prSet>
      <dgm:spPr/>
      <dgm:t>
        <a:bodyPr/>
        <a:lstStyle/>
        <a:p>
          <a:endParaRPr lang="zh-CN" altLang="en-US"/>
        </a:p>
      </dgm:t>
    </dgm:pt>
    <dgm:pt modelId="{F00BC91F-AAC7-4ACC-B5C3-AFA58926912B}" type="pres">
      <dgm:prSet presAssocID="{482D5651-55FD-4135-B3D2-71C12F8B27F0}" presName="descendantText" presStyleLbl="alignAcc1" presStyleIdx="1" presStyleCnt="3" custLinFactNeighborX="-640">
        <dgm:presLayoutVars>
          <dgm:bulletEnabled val="1"/>
        </dgm:presLayoutVars>
      </dgm:prSet>
      <dgm:spPr/>
      <dgm:t>
        <a:bodyPr/>
        <a:lstStyle/>
        <a:p>
          <a:endParaRPr lang="zh-CN" altLang="en-US"/>
        </a:p>
      </dgm:t>
    </dgm:pt>
    <dgm:pt modelId="{7E1230BE-E40B-441D-A0B2-81FF34180279}" type="pres">
      <dgm:prSet presAssocID="{3CF609EB-6AB6-40A1-A760-334ECCDBC928}" presName="sp" presStyleCnt="0"/>
      <dgm:spPr/>
    </dgm:pt>
    <dgm:pt modelId="{A81266D5-7395-4494-BAAF-01E941C3C727}" type="pres">
      <dgm:prSet presAssocID="{029FFE9F-5F70-497A-9EE3-183CEF34C8DB}" presName="composite" presStyleCnt="0"/>
      <dgm:spPr/>
    </dgm:pt>
    <dgm:pt modelId="{6C2DB432-0E2C-4DAC-888A-07B46DC59B20}" type="pres">
      <dgm:prSet presAssocID="{029FFE9F-5F70-497A-9EE3-183CEF34C8DB}" presName="parentText" presStyleLbl="alignNode1" presStyleIdx="2" presStyleCnt="3">
        <dgm:presLayoutVars>
          <dgm:chMax val="1"/>
          <dgm:bulletEnabled val="1"/>
        </dgm:presLayoutVars>
      </dgm:prSet>
      <dgm:spPr/>
      <dgm:t>
        <a:bodyPr/>
        <a:lstStyle/>
        <a:p>
          <a:endParaRPr lang="zh-CN" altLang="en-US"/>
        </a:p>
      </dgm:t>
    </dgm:pt>
    <dgm:pt modelId="{3B6B27E5-A7D9-45E6-AAB2-29A4D62F5001}" type="pres">
      <dgm:prSet presAssocID="{029FFE9F-5F70-497A-9EE3-183CEF34C8DB}" presName="descendantText" presStyleLbl="alignAcc1" presStyleIdx="2" presStyleCnt="3">
        <dgm:presLayoutVars>
          <dgm:bulletEnabled val="1"/>
        </dgm:presLayoutVars>
      </dgm:prSet>
      <dgm:spPr/>
      <dgm:t>
        <a:bodyPr/>
        <a:lstStyle/>
        <a:p>
          <a:endParaRPr lang="zh-CN" altLang="en-US"/>
        </a:p>
      </dgm:t>
    </dgm:pt>
  </dgm:ptLst>
  <dgm:cxnLst>
    <dgm:cxn modelId="{AB414886-5EFC-479F-B4D5-7B4EB49AA860}" srcId="{029FFE9F-5F70-497A-9EE3-183CEF34C8DB}" destId="{5B219D82-3ECE-4392-9CFE-FF2B931356D3}" srcOrd="0" destOrd="0" parTransId="{CCF98BCD-8A70-4DE2-BC15-49DE6ED3FB2B}" sibTransId="{D1C2955C-F852-4291-B551-BAFF89807D85}"/>
    <dgm:cxn modelId="{3B317550-6B99-417E-952D-7F097646A24F}" type="presOf" srcId="{A2814BB9-99BD-404A-B1BE-12FFFDAD1B8C}" destId="{B1B11BDC-29D2-439D-822E-86980842376B}" srcOrd="0" destOrd="0" presId="urn:microsoft.com/office/officeart/2005/8/layout/chevron2"/>
    <dgm:cxn modelId="{633D2B23-103A-4EED-B383-B3D4D78804B4}" type="presOf" srcId="{7A2B98CC-30D1-48B5-8765-95D002E48AC7}" destId="{E283FB1C-819C-4B0B-A930-B57B3A67E2B7}" srcOrd="0" destOrd="0" presId="urn:microsoft.com/office/officeart/2005/8/layout/chevron2"/>
    <dgm:cxn modelId="{C3EFBE00-5BB9-43CD-95CB-7885122DD0C5}" type="presOf" srcId="{B5ADF629-1547-4501-A166-9A9BAE3FBECF}" destId="{83F0B604-FCEE-4306-9FE9-266AB54FF11F}" srcOrd="0" destOrd="0" presId="urn:microsoft.com/office/officeart/2005/8/layout/chevron2"/>
    <dgm:cxn modelId="{9298B74B-38B3-475A-9E00-9949AEB312B0}" srcId="{482D5651-55FD-4135-B3D2-71C12F8B27F0}" destId="{60E041C4-CAB1-4B7E-8418-AAF7384E7827}" srcOrd="1" destOrd="0" parTransId="{1F907486-FA07-4A2E-A2D6-C2813CDB2572}" sibTransId="{70461804-34B8-4522-B2AC-76F170225D48}"/>
    <dgm:cxn modelId="{F9A7D8AF-2130-4E35-BD43-434C45CEBDB7}" type="presOf" srcId="{21E1BD9B-5D85-4770-A1B5-2DCA6EE36C9E}" destId="{3B6B27E5-A7D9-45E6-AAB2-29A4D62F5001}" srcOrd="0" destOrd="1" presId="urn:microsoft.com/office/officeart/2005/8/layout/chevron2"/>
    <dgm:cxn modelId="{8EB56F84-3E6F-40F4-BE85-AB753B3C04BC}" srcId="{7A2B98CC-30D1-48B5-8765-95D002E48AC7}" destId="{B5ADF629-1547-4501-A166-9A9BAE3FBECF}" srcOrd="0" destOrd="0" parTransId="{F65CBACC-3790-4752-A1A4-50817FADC129}" sibTransId="{73C44493-E799-42DA-AF0D-25119FFEAC37}"/>
    <dgm:cxn modelId="{8798EC0D-35D7-4C7D-9037-5108369B5110}" type="presOf" srcId="{A27BA5D7-3144-4CF6-9C0C-0E5147EDF530}" destId="{F00BC91F-AAC7-4ACC-B5C3-AFA58926912B}" srcOrd="0" destOrd="0" presId="urn:microsoft.com/office/officeart/2005/8/layout/chevron2"/>
    <dgm:cxn modelId="{2A868C38-A02D-45BA-93BA-FCE2D0F8F277}" srcId="{7A2B98CC-30D1-48B5-8765-95D002E48AC7}" destId="{558746D8-F90E-4F6A-A38F-60A9B5819D38}" srcOrd="1" destOrd="0" parTransId="{22A6A5A0-A4F1-4848-8E75-16452E91C9B5}" sibTransId="{5C2734D0-8CC7-4D8A-89B6-F0DD16884117}"/>
    <dgm:cxn modelId="{FE93FF51-D222-4890-83CE-C83641BBB98A}" type="presOf" srcId="{029FFE9F-5F70-497A-9EE3-183CEF34C8DB}" destId="{6C2DB432-0E2C-4DAC-888A-07B46DC59B20}" srcOrd="0" destOrd="0" presId="urn:microsoft.com/office/officeart/2005/8/layout/chevron2"/>
    <dgm:cxn modelId="{6761304F-D6FE-4DFC-A346-D2B782083CC7}" srcId="{A2814BB9-99BD-404A-B1BE-12FFFDAD1B8C}" destId="{029FFE9F-5F70-497A-9EE3-183CEF34C8DB}" srcOrd="2" destOrd="0" parTransId="{BE945405-0601-460E-AA16-3E1245AF044E}" sibTransId="{EDB56AD6-3B5F-4AF1-BA8A-AA06BC92E458}"/>
    <dgm:cxn modelId="{5E14AD88-0624-407C-9CF8-E9EF6C6B5E8F}" type="presOf" srcId="{558746D8-F90E-4F6A-A38F-60A9B5819D38}" destId="{83F0B604-FCEE-4306-9FE9-266AB54FF11F}" srcOrd="0" destOrd="1" presId="urn:microsoft.com/office/officeart/2005/8/layout/chevron2"/>
    <dgm:cxn modelId="{71F09838-04EE-408F-94F8-95640EAE6619}" srcId="{A2814BB9-99BD-404A-B1BE-12FFFDAD1B8C}" destId="{7A2B98CC-30D1-48B5-8765-95D002E48AC7}" srcOrd="0" destOrd="0" parTransId="{B4637C57-D3A2-49BA-A460-F81D3F4FD235}" sibTransId="{179F3AB4-C486-49EC-B10E-7B302482202E}"/>
    <dgm:cxn modelId="{E03475D6-E72A-4334-B7B3-4F37B18F0908}" srcId="{482D5651-55FD-4135-B3D2-71C12F8B27F0}" destId="{A27BA5D7-3144-4CF6-9C0C-0E5147EDF530}" srcOrd="0" destOrd="0" parTransId="{A174F1CF-51A8-486D-964D-7A5FA0679E90}" sibTransId="{56122BD8-CEB1-4924-BFFA-834E331E85DF}"/>
    <dgm:cxn modelId="{8D3A3F16-8451-4CCF-9290-541C5733A23D}" type="presOf" srcId="{5B219D82-3ECE-4392-9CFE-FF2B931356D3}" destId="{3B6B27E5-A7D9-45E6-AAB2-29A4D62F5001}" srcOrd="0" destOrd="0" presId="urn:microsoft.com/office/officeart/2005/8/layout/chevron2"/>
    <dgm:cxn modelId="{2B1BD385-72DD-4D04-ACC1-E318CC42628A}" type="presOf" srcId="{A85949D2-0A24-4E7A-99B0-9833735A3308}" destId="{F00BC91F-AAC7-4ACC-B5C3-AFA58926912B}" srcOrd="0" destOrd="2" presId="urn:microsoft.com/office/officeart/2005/8/layout/chevron2"/>
    <dgm:cxn modelId="{3BCCE33D-B95F-4EF0-9A59-778424C250E3}" srcId="{482D5651-55FD-4135-B3D2-71C12F8B27F0}" destId="{A85949D2-0A24-4E7A-99B0-9833735A3308}" srcOrd="2" destOrd="0" parTransId="{1515B0B6-6F41-4CD3-95AC-2C949CB1F118}" sibTransId="{2ED7401F-4F15-46B3-A9F6-A966AE9EE305}"/>
    <dgm:cxn modelId="{BB4CC39E-E141-41D4-AB30-0111B4DABF6F}" type="presOf" srcId="{60E041C4-CAB1-4B7E-8418-AAF7384E7827}" destId="{F00BC91F-AAC7-4ACC-B5C3-AFA58926912B}" srcOrd="0" destOrd="1" presId="urn:microsoft.com/office/officeart/2005/8/layout/chevron2"/>
    <dgm:cxn modelId="{660E4A58-BC08-416C-B401-A357B4303CC9}" type="presOf" srcId="{482D5651-55FD-4135-B3D2-71C12F8B27F0}" destId="{D71EAB09-C95C-40F9-88EF-CF499B2B2229}" srcOrd="0" destOrd="0" presId="urn:microsoft.com/office/officeart/2005/8/layout/chevron2"/>
    <dgm:cxn modelId="{F8EDEEDC-4408-4714-B27C-D4A047C7F375}" srcId="{A2814BB9-99BD-404A-B1BE-12FFFDAD1B8C}" destId="{482D5651-55FD-4135-B3D2-71C12F8B27F0}" srcOrd="1" destOrd="0" parTransId="{BBA950E4-FA66-4DA5-AD36-F771C578074A}" sibTransId="{3CF609EB-6AB6-40A1-A760-334ECCDBC928}"/>
    <dgm:cxn modelId="{F4BFE663-6840-4F73-B710-A753B09EC4E1}" srcId="{029FFE9F-5F70-497A-9EE3-183CEF34C8DB}" destId="{21E1BD9B-5D85-4770-A1B5-2DCA6EE36C9E}" srcOrd="1" destOrd="0" parTransId="{9CF14EBC-E09C-4901-B868-08E45A2F690E}" sibTransId="{918F4993-17A4-44E3-A65B-51AA704C76E6}"/>
    <dgm:cxn modelId="{B69FD1E6-76BE-4D0C-B994-E46B6047FDBC}" type="presParOf" srcId="{B1B11BDC-29D2-439D-822E-86980842376B}" destId="{9C8E9707-BA86-4A79-A966-72AEB973B73B}" srcOrd="0" destOrd="0" presId="urn:microsoft.com/office/officeart/2005/8/layout/chevron2"/>
    <dgm:cxn modelId="{3C8327DD-661B-4506-B8B7-DB3C58A9B859}" type="presParOf" srcId="{9C8E9707-BA86-4A79-A966-72AEB973B73B}" destId="{E283FB1C-819C-4B0B-A930-B57B3A67E2B7}" srcOrd="0" destOrd="0" presId="urn:microsoft.com/office/officeart/2005/8/layout/chevron2"/>
    <dgm:cxn modelId="{5915DB75-4F51-4B1D-9D3D-F797E22AE3E5}" type="presParOf" srcId="{9C8E9707-BA86-4A79-A966-72AEB973B73B}" destId="{83F0B604-FCEE-4306-9FE9-266AB54FF11F}" srcOrd="1" destOrd="0" presId="urn:microsoft.com/office/officeart/2005/8/layout/chevron2"/>
    <dgm:cxn modelId="{44A894B2-C646-48A7-B3BE-2BA3F90B3A7D}" type="presParOf" srcId="{B1B11BDC-29D2-439D-822E-86980842376B}" destId="{E3DAD652-9A7A-4CEE-AEDF-C27EC95879D3}" srcOrd="1" destOrd="0" presId="urn:microsoft.com/office/officeart/2005/8/layout/chevron2"/>
    <dgm:cxn modelId="{3EB636F0-2627-4D82-8239-82A13986812C}" type="presParOf" srcId="{B1B11BDC-29D2-439D-822E-86980842376B}" destId="{3EFD1525-986E-42B3-9F3A-E340727B072A}" srcOrd="2" destOrd="0" presId="urn:microsoft.com/office/officeart/2005/8/layout/chevron2"/>
    <dgm:cxn modelId="{661E31E3-F1CC-4506-B92A-11EFA379BEBE}" type="presParOf" srcId="{3EFD1525-986E-42B3-9F3A-E340727B072A}" destId="{D71EAB09-C95C-40F9-88EF-CF499B2B2229}" srcOrd="0" destOrd="0" presId="urn:microsoft.com/office/officeart/2005/8/layout/chevron2"/>
    <dgm:cxn modelId="{3F1BEB7B-04A8-4278-96D8-CEA1E7186FBE}" type="presParOf" srcId="{3EFD1525-986E-42B3-9F3A-E340727B072A}" destId="{F00BC91F-AAC7-4ACC-B5C3-AFA58926912B}" srcOrd="1" destOrd="0" presId="urn:microsoft.com/office/officeart/2005/8/layout/chevron2"/>
    <dgm:cxn modelId="{070AB831-557B-4C02-B94B-0C5A80B169FC}" type="presParOf" srcId="{B1B11BDC-29D2-439D-822E-86980842376B}" destId="{7E1230BE-E40B-441D-A0B2-81FF34180279}" srcOrd="3" destOrd="0" presId="urn:microsoft.com/office/officeart/2005/8/layout/chevron2"/>
    <dgm:cxn modelId="{86D90CD2-A350-4C7D-9EDB-18BDC533645F}" type="presParOf" srcId="{B1B11BDC-29D2-439D-822E-86980842376B}" destId="{A81266D5-7395-4494-BAAF-01E941C3C727}" srcOrd="4" destOrd="0" presId="urn:microsoft.com/office/officeart/2005/8/layout/chevron2"/>
    <dgm:cxn modelId="{78ABC44C-F275-4914-8DD3-5EA170DC52F3}" type="presParOf" srcId="{A81266D5-7395-4494-BAAF-01E941C3C727}" destId="{6C2DB432-0E2C-4DAC-888A-07B46DC59B20}" srcOrd="0" destOrd="0" presId="urn:microsoft.com/office/officeart/2005/8/layout/chevron2"/>
    <dgm:cxn modelId="{1A58455A-0487-4995-B558-F5D6F9DE3C73}" type="presParOf" srcId="{A81266D5-7395-4494-BAAF-01E941C3C727}" destId="{3B6B27E5-A7D9-45E6-AAB2-29A4D62F500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83FB1C-819C-4B0B-A930-B57B3A67E2B7}">
      <dsp:nvSpPr>
        <dsp:cNvPr id="0" name=""/>
        <dsp:cNvSpPr/>
      </dsp:nvSpPr>
      <dsp:spPr>
        <a:xfrm rot="5400000">
          <a:off x="-173958" y="174585"/>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altLang="zh-CN" sz="2200" kern="1200"/>
            <a:t>Step 1</a:t>
          </a:r>
          <a:endParaRPr lang="zh-CN" altLang="en-US" sz="2200" kern="1200"/>
        </a:p>
      </dsp:txBody>
      <dsp:txXfrm rot="-5400000">
        <a:off x="1" y="406531"/>
        <a:ext cx="811807" cy="347917"/>
      </dsp:txXfrm>
    </dsp:sp>
    <dsp:sp modelId="{83F0B604-FCEE-4306-9FE9-266AB54FF11F}">
      <dsp:nvSpPr>
        <dsp:cNvPr id="0" name=""/>
        <dsp:cNvSpPr/>
      </dsp:nvSpPr>
      <dsp:spPr>
        <a:xfrm rot="5400000">
          <a:off x="2666148" y="-1853714"/>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altLang="zh-CN" sz="1400" kern="1200"/>
            <a:t>Form a group</a:t>
          </a:r>
          <a:endParaRPr lang="zh-CN" altLang="en-US" sz="1400" kern="1200"/>
        </a:p>
        <a:p>
          <a:pPr marL="114300" lvl="1" indent="-114300" algn="l" defTabSz="622300">
            <a:lnSpc>
              <a:spcPct val="90000"/>
            </a:lnSpc>
            <a:spcBef>
              <a:spcPct val="0"/>
            </a:spcBef>
            <a:spcAft>
              <a:spcPct val="15000"/>
            </a:spcAft>
            <a:buChar char="••"/>
          </a:pPr>
          <a:r>
            <a:rPr lang="en-US" altLang="zh-CN" sz="1400" kern="1200"/>
            <a:t>Brainstorm about the definition of "tricky"</a:t>
          </a:r>
          <a:endParaRPr lang="zh-CN" altLang="en-US" sz="1400" kern="1200"/>
        </a:p>
      </dsp:txBody>
      <dsp:txXfrm rot="-5400000">
        <a:off x="811807" y="37425"/>
        <a:ext cx="4425704" cy="680224"/>
      </dsp:txXfrm>
    </dsp:sp>
    <dsp:sp modelId="{D71EAB09-C95C-40F9-88EF-CF499B2B2229}">
      <dsp:nvSpPr>
        <dsp:cNvPr id="0" name=""/>
        <dsp:cNvSpPr/>
      </dsp:nvSpPr>
      <dsp:spPr>
        <a:xfrm rot="5400000">
          <a:off x="-173958" y="1132383"/>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altLang="zh-CN" sz="2200" kern="1200"/>
            <a:t>Step 2</a:t>
          </a:r>
          <a:endParaRPr lang="zh-CN" altLang="en-US" sz="2200" kern="1200"/>
        </a:p>
      </dsp:txBody>
      <dsp:txXfrm rot="-5400000">
        <a:off x="1" y="1364329"/>
        <a:ext cx="811807" cy="347917"/>
      </dsp:txXfrm>
    </dsp:sp>
    <dsp:sp modelId="{F00BC91F-AAC7-4ACC-B5C3-AFA58926912B}">
      <dsp:nvSpPr>
        <dsp:cNvPr id="0" name=""/>
        <dsp:cNvSpPr/>
      </dsp:nvSpPr>
      <dsp:spPr>
        <a:xfrm rot="5400000">
          <a:off x="2637588" y="-895915"/>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altLang="zh-CN" sz="1400" kern="1200"/>
            <a:t>Design questions / Search questions online</a:t>
          </a:r>
          <a:endParaRPr lang="zh-CN" altLang="en-US" sz="1400" kern="1200"/>
        </a:p>
        <a:p>
          <a:pPr marL="114300" lvl="1" indent="-114300" algn="l" defTabSz="622300">
            <a:lnSpc>
              <a:spcPct val="90000"/>
            </a:lnSpc>
            <a:spcBef>
              <a:spcPct val="0"/>
            </a:spcBef>
            <a:spcAft>
              <a:spcPct val="15000"/>
            </a:spcAft>
            <a:buChar char="••"/>
          </a:pPr>
          <a:r>
            <a:rPr lang="en-US" altLang="zh-CN" sz="1400" kern="1200"/>
            <a:t>Committee evaluation</a:t>
          </a:r>
          <a:endParaRPr lang="zh-CN" altLang="en-US" sz="1400" kern="1200"/>
        </a:p>
        <a:p>
          <a:pPr marL="114300" lvl="1" indent="-114300" algn="l" defTabSz="622300">
            <a:lnSpc>
              <a:spcPct val="90000"/>
            </a:lnSpc>
            <a:spcBef>
              <a:spcPct val="0"/>
            </a:spcBef>
            <a:spcAft>
              <a:spcPct val="15000"/>
            </a:spcAft>
            <a:buChar char="••"/>
          </a:pPr>
          <a:r>
            <a:rPr lang="en-US" altLang="zh-CN" sz="1400" kern="1200"/>
            <a:t>Question Modification </a:t>
          </a:r>
          <a:endParaRPr lang="zh-CN" altLang="en-US" sz="1400" kern="1200"/>
        </a:p>
      </dsp:txBody>
      <dsp:txXfrm rot="-5400000">
        <a:off x="783247" y="995224"/>
        <a:ext cx="4425704" cy="680224"/>
      </dsp:txXfrm>
    </dsp:sp>
    <dsp:sp modelId="{6C2DB432-0E2C-4DAC-888A-07B46DC59B20}">
      <dsp:nvSpPr>
        <dsp:cNvPr id="0" name=""/>
        <dsp:cNvSpPr/>
      </dsp:nvSpPr>
      <dsp:spPr>
        <a:xfrm rot="5400000">
          <a:off x="-173958" y="2090182"/>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altLang="zh-CN" sz="2200" kern="1200"/>
            <a:t>Step 3</a:t>
          </a:r>
          <a:endParaRPr lang="zh-CN" altLang="en-US" sz="2200" kern="1200"/>
        </a:p>
      </dsp:txBody>
      <dsp:txXfrm rot="-5400000">
        <a:off x="1" y="2322128"/>
        <a:ext cx="811807" cy="347917"/>
      </dsp:txXfrm>
    </dsp:sp>
    <dsp:sp modelId="{3B6B27E5-A7D9-45E6-AAB2-29A4D62F5001}">
      <dsp:nvSpPr>
        <dsp:cNvPr id="0" name=""/>
        <dsp:cNvSpPr/>
      </dsp:nvSpPr>
      <dsp:spPr>
        <a:xfrm rot="5400000">
          <a:off x="2666148" y="61882"/>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altLang="zh-CN" sz="1400" kern="1200"/>
            <a:t>Documentation</a:t>
          </a:r>
          <a:endParaRPr lang="zh-CN" altLang="en-US" sz="1400" kern="1200"/>
        </a:p>
        <a:p>
          <a:pPr marL="114300" lvl="1" indent="-114300" algn="l" defTabSz="622300">
            <a:lnSpc>
              <a:spcPct val="90000"/>
            </a:lnSpc>
            <a:spcBef>
              <a:spcPct val="0"/>
            </a:spcBef>
            <a:spcAft>
              <a:spcPct val="15000"/>
            </a:spcAft>
            <a:buChar char="••"/>
          </a:pPr>
          <a:r>
            <a:rPr lang="en-US" altLang="zh-CN" sz="1400" kern="1200"/>
            <a:t>Submit to SMILE</a:t>
          </a:r>
          <a:endParaRPr lang="zh-CN" altLang="en-US" sz="1400" kern="1200"/>
        </a:p>
      </dsp:txBody>
      <dsp:txXfrm rot="-5400000">
        <a:off x="811807" y="1953021"/>
        <a:ext cx="4425704" cy="68022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8533</Words>
  <Characters>48640</Characters>
  <Application>Microsoft Office Word</Application>
  <DocSecurity>0</DocSecurity>
  <Lines>405</Lines>
  <Paragraphs>114</Paragraphs>
  <ScaleCrop>false</ScaleCrop>
  <Company>Microsoft</Company>
  <LinksUpToDate>false</LinksUpToDate>
  <CharactersWithSpaces>57059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dc:creator>
  <cp:keywords/>
  <dc:description/>
  <cp:lastModifiedBy>Karel</cp:lastModifiedBy>
  <cp:revision>2</cp:revision>
  <dcterms:created xsi:type="dcterms:W3CDTF">2015-05-31T14:38:00Z</dcterms:created>
  <dcterms:modified xsi:type="dcterms:W3CDTF">2015-05-31T14:38:00Z</dcterms:modified>
</cp:coreProperties>
</file>